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57E" w:rsidRDefault="00D7657E" w:rsidP="005B0768">
      <w:pPr>
        <w:pStyle w:val="Heading1"/>
        <w:spacing w:before="0" w:after="120"/>
        <w:ind w:left="-5"/>
      </w:pPr>
      <w:r>
        <w:t xml:space="preserve">Laboratory 1 </w:t>
      </w:r>
    </w:p>
    <w:p w:rsidR="00D7657E" w:rsidRDefault="00D7657E" w:rsidP="00D7657E">
      <w:r>
        <w:t xml:space="preserve">Title of the Laboratory Exercise:   Data types, local variables and Random number generation  </w:t>
      </w:r>
    </w:p>
    <w:p w:rsidR="00D7657E" w:rsidRDefault="00D7657E" w:rsidP="00F60EB8">
      <w:pPr>
        <w:numPr>
          <w:ilvl w:val="0"/>
          <w:numId w:val="6"/>
        </w:numPr>
        <w:spacing w:after="80" w:line="288" w:lineRule="auto"/>
        <w:ind w:hanging="360"/>
        <w:jc w:val="both"/>
      </w:pPr>
      <w:r>
        <w:t xml:space="preserve">Introduction and Purpose of Experiment </w:t>
      </w:r>
    </w:p>
    <w:p w:rsidR="00D7657E" w:rsidRDefault="00D7657E" w:rsidP="0038446F">
      <w:pPr>
        <w:spacing w:after="80" w:line="288" w:lineRule="auto"/>
        <w:ind w:left="730"/>
        <w:jc w:val="both"/>
      </w:pPr>
      <w:r>
        <w:t xml:space="preserve">Students get familiar with the data types and local variables and random number generation. Basic concepts such as data types and local variables are part and parcel of almost all the c programs. Hence sound knowledge is most essential in this regard. Also, the random number generation essential for many applications, for ex. rolling a dice for many in gaming applications such as backgammon which requires </w:t>
      </w:r>
      <w:r w:rsidR="0038446F">
        <w:t xml:space="preserve">a random number generation from 1 </w:t>
      </w:r>
      <w:r>
        <w:t xml:space="preserve">to 6.  </w:t>
      </w:r>
    </w:p>
    <w:p w:rsidR="00D7657E" w:rsidRDefault="00D7657E" w:rsidP="00F60EB8">
      <w:pPr>
        <w:spacing w:after="80"/>
        <w:ind w:left="720"/>
      </w:pPr>
      <w:r>
        <w:t xml:space="preserve">  </w:t>
      </w:r>
    </w:p>
    <w:p w:rsidR="00D7657E" w:rsidRDefault="00D7657E" w:rsidP="00F60EB8">
      <w:pPr>
        <w:numPr>
          <w:ilvl w:val="0"/>
          <w:numId w:val="6"/>
        </w:numPr>
        <w:spacing w:after="80" w:line="24" w:lineRule="atLeast"/>
        <w:ind w:hanging="360"/>
        <w:jc w:val="both"/>
      </w:pPr>
      <w:r>
        <w:t xml:space="preserve">Aim and Objectives </w:t>
      </w:r>
    </w:p>
    <w:p w:rsidR="00D7657E" w:rsidRDefault="00D7657E" w:rsidP="00F60EB8">
      <w:pPr>
        <w:spacing w:after="80" w:line="24" w:lineRule="atLeast"/>
        <w:ind w:left="730"/>
      </w:pPr>
      <w:r>
        <w:t xml:space="preserve">Aim </w:t>
      </w:r>
    </w:p>
    <w:p w:rsidR="00D7657E" w:rsidRDefault="00D7657E" w:rsidP="00F60EB8">
      <w:pPr>
        <w:spacing w:after="80" w:line="24" w:lineRule="atLeast"/>
        <w:ind w:left="730"/>
      </w:pPr>
      <w:r>
        <w:t xml:space="preserve"> To design and develop a C programs using Data types, local variables and Random number generation to demonstrate the use and significate of the same in programming.   </w:t>
      </w:r>
    </w:p>
    <w:p w:rsidR="00D7657E" w:rsidRDefault="009D2B22" w:rsidP="00F60EB8">
      <w:pPr>
        <w:tabs>
          <w:tab w:val="center" w:pos="1214"/>
        </w:tabs>
        <w:spacing w:after="80" w:line="24" w:lineRule="atLeast"/>
      </w:pPr>
      <w:r>
        <w:t xml:space="preserve"> </w:t>
      </w:r>
      <w:r>
        <w:tab/>
      </w:r>
      <w:r w:rsidR="00D7657E">
        <w:t xml:space="preserve">Objectives </w:t>
      </w:r>
    </w:p>
    <w:p w:rsidR="00D7657E" w:rsidRDefault="00D7657E" w:rsidP="00F60EB8">
      <w:pPr>
        <w:spacing w:after="80" w:line="24" w:lineRule="atLeast"/>
        <w:ind w:left="730"/>
      </w:pPr>
      <w:r>
        <w:t xml:space="preserve">At the end of this lab, the student will be able to </w:t>
      </w:r>
    </w:p>
    <w:p w:rsidR="00D7657E" w:rsidRDefault="00D7657E" w:rsidP="00F60EB8">
      <w:pPr>
        <w:numPr>
          <w:ilvl w:val="2"/>
          <w:numId w:val="7"/>
        </w:numPr>
        <w:spacing w:after="80" w:line="24" w:lineRule="atLeast"/>
        <w:ind w:hanging="360"/>
        <w:jc w:val="both"/>
      </w:pPr>
      <w:r>
        <w:t xml:space="preserve">Use variables of the basic data types with proper declarations </w:t>
      </w:r>
    </w:p>
    <w:p w:rsidR="00D7657E" w:rsidRDefault="00D7657E" w:rsidP="00F60EB8">
      <w:pPr>
        <w:numPr>
          <w:ilvl w:val="2"/>
          <w:numId w:val="7"/>
        </w:numPr>
        <w:spacing w:after="80" w:line="24" w:lineRule="atLeast"/>
        <w:ind w:hanging="360"/>
        <w:jc w:val="both"/>
      </w:pPr>
      <w:r>
        <w:t>Rea</w:t>
      </w:r>
      <w:r w:rsidR="00831724">
        <w:t xml:space="preserve">d and validate the input data </w:t>
      </w:r>
    </w:p>
    <w:p w:rsidR="00E323E9" w:rsidRPr="006A7ABA" w:rsidRDefault="00D7657E" w:rsidP="00831724">
      <w:pPr>
        <w:numPr>
          <w:ilvl w:val="2"/>
          <w:numId w:val="7"/>
        </w:numPr>
        <w:spacing w:after="80" w:line="24" w:lineRule="atLeast"/>
        <w:ind w:hanging="360"/>
        <w:jc w:val="both"/>
      </w:pPr>
      <w:r>
        <w:t>Generate rand</w:t>
      </w:r>
      <w:r w:rsidR="00831724">
        <w:t>om numbers for any application</w:t>
      </w:r>
    </w:p>
    <w:p w:rsidR="00AD24D4" w:rsidRPr="00AD24D4" w:rsidRDefault="00361AA7" w:rsidP="00AD24D4">
      <w:pPr>
        <w:pStyle w:val="ListParagraph"/>
        <w:numPr>
          <w:ilvl w:val="0"/>
          <w:numId w:val="1"/>
        </w:numPr>
        <w:tabs>
          <w:tab w:val="left" w:pos="360"/>
        </w:tabs>
        <w:suppressAutoHyphens/>
        <w:spacing w:line="360" w:lineRule="auto"/>
        <w:ind w:hanging="1080"/>
        <w:contextualSpacing w:val="0"/>
        <w:jc w:val="both"/>
      </w:pPr>
      <w:r>
        <w:rPr>
          <w:rFonts w:cs="Times New Roman"/>
        </w:rPr>
        <w:t>Pseudo Code</w:t>
      </w:r>
    </w:p>
    <w:p w:rsidR="00636788" w:rsidRDefault="00636788" w:rsidP="003F5A7F">
      <w:pPr>
        <w:tabs>
          <w:tab w:val="left" w:pos="360"/>
        </w:tabs>
        <w:suppressAutoHyphens/>
        <w:spacing w:line="288" w:lineRule="auto"/>
        <w:ind w:left="-360"/>
        <w:jc w:val="both"/>
        <w:rPr>
          <w:rFonts w:ascii="Courier New" w:hAnsi="Courier New" w:cs="Courier New"/>
        </w:rPr>
      </w:pPr>
      <w:r>
        <w:rPr>
          <w:rFonts w:ascii="Courier New" w:hAnsi="Courier New" w:cs="Courier New"/>
        </w:rPr>
        <w:t>Get min, max, n</w:t>
      </w:r>
    </w:p>
    <w:p w:rsidR="00636788" w:rsidRDefault="00636788" w:rsidP="003F5A7F">
      <w:pPr>
        <w:tabs>
          <w:tab w:val="left" w:pos="360"/>
        </w:tabs>
        <w:suppressAutoHyphens/>
        <w:spacing w:line="288" w:lineRule="auto"/>
        <w:ind w:left="-360"/>
        <w:jc w:val="both"/>
        <w:rPr>
          <w:rFonts w:ascii="Courier New" w:hAnsi="Courier New" w:cs="Courier New"/>
        </w:rPr>
      </w:pPr>
      <w:r>
        <w:rPr>
          <w:rFonts w:ascii="Courier New" w:hAnsi="Courier New" w:cs="Courier New"/>
        </w:rPr>
        <w:t>Seed random with current system time</w:t>
      </w:r>
    </w:p>
    <w:p w:rsidR="00636788" w:rsidRDefault="00636788" w:rsidP="003F5A7F">
      <w:pPr>
        <w:tabs>
          <w:tab w:val="left" w:pos="360"/>
        </w:tabs>
        <w:suppressAutoHyphens/>
        <w:spacing w:line="288" w:lineRule="auto"/>
        <w:ind w:left="-360"/>
        <w:jc w:val="both"/>
        <w:rPr>
          <w:rFonts w:ascii="Courier New" w:hAnsi="Courier New" w:cs="Courier New"/>
        </w:rPr>
      </w:pPr>
      <w:r>
        <w:rPr>
          <w:rFonts w:ascii="Courier New" w:hAnsi="Courier New" w:cs="Courier New"/>
        </w:rPr>
        <w:t>Set i = 0</w:t>
      </w:r>
    </w:p>
    <w:p w:rsidR="00636788" w:rsidRDefault="00636788" w:rsidP="003F5A7F">
      <w:pPr>
        <w:tabs>
          <w:tab w:val="left" w:pos="360"/>
        </w:tabs>
        <w:suppressAutoHyphens/>
        <w:spacing w:line="288" w:lineRule="auto"/>
        <w:ind w:left="-360"/>
        <w:jc w:val="both"/>
        <w:rPr>
          <w:rFonts w:ascii="Courier New" w:hAnsi="Courier New" w:cs="Courier New"/>
        </w:rPr>
      </w:pPr>
      <w:r>
        <w:rPr>
          <w:rFonts w:ascii="Courier New" w:hAnsi="Courier New" w:cs="Courier New"/>
        </w:rPr>
        <w:t xml:space="preserve">While </w:t>
      </w:r>
      <w:r w:rsidR="003D530D">
        <w:rPr>
          <w:rFonts w:ascii="Courier New" w:hAnsi="Courier New" w:cs="Courier New"/>
        </w:rPr>
        <w:t>i</w:t>
      </w:r>
      <w:bookmarkStart w:id="0" w:name="_GoBack"/>
      <w:bookmarkEnd w:id="0"/>
      <w:r>
        <w:rPr>
          <w:rFonts w:ascii="Courier New" w:hAnsi="Courier New" w:cs="Courier New"/>
        </w:rPr>
        <w:t xml:space="preserve"> &lt; n</w:t>
      </w:r>
    </w:p>
    <w:p w:rsidR="00636788" w:rsidRDefault="00636788" w:rsidP="003F5A7F">
      <w:pPr>
        <w:tabs>
          <w:tab w:val="left" w:pos="360"/>
        </w:tabs>
        <w:suppressAutoHyphens/>
        <w:spacing w:line="288" w:lineRule="auto"/>
        <w:ind w:left="-360"/>
        <w:jc w:val="both"/>
        <w:rPr>
          <w:rFonts w:ascii="Courier New" w:hAnsi="Courier New" w:cs="Courier New"/>
        </w:rPr>
      </w:pPr>
      <w:r>
        <w:rPr>
          <w:rFonts w:ascii="Courier New" w:hAnsi="Courier New" w:cs="Courier New"/>
        </w:rPr>
        <w:tab/>
        <w:t>Print rand()%(max - min + 1) + min</w:t>
      </w:r>
    </w:p>
    <w:p w:rsidR="00636788" w:rsidRDefault="00636788" w:rsidP="003F5A7F">
      <w:pPr>
        <w:tabs>
          <w:tab w:val="left" w:pos="360"/>
        </w:tabs>
        <w:suppressAutoHyphens/>
        <w:spacing w:line="288" w:lineRule="auto"/>
        <w:ind w:left="-360"/>
        <w:jc w:val="both"/>
        <w:rPr>
          <w:rFonts w:ascii="Courier New" w:hAnsi="Courier New" w:cs="Courier New"/>
        </w:rPr>
      </w:pPr>
      <w:r>
        <w:rPr>
          <w:rFonts w:ascii="Courier New" w:hAnsi="Courier New" w:cs="Courier New"/>
        </w:rPr>
        <w:tab/>
        <w:t>Set i = i + 1</w:t>
      </w:r>
    </w:p>
    <w:p w:rsidR="00636788" w:rsidRDefault="00636788" w:rsidP="003F5A7F">
      <w:pPr>
        <w:tabs>
          <w:tab w:val="left" w:pos="360"/>
        </w:tabs>
        <w:suppressAutoHyphens/>
        <w:spacing w:line="288" w:lineRule="auto"/>
        <w:ind w:left="-360"/>
        <w:jc w:val="both"/>
        <w:rPr>
          <w:rFonts w:ascii="Courier New" w:hAnsi="Courier New" w:cs="Courier New"/>
        </w:rPr>
      </w:pPr>
      <w:r>
        <w:rPr>
          <w:rFonts w:ascii="Courier New" w:hAnsi="Courier New" w:cs="Courier New"/>
        </w:rPr>
        <w:t>Stop</w:t>
      </w:r>
    </w:p>
    <w:p w:rsidR="00E323E9" w:rsidRPr="00BB7D78" w:rsidRDefault="00E323E9" w:rsidP="008E7F35">
      <w:pPr>
        <w:pStyle w:val="ListParagraph"/>
        <w:numPr>
          <w:ilvl w:val="0"/>
          <w:numId w:val="1"/>
        </w:numPr>
        <w:tabs>
          <w:tab w:val="left" w:pos="720"/>
        </w:tabs>
        <w:suppressAutoHyphens/>
        <w:spacing w:line="360" w:lineRule="auto"/>
        <w:ind w:left="0"/>
        <w:contextualSpacing w:val="0"/>
        <w:jc w:val="both"/>
      </w:pPr>
      <w:r w:rsidRPr="006A7ABA">
        <w:rPr>
          <w:rFonts w:cs="Times New Roman"/>
        </w:rPr>
        <w:t>Analysis and Discussions</w:t>
      </w:r>
    </w:p>
    <w:p w:rsidR="00BB7D78" w:rsidRPr="006A7ABA" w:rsidRDefault="00BB7D78" w:rsidP="003D1D05">
      <w:pPr>
        <w:pStyle w:val="ListParagraph"/>
        <w:tabs>
          <w:tab w:val="left" w:pos="720"/>
        </w:tabs>
        <w:suppressAutoHyphens/>
        <w:spacing w:line="24" w:lineRule="atLeast"/>
        <w:ind w:left="0"/>
        <w:contextualSpacing w:val="0"/>
        <w:jc w:val="both"/>
      </w:pPr>
      <w:r w:rsidRPr="00BB7D78">
        <w:rPr>
          <w:rFonts w:ascii="Courier New" w:hAnsi="Courier New" w:cs="Courier New"/>
        </w:rPr>
        <w:t>rand()</w:t>
      </w:r>
      <w:r>
        <w:rPr>
          <w:rFonts w:cs="Times New Roman"/>
        </w:rPr>
        <w:t xml:space="preserve"> is an library function that is defined in </w:t>
      </w:r>
      <w:r w:rsidRPr="003B177E">
        <w:rPr>
          <w:rFonts w:ascii="Courier New" w:hAnsi="Courier New" w:cs="Courier New"/>
        </w:rPr>
        <w:t>rand.c</w:t>
      </w:r>
      <w:r>
        <w:rPr>
          <w:rFonts w:cs="Times New Roman"/>
        </w:rPr>
        <w:t xml:space="preserve"> as</w:t>
      </w:r>
    </w:p>
    <w:p w:rsidR="00BB7D78" w:rsidRPr="00BB7D78" w:rsidRDefault="00BB7D78" w:rsidP="003D1D05">
      <w:pPr>
        <w:spacing w:after="120" w:line="24" w:lineRule="atLeast"/>
        <w:jc w:val="both"/>
        <w:rPr>
          <w:rFonts w:ascii="Courier New" w:hAnsi="Courier New" w:cs="Courier New"/>
        </w:rPr>
      </w:pPr>
      <w:r w:rsidRPr="00BB7D78">
        <w:rPr>
          <w:rFonts w:ascii="Courier New" w:hAnsi="Courier New" w:cs="Courier New"/>
        </w:rPr>
        <w:t>/* Return a random integer between 0 and RAND_MAX.  */</w:t>
      </w:r>
    </w:p>
    <w:p w:rsidR="00BB7D78" w:rsidRPr="00BB7D78" w:rsidRDefault="00BB7D78" w:rsidP="003D1D05">
      <w:pPr>
        <w:spacing w:after="120" w:line="24" w:lineRule="atLeast"/>
        <w:jc w:val="both"/>
        <w:rPr>
          <w:rFonts w:ascii="Courier New" w:hAnsi="Courier New" w:cs="Courier New"/>
        </w:rPr>
      </w:pPr>
      <w:r w:rsidRPr="00BB7D78">
        <w:rPr>
          <w:rFonts w:ascii="Courier New" w:hAnsi="Courier New" w:cs="Courier New"/>
        </w:rPr>
        <w:t>int</w:t>
      </w:r>
    </w:p>
    <w:p w:rsidR="00BB7D78" w:rsidRPr="00BB7D78" w:rsidRDefault="00BB7D78" w:rsidP="003D1D05">
      <w:pPr>
        <w:spacing w:after="120" w:line="24" w:lineRule="atLeast"/>
        <w:jc w:val="both"/>
        <w:rPr>
          <w:rFonts w:ascii="Courier New" w:hAnsi="Courier New" w:cs="Courier New"/>
        </w:rPr>
      </w:pPr>
      <w:r w:rsidRPr="00BB7D78">
        <w:rPr>
          <w:rFonts w:ascii="Courier New" w:hAnsi="Courier New" w:cs="Courier New"/>
        </w:rPr>
        <w:t>rand (void)</w:t>
      </w:r>
    </w:p>
    <w:p w:rsidR="00BB7D78" w:rsidRPr="00BB7D78" w:rsidRDefault="00BB7D78" w:rsidP="003D1D05">
      <w:pPr>
        <w:spacing w:after="120" w:line="24" w:lineRule="atLeast"/>
        <w:jc w:val="both"/>
        <w:rPr>
          <w:rFonts w:ascii="Courier New" w:hAnsi="Courier New" w:cs="Courier New"/>
        </w:rPr>
      </w:pPr>
      <w:r w:rsidRPr="00BB7D78">
        <w:rPr>
          <w:rFonts w:ascii="Courier New" w:hAnsi="Courier New" w:cs="Courier New"/>
        </w:rPr>
        <w:t>{</w:t>
      </w:r>
    </w:p>
    <w:p w:rsidR="00BB7D78" w:rsidRPr="00BB7D78" w:rsidRDefault="00BB7D78" w:rsidP="003D1D05">
      <w:pPr>
        <w:spacing w:after="120" w:line="24" w:lineRule="atLeast"/>
        <w:jc w:val="both"/>
        <w:rPr>
          <w:rFonts w:ascii="Courier New" w:hAnsi="Courier New" w:cs="Courier New"/>
        </w:rPr>
      </w:pPr>
      <w:r w:rsidRPr="00BB7D78">
        <w:rPr>
          <w:rFonts w:ascii="Courier New" w:hAnsi="Courier New" w:cs="Courier New"/>
        </w:rPr>
        <w:t xml:space="preserve">  return (int) __random ();</w:t>
      </w:r>
    </w:p>
    <w:p w:rsidR="00E323E9" w:rsidRPr="00BB7D78" w:rsidRDefault="00BB7D78" w:rsidP="003D1D05">
      <w:pPr>
        <w:spacing w:after="120" w:line="24" w:lineRule="atLeast"/>
        <w:jc w:val="both"/>
        <w:rPr>
          <w:rFonts w:ascii="Courier New" w:hAnsi="Courier New" w:cs="Courier New"/>
        </w:rPr>
      </w:pPr>
      <w:r w:rsidRPr="00BB7D78">
        <w:rPr>
          <w:rFonts w:ascii="Courier New" w:hAnsi="Courier New" w:cs="Courier New"/>
        </w:rPr>
        <w:t>}</w:t>
      </w:r>
    </w:p>
    <w:p w:rsidR="00B97417" w:rsidRDefault="00B97417" w:rsidP="0065412C">
      <w:pPr>
        <w:spacing w:line="360" w:lineRule="auto"/>
        <w:jc w:val="both"/>
      </w:pPr>
    </w:p>
    <w:p w:rsidR="0065412C" w:rsidRDefault="0065412C" w:rsidP="0065412C">
      <w:pPr>
        <w:spacing w:line="360" w:lineRule="auto"/>
        <w:jc w:val="both"/>
      </w:pPr>
      <w:r>
        <w:t xml:space="preserve">As the source-code of </w:t>
      </w:r>
      <w:r w:rsidRPr="0065412C">
        <w:rPr>
          <w:rFonts w:ascii="Courier New" w:hAnsi="Courier New" w:cs="Courier New"/>
        </w:rPr>
        <w:t>__random</w:t>
      </w:r>
      <w:r>
        <w:t xml:space="preserve"> from glibc states, it uses Linear Congruential Generator to generate the pseudo-random numbers, to generate a different set of numbers at every run event, the algorithm is seeded with a seeding value, </w:t>
      </w:r>
      <w:r w:rsidR="00321357">
        <w:t>and here</w:t>
      </w:r>
      <w:r>
        <w:t xml:space="preserve"> we take the system time to do so.</w:t>
      </w:r>
    </w:p>
    <w:p w:rsidR="00321357" w:rsidRDefault="00321357" w:rsidP="0065412C">
      <w:pPr>
        <w:spacing w:line="360" w:lineRule="auto"/>
        <w:jc w:val="both"/>
      </w:pPr>
      <w:r>
        <w:t>The generator is defined by:</w:t>
      </w:r>
    </w:p>
    <w:p w:rsidR="00321357" w:rsidRPr="00321357" w:rsidRDefault="007C2D76" w:rsidP="0065412C">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m:t>
              </m:r>
            </m:e>
          </m:d>
          <m:r>
            <w:rPr>
              <w:rFonts w:ascii="Cambria Math" w:hAnsi="Cambria Math"/>
            </w:rPr>
            <m:t xml:space="preserve"> mod m </m:t>
          </m:r>
        </m:oMath>
      </m:oMathPara>
    </w:p>
    <w:p w:rsidR="00321357" w:rsidRPr="00321357" w:rsidRDefault="00321357" w:rsidP="0065412C">
      <w:pPr>
        <w:spacing w:line="360" w:lineRule="auto"/>
        <w:jc w:val="both"/>
        <w:rPr>
          <w:rFonts w:eastAsiaTheme="minorEastAsia"/>
        </w:rPr>
      </w:pPr>
      <w:r>
        <w:rPr>
          <w:rFonts w:eastAsiaTheme="minorEastAsia"/>
        </w:rPr>
        <w:t xml:space="preserve">Where </w:t>
      </w:r>
    </w:p>
    <w:p w:rsidR="00321357" w:rsidRPr="00321357" w:rsidRDefault="00321357" w:rsidP="0065412C">
      <w:pPr>
        <w:spacing w:line="360" w:lineRule="auto"/>
        <w:jc w:val="both"/>
        <w:rPr>
          <w:rFonts w:eastAsiaTheme="minorEastAsia"/>
        </w:rPr>
      </w:pPr>
      <m:oMathPara>
        <m:oMathParaPr>
          <m:jc m:val="left"/>
        </m:oMathParaPr>
        <m:oMath>
          <m:r>
            <w:rPr>
              <w:rFonts w:ascii="Cambria Math" w:hAnsi="Cambria Math"/>
            </w:rPr>
            <m:t>m, 0&lt;m-modulus</m:t>
          </m:r>
          <m:r>
            <m:rPr>
              <m:sty m:val="p"/>
            </m:rPr>
            <w:rPr>
              <w:rFonts w:ascii="Cambria Math" w:hAnsi="Cambria Math"/>
            </w:rPr>
            <w:br/>
          </m:r>
        </m:oMath>
        <m:oMath>
          <m:r>
            <w:rPr>
              <w:rFonts w:ascii="Cambria Math" w:eastAsiaTheme="minorEastAsia" w:hAnsi="Cambria Math"/>
            </w:rPr>
            <m:t>a, 0&lt;a&lt;m-multiplier</m:t>
          </m:r>
          <m:r>
            <m:rPr>
              <m:sty m:val="p"/>
            </m:rPr>
            <w:rPr>
              <w:rFonts w:ascii="Cambria Math" w:eastAsiaTheme="minorEastAsia" w:hAnsi="Cambria Math"/>
            </w:rPr>
            <w:br/>
          </m:r>
        </m:oMath>
        <m:oMath>
          <m:r>
            <w:rPr>
              <w:rFonts w:ascii="Cambria Math" w:eastAsiaTheme="minorEastAsia" w:hAnsi="Cambria Math"/>
            </w:rPr>
            <m:t>c, 0≤c&lt;m-increment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&lt;m-</m:t>
          </m:r>
          <m:r>
            <m:rPr>
              <m:sty m:val="bi"/>
            </m:rPr>
            <w:rPr>
              <w:rFonts w:ascii="Cambria Math" w:eastAsiaTheme="minorEastAsia" w:hAnsi="Cambria Math"/>
            </w:rPr>
            <m:t>the seed</m:t>
          </m:r>
        </m:oMath>
      </m:oMathPara>
    </w:p>
    <w:p w:rsidR="00321357" w:rsidRPr="00321357" w:rsidRDefault="00321357" w:rsidP="0065412C">
      <w:pPr>
        <w:spacing w:line="360" w:lineRule="auto"/>
        <w:jc w:val="both"/>
        <w:rPr>
          <w:rFonts w:eastAsiaTheme="minorEastAsia"/>
        </w:rPr>
      </w:pPr>
    </w:p>
    <w:p w:rsidR="00EA2948" w:rsidRPr="00EA2948" w:rsidRDefault="00E323E9" w:rsidP="00EA2948">
      <w:pPr>
        <w:pStyle w:val="ListParagraph"/>
        <w:numPr>
          <w:ilvl w:val="0"/>
          <w:numId w:val="1"/>
        </w:numPr>
        <w:tabs>
          <w:tab w:val="left" w:pos="720"/>
        </w:tabs>
        <w:suppressAutoHyphens/>
        <w:spacing w:line="360" w:lineRule="auto"/>
        <w:ind w:left="0"/>
        <w:contextualSpacing w:val="0"/>
        <w:jc w:val="both"/>
      </w:pPr>
      <w:r w:rsidRPr="006A7ABA">
        <w:rPr>
          <w:rFonts w:cs="Times New Roman"/>
        </w:rPr>
        <w:t xml:space="preserve">Conclusions </w:t>
      </w:r>
    </w:p>
    <w:p w:rsidR="00EA2948" w:rsidRDefault="00EA2948" w:rsidP="008D224A">
      <w:pPr>
        <w:pStyle w:val="ListParagraph"/>
        <w:tabs>
          <w:tab w:val="left" w:pos="720"/>
        </w:tabs>
        <w:suppressAutoHyphens/>
        <w:spacing w:line="360" w:lineRule="auto"/>
        <w:ind w:left="-270"/>
        <w:jc w:val="both"/>
      </w:pPr>
      <w:r>
        <w:tab/>
        <w:t>A benefit of LCGs is that with appropriate choice of parameters, the period is known and long. Although not the only criterion, too short a period is a fatal flaw in a pseudorandom number generator.</w:t>
      </w:r>
    </w:p>
    <w:p w:rsidR="00EA2948" w:rsidRDefault="00EA2948" w:rsidP="00EA2948">
      <w:pPr>
        <w:pStyle w:val="ListParagraph"/>
        <w:tabs>
          <w:tab w:val="left" w:pos="720"/>
        </w:tabs>
        <w:suppressAutoHyphens/>
        <w:spacing w:line="360" w:lineRule="auto"/>
        <w:ind w:left="-270"/>
        <w:contextualSpacing w:val="0"/>
        <w:jc w:val="both"/>
      </w:pPr>
      <w:r>
        <w:tab/>
        <w:t xml:space="preserve">While LCGs are capable of producing pseudorandom numbers which can pass formal tests for randomness, this is extremely sensitive to the choice of the parameters m and a. For example, </w:t>
      </w:r>
      <w:r w:rsidRPr="00263B6F">
        <w:rPr>
          <w:rFonts w:ascii="Courier New" w:hAnsi="Courier New" w:cs="Courier New"/>
        </w:rPr>
        <w:t>a = 1</w:t>
      </w:r>
      <w:r>
        <w:t xml:space="preserve"> and </w:t>
      </w:r>
      <w:r w:rsidRPr="00263B6F">
        <w:rPr>
          <w:rFonts w:ascii="Courier New" w:hAnsi="Courier New" w:cs="Courier New"/>
        </w:rPr>
        <w:t>c = 1</w:t>
      </w:r>
      <w:r>
        <w:t xml:space="preserve"> produces a simple modulo-m counter, which has a long period, but is obviously non–random.</w:t>
      </w:r>
    </w:p>
    <w:p w:rsidR="00386FA4" w:rsidRDefault="003E4B64" w:rsidP="00EA2948">
      <w:pPr>
        <w:pStyle w:val="ListParagraph"/>
        <w:tabs>
          <w:tab w:val="left" w:pos="720"/>
        </w:tabs>
        <w:suppressAutoHyphens/>
        <w:spacing w:line="360" w:lineRule="auto"/>
        <w:ind w:left="-270"/>
        <w:contextualSpacing w:val="0"/>
        <w:jc w:val="both"/>
      </w:pPr>
      <w:r>
        <w:tab/>
        <w:t xml:space="preserve">C uses LCGs internally inside rand for generating these pseudorandom numbers, this can be verified by looking at the definition written in </w:t>
      </w:r>
      <w:r w:rsidRPr="00240A7E">
        <w:rPr>
          <w:rFonts w:ascii="Courier New" w:hAnsi="Courier New" w:cs="Courier New"/>
        </w:rPr>
        <w:t>glibc</w:t>
      </w:r>
      <w:r>
        <w:t>.</w:t>
      </w:r>
      <w:r w:rsidR="00733232">
        <w:t xml:space="preserve"> This cannot be used for cryptographic purposes at all, due to the fact that two systems producing generating random numbers using this algorithm may generate the same numbers arising conflicts and encryption will fail.</w:t>
      </w:r>
    </w:p>
    <w:p w:rsidR="00E323E9" w:rsidRPr="006A7ABA" w:rsidRDefault="00386FA4" w:rsidP="00E81A92">
      <w:pPr>
        <w:pStyle w:val="ListParagraph"/>
        <w:tabs>
          <w:tab w:val="left" w:pos="720"/>
        </w:tabs>
        <w:suppressAutoHyphens/>
        <w:spacing w:line="360" w:lineRule="auto"/>
        <w:ind w:left="-270"/>
        <w:contextualSpacing w:val="0"/>
        <w:jc w:val="both"/>
      </w:pPr>
      <w:r>
        <w:tab/>
      </w:r>
      <w:r w:rsidR="0059720A">
        <w:t>Nevertheless this algorithm still holds good for small applications such as in an embedded systems where memory is severely limited.</w:t>
      </w:r>
      <w:r w:rsidR="00D61B3F">
        <w:t xml:space="preserve"> </w:t>
      </w:r>
    </w:p>
    <w:sectPr w:rsidR="00E323E9" w:rsidRPr="006A7ABA" w:rsidSect="00AE667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D76" w:rsidRDefault="007C2D76" w:rsidP="00BE415E">
      <w:pPr>
        <w:spacing w:after="0" w:line="240" w:lineRule="auto"/>
      </w:pPr>
      <w:r>
        <w:separator/>
      </w:r>
    </w:p>
  </w:endnote>
  <w:endnote w:type="continuationSeparator" w:id="0">
    <w:p w:rsidR="007C2D76" w:rsidRDefault="007C2D76"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D76" w:rsidRDefault="007C2D76" w:rsidP="00BE415E">
      <w:pPr>
        <w:spacing w:after="0" w:line="240" w:lineRule="auto"/>
      </w:pPr>
      <w:r>
        <w:separator/>
      </w:r>
    </w:p>
  </w:footnote>
  <w:footnote w:type="continuationSeparator" w:id="0">
    <w:p w:rsidR="007C2D76" w:rsidRDefault="007C2D76"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997" w:rsidRPr="003F55DA" w:rsidRDefault="00416D77">
    <w:pPr>
      <w:pStyle w:val="Header"/>
    </w:pPr>
    <w:r w:rsidRPr="00416D77">
      <w:rPr>
        <w:b/>
      </w:rPr>
      <w:t>Name</w:t>
    </w:r>
    <w:r w:rsidR="003F55DA">
      <w:t>:</w:t>
    </w:r>
    <w:r w:rsidR="008E164A">
      <w:t xml:space="preserve"> </w:t>
    </w:r>
    <w:r w:rsidR="003F55DA">
      <w:t>SATYAJIT GHANA</w:t>
    </w:r>
    <w:r w:rsidR="003F55DA">
      <w:tab/>
    </w:r>
    <w:r w:rsidR="003F55DA">
      <w:tab/>
    </w:r>
    <w:r w:rsidR="007A7997" w:rsidRPr="00416D77">
      <w:rPr>
        <w:b/>
      </w:rPr>
      <w:t>Roll Number</w:t>
    </w:r>
    <w:r w:rsidR="007A7997">
      <w:t>:</w:t>
    </w:r>
    <w:r w:rsidR="007A7997" w:rsidRPr="00BE415E">
      <w:t xml:space="preserve"> </w:t>
    </w:r>
    <w:r w:rsidR="008E164A">
      <w:t>17ETCS0021</w:t>
    </w:r>
    <w:r w:rsidR="003F55DA">
      <w:t>59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58906B1"/>
    <w:multiLevelType w:val="hybridMultilevel"/>
    <w:tmpl w:val="C958F0F2"/>
    <w:lvl w:ilvl="0" w:tplc="2634E51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68B8C0">
      <w:start w:val="1"/>
      <w:numFmt w:val="lowerLetter"/>
      <w:lvlText w:val="%2"/>
      <w:lvlJc w:val="left"/>
      <w:pPr>
        <w:ind w:left="9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229186">
      <w:start w:val="1"/>
      <w:numFmt w:val="lowerRoman"/>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F01496">
      <w:start w:val="1"/>
      <w:numFmt w:val="decimal"/>
      <w:lvlText w:val="%4"/>
      <w:lvlJc w:val="left"/>
      <w:pPr>
        <w:ind w:left="2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621D8">
      <w:start w:val="1"/>
      <w:numFmt w:val="lowerLetter"/>
      <w:lvlText w:val="%5"/>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81864">
      <w:start w:val="1"/>
      <w:numFmt w:val="lowerRoman"/>
      <w:lvlText w:val="%6"/>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0AE3FC">
      <w:start w:val="1"/>
      <w:numFmt w:val="decimal"/>
      <w:lvlText w:val="%7"/>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68102A">
      <w:start w:val="1"/>
      <w:numFmt w:val="lowerLetter"/>
      <w:lvlText w:val="%8"/>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FC9602">
      <w:start w:val="1"/>
      <w:numFmt w:val="lowerRoman"/>
      <w:lvlText w:val="%9"/>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F2B6545"/>
    <w:multiLevelType w:val="hybridMultilevel"/>
    <w:tmpl w:val="A4CCCC04"/>
    <w:lvl w:ilvl="0" w:tplc="4D669A2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92A528">
      <w:start w:val="1"/>
      <w:numFmt w:val="lowerLetter"/>
      <w:lvlText w:val="%2"/>
      <w:lvlJc w:val="left"/>
      <w:pPr>
        <w:ind w:left="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A6704C">
      <w:start w:val="1"/>
      <w:numFmt w:val="lowerRoman"/>
      <w:lvlText w:val="%3"/>
      <w:lvlJc w:val="left"/>
      <w:pPr>
        <w:ind w:left="1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F226F8">
      <w:start w:val="1"/>
      <w:numFmt w:val="lowerRoman"/>
      <w:lvlRestart w:val="0"/>
      <w:lvlText w:val="%4."/>
      <w:lvlJc w:val="left"/>
      <w:pPr>
        <w:ind w:left="2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6C220A">
      <w:start w:val="1"/>
      <w:numFmt w:val="lowerLetter"/>
      <w:lvlText w:val="%5"/>
      <w:lvlJc w:val="left"/>
      <w:pPr>
        <w:ind w:left="2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1059D0">
      <w:start w:val="1"/>
      <w:numFmt w:val="lowerRoman"/>
      <w:lvlText w:val="%6"/>
      <w:lvlJc w:val="left"/>
      <w:pPr>
        <w:ind w:left="3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0E6F80">
      <w:start w:val="1"/>
      <w:numFmt w:val="decimal"/>
      <w:lvlText w:val="%7"/>
      <w:lvlJc w:val="left"/>
      <w:pPr>
        <w:ind w:left="4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3463AE">
      <w:start w:val="1"/>
      <w:numFmt w:val="lowerLetter"/>
      <w:lvlText w:val="%8"/>
      <w:lvlJc w:val="left"/>
      <w:pPr>
        <w:ind w:left="4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46B02C">
      <w:start w:val="1"/>
      <w:numFmt w:val="lowerRoman"/>
      <w:lvlText w:val="%9"/>
      <w:lvlJc w:val="left"/>
      <w:pPr>
        <w:ind w:left="5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2795277A"/>
    <w:multiLevelType w:val="hybridMultilevel"/>
    <w:tmpl w:val="748C7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AF66517"/>
    <w:multiLevelType w:val="hybridMultilevel"/>
    <w:tmpl w:val="E67E2942"/>
    <w:lvl w:ilvl="0" w:tplc="4B4E658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B49AD0">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901F9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F4C48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CC76F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1AF41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247B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76EAC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7C447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3213AE4"/>
    <w:multiLevelType w:val="hybridMultilevel"/>
    <w:tmpl w:val="EAA44B50"/>
    <w:lvl w:ilvl="0" w:tplc="CB889AE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FA5BBC">
      <w:start w:val="1"/>
      <w:numFmt w:val="lowerLetter"/>
      <w:lvlText w:val="%2"/>
      <w:lvlJc w:val="left"/>
      <w:pPr>
        <w:ind w:left="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5CDECE">
      <w:start w:val="5"/>
      <w:numFmt w:val="lowerRoman"/>
      <w:lvlRestart w:val="0"/>
      <w:lvlText w:val="%3."/>
      <w:lvlJc w:val="left"/>
      <w:pPr>
        <w:ind w:left="1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28C9A8">
      <w:start w:val="1"/>
      <w:numFmt w:val="decimal"/>
      <w:lvlText w:val="%4"/>
      <w:lvlJc w:val="left"/>
      <w:pPr>
        <w:ind w:left="2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ECA8AE">
      <w:start w:val="1"/>
      <w:numFmt w:val="lowerLetter"/>
      <w:lvlText w:val="%5"/>
      <w:lvlJc w:val="left"/>
      <w:pPr>
        <w:ind w:left="2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A4BD30">
      <w:start w:val="1"/>
      <w:numFmt w:val="lowerRoman"/>
      <w:lvlText w:val="%6"/>
      <w:lvlJc w:val="left"/>
      <w:pPr>
        <w:ind w:left="3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6EF4E0">
      <w:start w:val="1"/>
      <w:numFmt w:val="decimal"/>
      <w:lvlText w:val="%7"/>
      <w:lvlJc w:val="left"/>
      <w:pPr>
        <w:ind w:left="4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5CB51C">
      <w:start w:val="1"/>
      <w:numFmt w:val="lowerLetter"/>
      <w:lvlText w:val="%8"/>
      <w:lvlJc w:val="left"/>
      <w:pPr>
        <w:ind w:left="5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1C7BF8">
      <w:start w:val="1"/>
      <w:numFmt w:val="lowerRoman"/>
      <w:lvlText w:val="%9"/>
      <w:lvlJc w:val="left"/>
      <w:pPr>
        <w:ind w:left="5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EDD5B95"/>
    <w:multiLevelType w:val="hybridMultilevel"/>
    <w:tmpl w:val="4704B82E"/>
    <w:lvl w:ilvl="0" w:tplc="6C6A904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2AACBE">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B84EAC">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42555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8A7602">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98EB5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62EC2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4E2AE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942F8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27"/>
  </w:num>
  <w:num w:numId="2">
    <w:abstractNumId w:val="29"/>
  </w:num>
  <w:num w:numId="3">
    <w:abstractNumId w:val="24"/>
  </w:num>
  <w:num w:numId="4">
    <w:abstractNumId w:val="22"/>
  </w:num>
  <w:num w:numId="5">
    <w:abstractNumId w:val="23"/>
  </w:num>
  <w:num w:numId="6">
    <w:abstractNumId w:val="25"/>
  </w:num>
  <w:num w:numId="7">
    <w:abstractNumId w:val="28"/>
  </w:num>
  <w:num w:numId="8">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5F5"/>
    <w:rsid w:val="00002055"/>
    <w:rsid w:val="00003E99"/>
    <w:rsid w:val="00007A85"/>
    <w:rsid w:val="00011961"/>
    <w:rsid w:val="00012CDE"/>
    <w:rsid w:val="00014AC7"/>
    <w:rsid w:val="000271AB"/>
    <w:rsid w:val="0004178F"/>
    <w:rsid w:val="000432EB"/>
    <w:rsid w:val="00051201"/>
    <w:rsid w:val="000604A6"/>
    <w:rsid w:val="000728C0"/>
    <w:rsid w:val="00094971"/>
    <w:rsid w:val="000B05AA"/>
    <w:rsid w:val="000B0BA4"/>
    <w:rsid w:val="000B4B99"/>
    <w:rsid w:val="000C1556"/>
    <w:rsid w:val="000C2B57"/>
    <w:rsid w:val="000C65F1"/>
    <w:rsid w:val="000C7629"/>
    <w:rsid w:val="000D3CC0"/>
    <w:rsid w:val="000E431B"/>
    <w:rsid w:val="000E458C"/>
    <w:rsid w:val="000F59E9"/>
    <w:rsid w:val="000F6F56"/>
    <w:rsid w:val="000F780A"/>
    <w:rsid w:val="00103A96"/>
    <w:rsid w:val="001079BD"/>
    <w:rsid w:val="00114DF8"/>
    <w:rsid w:val="001160BE"/>
    <w:rsid w:val="001169E7"/>
    <w:rsid w:val="0012193A"/>
    <w:rsid w:val="001320E6"/>
    <w:rsid w:val="001329EA"/>
    <w:rsid w:val="00134014"/>
    <w:rsid w:val="00134354"/>
    <w:rsid w:val="00154B6A"/>
    <w:rsid w:val="0016372D"/>
    <w:rsid w:val="00176746"/>
    <w:rsid w:val="001849B3"/>
    <w:rsid w:val="001861F3"/>
    <w:rsid w:val="0019162C"/>
    <w:rsid w:val="001A5949"/>
    <w:rsid w:val="001B0AC8"/>
    <w:rsid w:val="001B4D29"/>
    <w:rsid w:val="001B7E74"/>
    <w:rsid w:val="001C1230"/>
    <w:rsid w:val="001C13A7"/>
    <w:rsid w:val="001F6240"/>
    <w:rsid w:val="00203C5F"/>
    <w:rsid w:val="00207C20"/>
    <w:rsid w:val="00213A9B"/>
    <w:rsid w:val="00215428"/>
    <w:rsid w:val="00216BE1"/>
    <w:rsid w:val="00230D4E"/>
    <w:rsid w:val="002312E4"/>
    <w:rsid w:val="002374CE"/>
    <w:rsid w:val="00240A7E"/>
    <w:rsid w:val="00240CB1"/>
    <w:rsid w:val="00251541"/>
    <w:rsid w:val="0025650E"/>
    <w:rsid w:val="00263B6F"/>
    <w:rsid w:val="00264F05"/>
    <w:rsid w:val="00275C6D"/>
    <w:rsid w:val="002E1816"/>
    <w:rsid w:val="002E48D5"/>
    <w:rsid w:val="002E6F06"/>
    <w:rsid w:val="002F34DE"/>
    <w:rsid w:val="002F5F69"/>
    <w:rsid w:val="003044FB"/>
    <w:rsid w:val="00315F18"/>
    <w:rsid w:val="00321357"/>
    <w:rsid w:val="00327F05"/>
    <w:rsid w:val="00333F96"/>
    <w:rsid w:val="00334100"/>
    <w:rsid w:val="003355AF"/>
    <w:rsid w:val="0033735D"/>
    <w:rsid w:val="0034128F"/>
    <w:rsid w:val="003460E7"/>
    <w:rsid w:val="00351592"/>
    <w:rsid w:val="00354EE8"/>
    <w:rsid w:val="00361AA7"/>
    <w:rsid w:val="00366AED"/>
    <w:rsid w:val="00366E19"/>
    <w:rsid w:val="00375E16"/>
    <w:rsid w:val="00376C11"/>
    <w:rsid w:val="0038446F"/>
    <w:rsid w:val="00385AB1"/>
    <w:rsid w:val="00386FA4"/>
    <w:rsid w:val="003932E9"/>
    <w:rsid w:val="0039566E"/>
    <w:rsid w:val="00395F98"/>
    <w:rsid w:val="003979DF"/>
    <w:rsid w:val="00397CD8"/>
    <w:rsid w:val="003B177E"/>
    <w:rsid w:val="003C0953"/>
    <w:rsid w:val="003D1D05"/>
    <w:rsid w:val="003D530D"/>
    <w:rsid w:val="003E4B64"/>
    <w:rsid w:val="003F55DA"/>
    <w:rsid w:val="003F5A7F"/>
    <w:rsid w:val="00400CD3"/>
    <w:rsid w:val="0040429B"/>
    <w:rsid w:val="00407997"/>
    <w:rsid w:val="00416D77"/>
    <w:rsid w:val="00432290"/>
    <w:rsid w:val="0043277D"/>
    <w:rsid w:val="0043294A"/>
    <w:rsid w:val="00433F4B"/>
    <w:rsid w:val="00452103"/>
    <w:rsid w:val="00453759"/>
    <w:rsid w:val="00467BBD"/>
    <w:rsid w:val="00472F1B"/>
    <w:rsid w:val="00483400"/>
    <w:rsid w:val="004867C4"/>
    <w:rsid w:val="004B13BE"/>
    <w:rsid w:val="004C0EBD"/>
    <w:rsid w:val="004C1210"/>
    <w:rsid w:val="004C7B55"/>
    <w:rsid w:val="004D2B6A"/>
    <w:rsid w:val="004D2C38"/>
    <w:rsid w:val="004E0F0C"/>
    <w:rsid w:val="004E22C5"/>
    <w:rsid w:val="004E7B6A"/>
    <w:rsid w:val="004F26D9"/>
    <w:rsid w:val="004F2C51"/>
    <w:rsid w:val="004F342D"/>
    <w:rsid w:val="00505752"/>
    <w:rsid w:val="00511329"/>
    <w:rsid w:val="005128F0"/>
    <w:rsid w:val="0052655F"/>
    <w:rsid w:val="00526A40"/>
    <w:rsid w:val="005513DB"/>
    <w:rsid w:val="00552C2A"/>
    <w:rsid w:val="0056020B"/>
    <w:rsid w:val="00560ED9"/>
    <w:rsid w:val="00564D31"/>
    <w:rsid w:val="00566353"/>
    <w:rsid w:val="0057679F"/>
    <w:rsid w:val="0058479F"/>
    <w:rsid w:val="005878C2"/>
    <w:rsid w:val="005900A0"/>
    <w:rsid w:val="00596D83"/>
    <w:rsid w:val="0059720A"/>
    <w:rsid w:val="00597CBA"/>
    <w:rsid w:val="005A6F90"/>
    <w:rsid w:val="005B0768"/>
    <w:rsid w:val="005B4F9A"/>
    <w:rsid w:val="005C6DE0"/>
    <w:rsid w:val="005D5652"/>
    <w:rsid w:val="005E282B"/>
    <w:rsid w:val="005E343F"/>
    <w:rsid w:val="005E6410"/>
    <w:rsid w:val="005E6D6A"/>
    <w:rsid w:val="005E6F2F"/>
    <w:rsid w:val="005F1D4C"/>
    <w:rsid w:val="005F5848"/>
    <w:rsid w:val="005F5DBC"/>
    <w:rsid w:val="005F727F"/>
    <w:rsid w:val="006259EA"/>
    <w:rsid w:val="006271BA"/>
    <w:rsid w:val="006301AF"/>
    <w:rsid w:val="00633DAA"/>
    <w:rsid w:val="00636788"/>
    <w:rsid w:val="00644F2D"/>
    <w:rsid w:val="00646FC4"/>
    <w:rsid w:val="00650AE1"/>
    <w:rsid w:val="00650B27"/>
    <w:rsid w:val="0065412C"/>
    <w:rsid w:val="006702ED"/>
    <w:rsid w:val="0067365C"/>
    <w:rsid w:val="006852BB"/>
    <w:rsid w:val="0069287E"/>
    <w:rsid w:val="006A7ABA"/>
    <w:rsid w:val="006D25E0"/>
    <w:rsid w:val="006E2FA3"/>
    <w:rsid w:val="006E3B04"/>
    <w:rsid w:val="006F0C40"/>
    <w:rsid w:val="006F34EA"/>
    <w:rsid w:val="006F5DA8"/>
    <w:rsid w:val="00701292"/>
    <w:rsid w:val="007049CD"/>
    <w:rsid w:val="0070624F"/>
    <w:rsid w:val="00706EB8"/>
    <w:rsid w:val="0071287C"/>
    <w:rsid w:val="00714C12"/>
    <w:rsid w:val="00715C84"/>
    <w:rsid w:val="0072321B"/>
    <w:rsid w:val="0072672D"/>
    <w:rsid w:val="00733232"/>
    <w:rsid w:val="00742DE3"/>
    <w:rsid w:val="007476AF"/>
    <w:rsid w:val="007505D1"/>
    <w:rsid w:val="00753767"/>
    <w:rsid w:val="0075440C"/>
    <w:rsid w:val="00754C89"/>
    <w:rsid w:val="00755954"/>
    <w:rsid w:val="0076091D"/>
    <w:rsid w:val="00762117"/>
    <w:rsid w:val="00765ADB"/>
    <w:rsid w:val="007839E0"/>
    <w:rsid w:val="00786082"/>
    <w:rsid w:val="00792E32"/>
    <w:rsid w:val="007A3A7D"/>
    <w:rsid w:val="007A7997"/>
    <w:rsid w:val="007C2D76"/>
    <w:rsid w:val="007C480A"/>
    <w:rsid w:val="007C4FB9"/>
    <w:rsid w:val="007D0DA3"/>
    <w:rsid w:val="007D0E97"/>
    <w:rsid w:val="007D5595"/>
    <w:rsid w:val="00816506"/>
    <w:rsid w:val="00824762"/>
    <w:rsid w:val="00825B0F"/>
    <w:rsid w:val="00831724"/>
    <w:rsid w:val="00832967"/>
    <w:rsid w:val="00845402"/>
    <w:rsid w:val="00851DE3"/>
    <w:rsid w:val="00863323"/>
    <w:rsid w:val="00870BD7"/>
    <w:rsid w:val="00875A1A"/>
    <w:rsid w:val="00885275"/>
    <w:rsid w:val="008A3720"/>
    <w:rsid w:val="008A7E4E"/>
    <w:rsid w:val="008B3D40"/>
    <w:rsid w:val="008B523F"/>
    <w:rsid w:val="008C1365"/>
    <w:rsid w:val="008C158F"/>
    <w:rsid w:val="008D0053"/>
    <w:rsid w:val="008D224A"/>
    <w:rsid w:val="008E164A"/>
    <w:rsid w:val="008E1718"/>
    <w:rsid w:val="008E6BA4"/>
    <w:rsid w:val="008E7F35"/>
    <w:rsid w:val="00901505"/>
    <w:rsid w:val="00914064"/>
    <w:rsid w:val="00923F64"/>
    <w:rsid w:val="00924F5F"/>
    <w:rsid w:val="0093190B"/>
    <w:rsid w:val="009319C6"/>
    <w:rsid w:val="0093299C"/>
    <w:rsid w:val="009357FF"/>
    <w:rsid w:val="00935E08"/>
    <w:rsid w:val="00942F2B"/>
    <w:rsid w:val="009437EC"/>
    <w:rsid w:val="00957C44"/>
    <w:rsid w:val="00963DB1"/>
    <w:rsid w:val="009644E8"/>
    <w:rsid w:val="009728FF"/>
    <w:rsid w:val="00980B6A"/>
    <w:rsid w:val="009830EF"/>
    <w:rsid w:val="009835BB"/>
    <w:rsid w:val="00983F23"/>
    <w:rsid w:val="0098409E"/>
    <w:rsid w:val="00992F24"/>
    <w:rsid w:val="009A0AAA"/>
    <w:rsid w:val="009A2115"/>
    <w:rsid w:val="009B2CE8"/>
    <w:rsid w:val="009B3701"/>
    <w:rsid w:val="009B60D3"/>
    <w:rsid w:val="009B7EC7"/>
    <w:rsid w:val="009C2215"/>
    <w:rsid w:val="009D2B22"/>
    <w:rsid w:val="009D2F85"/>
    <w:rsid w:val="009D5F83"/>
    <w:rsid w:val="009D73E4"/>
    <w:rsid w:val="009F209E"/>
    <w:rsid w:val="009F63C9"/>
    <w:rsid w:val="00A02718"/>
    <w:rsid w:val="00A03460"/>
    <w:rsid w:val="00A0698C"/>
    <w:rsid w:val="00A22174"/>
    <w:rsid w:val="00A24EDA"/>
    <w:rsid w:val="00A3165E"/>
    <w:rsid w:val="00A32D82"/>
    <w:rsid w:val="00A32F52"/>
    <w:rsid w:val="00A40E4D"/>
    <w:rsid w:val="00A42C73"/>
    <w:rsid w:val="00A54A68"/>
    <w:rsid w:val="00A61C8F"/>
    <w:rsid w:val="00A61E18"/>
    <w:rsid w:val="00A71770"/>
    <w:rsid w:val="00A74C65"/>
    <w:rsid w:val="00A80A50"/>
    <w:rsid w:val="00A829D3"/>
    <w:rsid w:val="00A84766"/>
    <w:rsid w:val="00A84BB0"/>
    <w:rsid w:val="00AB4754"/>
    <w:rsid w:val="00AC313C"/>
    <w:rsid w:val="00AD1A2A"/>
    <w:rsid w:val="00AD24D4"/>
    <w:rsid w:val="00AD494E"/>
    <w:rsid w:val="00AE667B"/>
    <w:rsid w:val="00AF62F0"/>
    <w:rsid w:val="00B01390"/>
    <w:rsid w:val="00B0277A"/>
    <w:rsid w:val="00B05D1F"/>
    <w:rsid w:val="00B13CC2"/>
    <w:rsid w:val="00B2017A"/>
    <w:rsid w:val="00B24D03"/>
    <w:rsid w:val="00B31D0F"/>
    <w:rsid w:val="00B3429A"/>
    <w:rsid w:val="00B3636D"/>
    <w:rsid w:val="00B40912"/>
    <w:rsid w:val="00B448CC"/>
    <w:rsid w:val="00B549F5"/>
    <w:rsid w:val="00B560D3"/>
    <w:rsid w:val="00B72CF7"/>
    <w:rsid w:val="00B75527"/>
    <w:rsid w:val="00B7569D"/>
    <w:rsid w:val="00B86F6F"/>
    <w:rsid w:val="00B92244"/>
    <w:rsid w:val="00B97417"/>
    <w:rsid w:val="00BA2082"/>
    <w:rsid w:val="00BA500C"/>
    <w:rsid w:val="00BB34A2"/>
    <w:rsid w:val="00BB54ED"/>
    <w:rsid w:val="00BB7D78"/>
    <w:rsid w:val="00BC42CC"/>
    <w:rsid w:val="00BD59CD"/>
    <w:rsid w:val="00BE415E"/>
    <w:rsid w:val="00BE76B0"/>
    <w:rsid w:val="00C026C6"/>
    <w:rsid w:val="00C06019"/>
    <w:rsid w:val="00C17B19"/>
    <w:rsid w:val="00C35EF5"/>
    <w:rsid w:val="00C40B9C"/>
    <w:rsid w:val="00C50B43"/>
    <w:rsid w:val="00C627DB"/>
    <w:rsid w:val="00C645B7"/>
    <w:rsid w:val="00C80852"/>
    <w:rsid w:val="00C81AF8"/>
    <w:rsid w:val="00C81D85"/>
    <w:rsid w:val="00C942CA"/>
    <w:rsid w:val="00CA0232"/>
    <w:rsid w:val="00CA0D56"/>
    <w:rsid w:val="00CB6F33"/>
    <w:rsid w:val="00CB7F2D"/>
    <w:rsid w:val="00CC5B8A"/>
    <w:rsid w:val="00CC5DD6"/>
    <w:rsid w:val="00CD3F9B"/>
    <w:rsid w:val="00CD4BB6"/>
    <w:rsid w:val="00CD7F05"/>
    <w:rsid w:val="00CE10E3"/>
    <w:rsid w:val="00CE1917"/>
    <w:rsid w:val="00CE7A39"/>
    <w:rsid w:val="00CF4138"/>
    <w:rsid w:val="00D043B5"/>
    <w:rsid w:val="00D16731"/>
    <w:rsid w:val="00D21089"/>
    <w:rsid w:val="00D24EFB"/>
    <w:rsid w:val="00D3518B"/>
    <w:rsid w:val="00D42B37"/>
    <w:rsid w:val="00D470A2"/>
    <w:rsid w:val="00D5534F"/>
    <w:rsid w:val="00D61B3F"/>
    <w:rsid w:val="00D64D10"/>
    <w:rsid w:val="00D65923"/>
    <w:rsid w:val="00D73FD5"/>
    <w:rsid w:val="00D74E33"/>
    <w:rsid w:val="00D7657E"/>
    <w:rsid w:val="00D85FE8"/>
    <w:rsid w:val="00D87933"/>
    <w:rsid w:val="00D9129F"/>
    <w:rsid w:val="00DA475F"/>
    <w:rsid w:val="00DB1609"/>
    <w:rsid w:val="00DB16DE"/>
    <w:rsid w:val="00DC7BD7"/>
    <w:rsid w:val="00DD3A34"/>
    <w:rsid w:val="00DD79D8"/>
    <w:rsid w:val="00DE312C"/>
    <w:rsid w:val="00DE5ED7"/>
    <w:rsid w:val="00DF1FBB"/>
    <w:rsid w:val="00DF4A87"/>
    <w:rsid w:val="00DF7088"/>
    <w:rsid w:val="00E020DE"/>
    <w:rsid w:val="00E03F9E"/>
    <w:rsid w:val="00E1102C"/>
    <w:rsid w:val="00E11D13"/>
    <w:rsid w:val="00E16659"/>
    <w:rsid w:val="00E17672"/>
    <w:rsid w:val="00E21ABA"/>
    <w:rsid w:val="00E25404"/>
    <w:rsid w:val="00E323E9"/>
    <w:rsid w:val="00E32563"/>
    <w:rsid w:val="00E40E78"/>
    <w:rsid w:val="00E44E1D"/>
    <w:rsid w:val="00E47A60"/>
    <w:rsid w:val="00E51005"/>
    <w:rsid w:val="00E70A39"/>
    <w:rsid w:val="00E730AC"/>
    <w:rsid w:val="00E7584A"/>
    <w:rsid w:val="00E77F02"/>
    <w:rsid w:val="00E81A92"/>
    <w:rsid w:val="00EA2948"/>
    <w:rsid w:val="00EC05F5"/>
    <w:rsid w:val="00EC26F9"/>
    <w:rsid w:val="00EC3AFC"/>
    <w:rsid w:val="00EC459B"/>
    <w:rsid w:val="00ED3B0F"/>
    <w:rsid w:val="00ED729C"/>
    <w:rsid w:val="00EE10FC"/>
    <w:rsid w:val="00EF0DF9"/>
    <w:rsid w:val="00EF2C08"/>
    <w:rsid w:val="00EF41C3"/>
    <w:rsid w:val="00EF580A"/>
    <w:rsid w:val="00F23438"/>
    <w:rsid w:val="00F25A72"/>
    <w:rsid w:val="00F44E19"/>
    <w:rsid w:val="00F51B29"/>
    <w:rsid w:val="00F60EB8"/>
    <w:rsid w:val="00F627A1"/>
    <w:rsid w:val="00F668D3"/>
    <w:rsid w:val="00F72C37"/>
    <w:rsid w:val="00F73833"/>
    <w:rsid w:val="00F815C7"/>
    <w:rsid w:val="00F92EEE"/>
    <w:rsid w:val="00F942CF"/>
    <w:rsid w:val="00F94A9F"/>
    <w:rsid w:val="00FA251A"/>
    <w:rsid w:val="00FB0718"/>
    <w:rsid w:val="00FB4F24"/>
    <w:rsid w:val="00FC072F"/>
    <w:rsid w:val="00FC2D86"/>
    <w:rsid w:val="00FC7646"/>
    <w:rsid w:val="00FD62C8"/>
    <w:rsid w:val="00FD7A1C"/>
    <w:rsid w:val="00FE539E"/>
    <w:rsid w:val="00FE7925"/>
    <w:rsid w:val="00FF01F1"/>
    <w:rsid w:val="00FF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FF69F"/>
  <w15:docId w15:val="{ED2A85B9-CEEC-4AF3-A1A4-771FC964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67B"/>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230D4E"/>
  </w:style>
  <w:style w:type="table" w:customStyle="1" w:styleId="TableGrid1">
    <w:name w:val="Table Grid1"/>
    <w:basedOn w:val="TableNormal"/>
    <w:next w:val="TableGrid"/>
    <w:uiPriority w:val="39"/>
    <w:rsid w:val="00E32563"/>
    <w:pPr>
      <w:spacing w:after="0" w:line="240" w:lineRule="auto"/>
    </w:pPr>
    <w:rPr>
      <w:rFonts w:ascii="Calibri" w:eastAsia="Calibri" w:hAnsi="Calibri" w:cs="Calibri"/>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42F2B"/>
    <w:rPr>
      <w:color w:val="0000FF"/>
      <w:u w:val="single"/>
    </w:rPr>
  </w:style>
  <w:style w:type="paragraph" w:styleId="Caption">
    <w:name w:val="caption"/>
    <w:basedOn w:val="Normal"/>
    <w:next w:val="Normal"/>
    <w:uiPriority w:val="35"/>
    <w:unhideWhenUsed/>
    <w:qFormat/>
    <w:rsid w:val="00706EB8"/>
    <w:pPr>
      <w:spacing w:after="200" w:line="240" w:lineRule="auto"/>
    </w:pPr>
    <w:rPr>
      <w:b/>
      <w:bCs/>
      <w:sz w:val="24"/>
      <w:szCs w:val="18"/>
    </w:rPr>
  </w:style>
  <w:style w:type="character" w:customStyle="1" w:styleId="fontstyle01">
    <w:name w:val="fontstyle01"/>
    <w:basedOn w:val="DefaultParagraphFont"/>
    <w:rsid w:val="00EC26F9"/>
    <w:rPr>
      <w:rFonts w:ascii="Calibri" w:hAnsi="Calibri" w:cs="Calibri" w:hint="default"/>
      <w:b w:val="0"/>
      <w:bCs w:val="0"/>
      <w:i w:val="0"/>
      <w:iCs w:val="0"/>
      <w:color w:val="000000"/>
      <w:sz w:val="22"/>
      <w:szCs w:val="22"/>
    </w:rPr>
  </w:style>
  <w:style w:type="character" w:styleId="PlaceholderText">
    <w:name w:val="Placeholder Text"/>
    <w:basedOn w:val="DefaultParagraphFont"/>
    <w:uiPriority w:val="99"/>
    <w:semiHidden/>
    <w:rsid w:val="003213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03416">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300577495">
      <w:bodyDiv w:val="1"/>
      <w:marLeft w:val="0"/>
      <w:marRight w:val="0"/>
      <w:marTop w:val="0"/>
      <w:marBottom w:val="0"/>
      <w:divBdr>
        <w:top w:val="none" w:sz="0" w:space="0" w:color="auto"/>
        <w:left w:val="none" w:sz="0" w:space="0" w:color="auto"/>
        <w:bottom w:val="none" w:sz="0" w:space="0" w:color="auto"/>
        <w:right w:val="none" w:sz="0" w:space="0" w:color="auto"/>
      </w:divBdr>
    </w:div>
    <w:div w:id="343630580">
      <w:bodyDiv w:val="1"/>
      <w:marLeft w:val="0"/>
      <w:marRight w:val="0"/>
      <w:marTop w:val="0"/>
      <w:marBottom w:val="0"/>
      <w:divBdr>
        <w:top w:val="none" w:sz="0" w:space="0" w:color="auto"/>
        <w:left w:val="none" w:sz="0" w:space="0" w:color="auto"/>
        <w:bottom w:val="none" w:sz="0" w:space="0" w:color="auto"/>
        <w:right w:val="none" w:sz="0" w:space="0" w:color="auto"/>
      </w:divBdr>
    </w:div>
    <w:div w:id="401413395">
      <w:bodyDiv w:val="1"/>
      <w:marLeft w:val="0"/>
      <w:marRight w:val="0"/>
      <w:marTop w:val="0"/>
      <w:marBottom w:val="0"/>
      <w:divBdr>
        <w:top w:val="none" w:sz="0" w:space="0" w:color="auto"/>
        <w:left w:val="none" w:sz="0" w:space="0" w:color="auto"/>
        <w:bottom w:val="none" w:sz="0" w:space="0" w:color="auto"/>
        <w:right w:val="none" w:sz="0" w:space="0" w:color="auto"/>
      </w:divBdr>
      <w:divsChild>
        <w:div w:id="1298032144">
          <w:marLeft w:val="1080"/>
          <w:marRight w:val="0"/>
          <w:marTop w:val="115"/>
          <w:marBottom w:val="0"/>
          <w:divBdr>
            <w:top w:val="none" w:sz="0" w:space="0" w:color="auto"/>
            <w:left w:val="none" w:sz="0" w:space="0" w:color="auto"/>
            <w:bottom w:val="none" w:sz="0" w:space="0" w:color="auto"/>
            <w:right w:val="none" w:sz="0" w:space="0" w:color="auto"/>
          </w:divBdr>
        </w:div>
      </w:divsChild>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27640412">
      <w:bodyDiv w:val="1"/>
      <w:marLeft w:val="0"/>
      <w:marRight w:val="0"/>
      <w:marTop w:val="0"/>
      <w:marBottom w:val="0"/>
      <w:divBdr>
        <w:top w:val="none" w:sz="0" w:space="0" w:color="auto"/>
        <w:left w:val="none" w:sz="0" w:space="0" w:color="auto"/>
        <w:bottom w:val="none" w:sz="0" w:space="0" w:color="auto"/>
        <w:right w:val="none" w:sz="0" w:space="0" w:color="auto"/>
      </w:divBdr>
    </w:div>
    <w:div w:id="545794425">
      <w:bodyDiv w:val="1"/>
      <w:marLeft w:val="0"/>
      <w:marRight w:val="0"/>
      <w:marTop w:val="0"/>
      <w:marBottom w:val="0"/>
      <w:divBdr>
        <w:top w:val="none" w:sz="0" w:space="0" w:color="auto"/>
        <w:left w:val="none" w:sz="0" w:space="0" w:color="auto"/>
        <w:bottom w:val="none" w:sz="0" w:space="0" w:color="auto"/>
        <w:right w:val="none" w:sz="0" w:space="0" w:color="auto"/>
      </w:divBdr>
    </w:div>
    <w:div w:id="1188256544">
      <w:bodyDiv w:val="1"/>
      <w:marLeft w:val="0"/>
      <w:marRight w:val="0"/>
      <w:marTop w:val="0"/>
      <w:marBottom w:val="0"/>
      <w:divBdr>
        <w:top w:val="none" w:sz="0" w:space="0" w:color="auto"/>
        <w:left w:val="none" w:sz="0" w:space="0" w:color="auto"/>
        <w:bottom w:val="none" w:sz="0" w:space="0" w:color="auto"/>
        <w:right w:val="none" w:sz="0" w:space="0" w:color="auto"/>
      </w:divBdr>
    </w:div>
    <w:div w:id="1677998917">
      <w:bodyDiv w:val="1"/>
      <w:marLeft w:val="0"/>
      <w:marRight w:val="0"/>
      <w:marTop w:val="0"/>
      <w:marBottom w:val="0"/>
      <w:divBdr>
        <w:top w:val="none" w:sz="0" w:space="0" w:color="auto"/>
        <w:left w:val="none" w:sz="0" w:space="0" w:color="auto"/>
        <w:bottom w:val="none" w:sz="0" w:space="0" w:color="auto"/>
        <w:right w:val="none" w:sz="0" w:space="0" w:color="auto"/>
      </w:divBdr>
    </w:div>
    <w:div w:id="1881163516">
      <w:bodyDiv w:val="1"/>
      <w:marLeft w:val="0"/>
      <w:marRight w:val="0"/>
      <w:marTop w:val="0"/>
      <w:marBottom w:val="0"/>
      <w:divBdr>
        <w:top w:val="none" w:sz="0" w:space="0" w:color="auto"/>
        <w:left w:val="none" w:sz="0" w:space="0" w:color="auto"/>
        <w:bottom w:val="none" w:sz="0" w:space="0" w:color="auto"/>
        <w:right w:val="none" w:sz="0" w:space="0" w:color="auto"/>
      </w:divBdr>
      <w:divsChild>
        <w:div w:id="1792675110">
          <w:marLeft w:val="504"/>
          <w:marRight w:val="0"/>
          <w:marTop w:val="115"/>
          <w:marBottom w:val="0"/>
          <w:divBdr>
            <w:top w:val="none" w:sz="0" w:space="0" w:color="auto"/>
            <w:left w:val="none" w:sz="0" w:space="0" w:color="auto"/>
            <w:bottom w:val="none" w:sz="0" w:space="0" w:color="auto"/>
            <w:right w:val="none" w:sz="0" w:space="0" w:color="auto"/>
          </w:divBdr>
        </w:div>
      </w:divsChild>
    </w:div>
    <w:div w:id="1966304328">
      <w:bodyDiv w:val="1"/>
      <w:marLeft w:val="0"/>
      <w:marRight w:val="0"/>
      <w:marTop w:val="0"/>
      <w:marBottom w:val="0"/>
      <w:divBdr>
        <w:top w:val="none" w:sz="0" w:space="0" w:color="auto"/>
        <w:left w:val="none" w:sz="0" w:space="0" w:color="auto"/>
        <w:bottom w:val="none" w:sz="0" w:space="0" w:color="auto"/>
        <w:right w:val="none" w:sz="0" w:space="0" w:color="auto"/>
      </w:divBdr>
    </w:div>
    <w:div w:id="1982226422">
      <w:bodyDiv w:val="1"/>
      <w:marLeft w:val="0"/>
      <w:marRight w:val="0"/>
      <w:marTop w:val="0"/>
      <w:marBottom w:val="0"/>
      <w:divBdr>
        <w:top w:val="none" w:sz="0" w:space="0" w:color="auto"/>
        <w:left w:val="none" w:sz="0" w:space="0" w:color="auto"/>
        <w:bottom w:val="none" w:sz="0" w:space="0" w:color="auto"/>
        <w:right w:val="none" w:sz="0" w:space="0" w:color="auto"/>
      </w:divBdr>
    </w:div>
    <w:div w:id="1987393468">
      <w:bodyDiv w:val="1"/>
      <w:marLeft w:val="0"/>
      <w:marRight w:val="0"/>
      <w:marTop w:val="0"/>
      <w:marBottom w:val="0"/>
      <w:divBdr>
        <w:top w:val="none" w:sz="0" w:space="0" w:color="auto"/>
        <w:left w:val="none" w:sz="0" w:space="0" w:color="auto"/>
        <w:bottom w:val="none" w:sz="0" w:space="0" w:color="auto"/>
        <w:right w:val="none" w:sz="0" w:space="0" w:color="auto"/>
      </w:divBdr>
    </w:div>
    <w:div w:id="203190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17C27-D7E9-4A9A-AFB4-BF25676CC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Shankapal</dc:creator>
  <cp:lastModifiedBy>Satyajit Ghana</cp:lastModifiedBy>
  <cp:revision>268</cp:revision>
  <dcterms:created xsi:type="dcterms:W3CDTF">2015-12-21T04:54:00Z</dcterms:created>
  <dcterms:modified xsi:type="dcterms:W3CDTF">2018-09-14T16:27:00Z</dcterms:modified>
</cp:coreProperties>
</file>