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57E" w:rsidRDefault="00D7657E" w:rsidP="00D7657E">
      <w:pPr>
        <w:pStyle w:val="Heading1"/>
        <w:ind w:left="-5"/>
      </w:pPr>
      <w:r>
        <w:t xml:space="preserve">Laboratory 1 </w:t>
      </w:r>
    </w:p>
    <w:p w:rsidR="00D7657E" w:rsidRDefault="00D7657E" w:rsidP="00D7657E">
      <w:r>
        <w:t xml:space="preserve">Title of the Laboratory Exercise:   Data types, local variables and Random number generation  </w:t>
      </w:r>
    </w:p>
    <w:p w:rsidR="00D7657E" w:rsidRDefault="00D7657E" w:rsidP="00D7657E">
      <w:pPr>
        <w:numPr>
          <w:ilvl w:val="0"/>
          <w:numId w:val="6"/>
        </w:numPr>
        <w:spacing w:after="107" w:line="265" w:lineRule="auto"/>
        <w:ind w:hanging="360"/>
        <w:jc w:val="both"/>
      </w:pPr>
      <w:r>
        <w:t xml:space="preserve">Introduction and Purpose of Experiment </w:t>
      </w:r>
    </w:p>
    <w:p w:rsidR="00D7657E" w:rsidRDefault="00D7657E" w:rsidP="00D7657E">
      <w:pPr>
        <w:spacing w:after="1" w:line="359" w:lineRule="auto"/>
        <w:ind w:left="730"/>
      </w:pPr>
      <w:r>
        <w:t xml:space="preserve">Students get familiar with the data types and local variables and random number generation. Basic concepts such as data types and local variables are part and parcel of almost all the c programs. Hence sound knowledge is most essential in this regard. Also, the random number generation essential for many applications, for ex. rolling a dice for many in gaming applications such as backgammon which requires a random number generation from </w:t>
      </w:r>
    </w:p>
    <w:p w:rsidR="00D7657E" w:rsidRDefault="00D7657E" w:rsidP="00D7657E">
      <w:pPr>
        <w:numPr>
          <w:ilvl w:val="1"/>
          <w:numId w:val="6"/>
        </w:numPr>
        <w:spacing w:after="105" w:line="265" w:lineRule="auto"/>
        <w:ind w:hanging="218"/>
        <w:jc w:val="both"/>
      </w:pPr>
      <w:r>
        <w:t xml:space="preserve">to 6.  </w:t>
      </w:r>
    </w:p>
    <w:p w:rsidR="00D7657E" w:rsidRDefault="00D7657E" w:rsidP="00D7657E">
      <w:pPr>
        <w:spacing w:after="112"/>
        <w:ind w:left="720"/>
      </w:pPr>
      <w:r>
        <w:t xml:space="preserve">  </w:t>
      </w:r>
    </w:p>
    <w:p w:rsidR="00D7657E" w:rsidRDefault="00D7657E" w:rsidP="00D7657E">
      <w:pPr>
        <w:numPr>
          <w:ilvl w:val="0"/>
          <w:numId w:val="6"/>
        </w:numPr>
        <w:spacing w:after="267" w:line="265" w:lineRule="auto"/>
        <w:ind w:hanging="360"/>
        <w:jc w:val="both"/>
      </w:pPr>
      <w:r>
        <w:t xml:space="preserve">Aim and Objectives </w:t>
      </w:r>
    </w:p>
    <w:p w:rsidR="00D7657E" w:rsidRDefault="00D7657E" w:rsidP="00D7657E">
      <w:pPr>
        <w:ind w:left="730"/>
      </w:pPr>
      <w:r>
        <w:t xml:space="preserve">Aim </w:t>
      </w:r>
    </w:p>
    <w:p w:rsidR="00D7657E" w:rsidRDefault="00D7657E" w:rsidP="00D7657E">
      <w:pPr>
        <w:spacing w:after="175" w:line="359" w:lineRule="auto"/>
        <w:ind w:left="730"/>
      </w:pPr>
      <w:r>
        <w:t xml:space="preserve"> To design and develop a C programs using Data types, local variables and Random number generation to demonstrate the use and significate of the same in programming.   </w:t>
      </w:r>
    </w:p>
    <w:p w:rsidR="00D7657E" w:rsidRDefault="00D7657E" w:rsidP="00D7657E">
      <w:pPr>
        <w:tabs>
          <w:tab w:val="center" w:pos="1214"/>
        </w:tabs>
      </w:pPr>
      <w:r>
        <w:t xml:space="preserve"> </w:t>
      </w:r>
      <w:r>
        <w:tab/>
        <w:t xml:space="preserve"> Objectives </w:t>
      </w:r>
    </w:p>
    <w:p w:rsidR="00D7657E" w:rsidRDefault="00D7657E" w:rsidP="00D7657E">
      <w:pPr>
        <w:spacing w:after="295"/>
        <w:ind w:left="730"/>
      </w:pPr>
      <w:r>
        <w:t xml:space="preserve">At the end of this lab, the student will be able to </w:t>
      </w:r>
    </w:p>
    <w:p w:rsidR="00D7657E" w:rsidRDefault="00D7657E" w:rsidP="00D7657E">
      <w:pPr>
        <w:numPr>
          <w:ilvl w:val="2"/>
          <w:numId w:val="7"/>
        </w:numPr>
        <w:spacing w:after="106" w:line="265" w:lineRule="auto"/>
        <w:ind w:hanging="360"/>
        <w:jc w:val="both"/>
      </w:pPr>
      <w:r>
        <w:t xml:space="preserve">Use variables of the basic data types with proper declarations </w:t>
      </w:r>
    </w:p>
    <w:p w:rsidR="00D7657E" w:rsidRDefault="00D7657E" w:rsidP="00D7657E">
      <w:pPr>
        <w:numPr>
          <w:ilvl w:val="2"/>
          <w:numId w:val="7"/>
        </w:numPr>
        <w:spacing w:after="109" w:line="265" w:lineRule="auto"/>
        <w:ind w:hanging="360"/>
        <w:jc w:val="both"/>
      </w:pPr>
      <w:r>
        <w:t xml:space="preserve">Read and validate the input data   </w:t>
      </w:r>
    </w:p>
    <w:p w:rsidR="00D7657E" w:rsidRDefault="00D7657E" w:rsidP="00D7657E">
      <w:pPr>
        <w:numPr>
          <w:ilvl w:val="2"/>
          <w:numId w:val="7"/>
        </w:numPr>
        <w:spacing w:after="82" w:line="265" w:lineRule="auto"/>
        <w:ind w:hanging="360"/>
        <w:jc w:val="both"/>
      </w:pPr>
      <w:r>
        <w:t xml:space="preserve">Generate random numbers for any application  </w:t>
      </w:r>
    </w:p>
    <w:p w:rsidR="00D7657E" w:rsidRDefault="00D7657E" w:rsidP="00D7657E">
      <w:pPr>
        <w:spacing w:after="112"/>
        <w:ind w:left="1440"/>
      </w:pPr>
      <w:r>
        <w:t xml:space="preserve"> </w:t>
      </w:r>
    </w:p>
    <w:p w:rsidR="00D7657E" w:rsidRDefault="00D7657E" w:rsidP="00D7657E">
      <w:pPr>
        <w:numPr>
          <w:ilvl w:val="0"/>
          <w:numId w:val="6"/>
        </w:numPr>
        <w:spacing w:after="108" w:line="265" w:lineRule="auto"/>
        <w:ind w:hanging="360"/>
        <w:jc w:val="both"/>
      </w:pPr>
      <w:r>
        <w:t xml:space="preserve">Experimental Procedure </w:t>
      </w:r>
    </w:p>
    <w:p w:rsidR="00D7657E" w:rsidRDefault="00D7657E" w:rsidP="00D7657E">
      <w:pPr>
        <w:spacing w:after="110"/>
        <w:ind w:left="720"/>
      </w:pPr>
      <w:r>
        <w:t xml:space="preserve"> </w:t>
      </w:r>
    </w:p>
    <w:p w:rsidR="00D7657E" w:rsidRDefault="00D7657E" w:rsidP="00D7657E">
      <w:pPr>
        <w:numPr>
          <w:ilvl w:val="2"/>
          <w:numId w:val="4"/>
        </w:numPr>
        <w:spacing w:after="123" w:line="265" w:lineRule="auto"/>
        <w:ind w:hanging="336"/>
        <w:jc w:val="both"/>
      </w:pPr>
      <w:r>
        <w:t xml:space="preserve">Analyse the problem statement </w:t>
      </w:r>
    </w:p>
    <w:p w:rsidR="00D7657E" w:rsidRDefault="00D7657E" w:rsidP="00D7657E">
      <w:pPr>
        <w:numPr>
          <w:ilvl w:val="2"/>
          <w:numId w:val="4"/>
        </w:numPr>
        <w:spacing w:after="0" w:line="359" w:lineRule="auto"/>
        <w:ind w:hanging="336"/>
        <w:jc w:val="both"/>
      </w:pPr>
      <w:r>
        <w:t xml:space="preserve">Design </w:t>
      </w:r>
      <w:r>
        <w:tab/>
        <w:t xml:space="preserve">an </w:t>
      </w:r>
      <w:r>
        <w:tab/>
        <w:t xml:space="preserve">algorithm </w:t>
      </w:r>
      <w:r>
        <w:tab/>
        <w:t xml:space="preserve">for </w:t>
      </w:r>
      <w:r>
        <w:tab/>
        <w:t xml:space="preserve">the </w:t>
      </w:r>
      <w:r>
        <w:tab/>
        <w:t xml:space="preserve">given </w:t>
      </w:r>
      <w:r>
        <w:tab/>
        <w:t xml:space="preserve">problem </w:t>
      </w:r>
      <w:r>
        <w:tab/>
        <w:t xml:space="preserve">statement </w:t>
      </w:r>
      <w:r>
        <w:tab/>
        <w:t xml:space="preserve">and </w:t>
      </w:r>
      <w:r>
        <w:tab/>
        <w:t xml:space="preserve">develop </w:t>
      </w:r>
      <w:r>
        <w:tab/>
        <w:t xml:space="preserve">a flowchart/pseudo-code </w:t>
      </w:r>
    </w:p>
    <w:p w:rsidR="00D7657E" w:rsidRDefault="00D7657E" w:rsidP="00D7657E">
      <w:pPr>
        <w:numPr>
          <w:ilvl w:val="2"/>
          <w:numId w:val="4"/>
        </w:numPr>
        <w:spacing w:after="0" w:line="359" w:lineRule="auto"/>
        <w:ind w:hanging="336"/>
        <w:jc w:val="both"/>
      </w:pPr>
      <w:r>
        <w:t>Implement the algorithm in C language iv.</w:t>
      </w:r>
      <w:r>
        <w:rPr>
          <w:rFonts w:ascii="Arial" w:eastAsia="Arial" w:hAnsi="Arial" w:cs="Arial"/>
        </w:rPr>
        <w:t xml:space="preserve"> </w:t>
      </w:r>
      <w:r>
        <w:t xml:space="preserve">Compile the C program </w:t>
      </w:r>
    </w:p>
    <w:p w:rsidR="00D7657E" w:rsidRDefault="00D7657E" w:rsidP="00D7657E">
      <w:pPr>
        <w:numPr>
          <w:ilvl w:val="2"/>
          <w:numId w:val="8"/>
        </w:numPr>
        <w:spacing w:after="105" w:line="265" w:lineRule="auto"/>
        <w:ind w:left="1491" w:hanging="437"/>
        <w:jc w:val="both"/>
      </w:pPr>
      <w:r>
        <w:t xml:space="preserve">Test the implemented program </w:t>
      </w:r>
    </w:p>
    <w:p w:rsidR="00D7657E" w:rsidRDefault="00D7657E" w:rsidP="00D7657E">
      <w:pPr>
        <w:numPr>
          <w:ilvl w:val="2"/>
          <w:numId w:val="8"/>
        </w:numPr>
        <w:spacing w:after="108" w:line="265" w:lineRule="auto"/>
        <w:ind w:left="1491" w:hanging="437"/>
        <w:jc w:val="both"/>
      </w:pPr>
      <w:r>
        <w:t xml:space="preserve">Document the Results </w:t>
      </w:r>
    </w:p>
    <w:p w:rsidR="00D7657E" w:rsidRDefault="00D7657E" w:rsidP="00D7657E">
      <w:pPr>
        <w:numPr>
          <w:ilvl w:val="2"/>
          <w:numId w:val="8"/>
        </w:numPr>
        <w:spacing w:after="107" w:line="265" w:lineRule="auto"/>
        <w:ind w:left="1491" w:hanging="437"/>
        <w:jc w:val="both"/>
      </w:pPr>
      <w:r>
        <w:t xml:space="preserve">Analyse and discuss the outcomes of your experiment </w:t>
      </w:r>
    </w:p>
    <w:p w:rsidR="00D7657E" w:rsidRDefault="00D7657E" w:rsidP="00D7657E">
      <w:pPr>
        <w:spacing w:after="0"/>
        <w:ind w:left="720"/>
      </w:pPr>
      <w:r>
        <w:t xml:space="preserve"> </w:t>
      </w:r>
    </w:p>
    <w:p w:rsidR="00D7657E" w:rsidRDefault="00D7657E" w:rsidP="00D7657E">
      <w:pPr>
        <w:numPr>
          <w:ilvl w:val="0"/>
          <w:numId w:val="6"/>
        </w:numPr>
        <w:spacing w:after="108" w:line="265" w:lineRule="auto"/>
        <w:ind w:hanging="360"/>
        <w:jc w:val="both"/>
      </w:pPr>
      <w:r>
        <w:t xml:space="preserve">Questions  </w:t>
      </w:r>
    </w:p>
    <w:p w:rsidR="00D7657E" w:rsidRDefault="00D7657E" w:rsidP="00D7657E">
      <w:pPr>
        <w:spacing w:after="1" w:line="358" w:lineRule="auto"/>
        <w:ind w:left="730"/>
      </w:pPr>
      <w:r>
        <w:lastRenderedPageBreak/>
        <w:t xml:space="preserve">Demonstrate the use of data types, local variables and Random numbers by designing appropriate algorithms for the below problems. Tabulate the output for various inputs and verify against expected values. Analyse the efficiency of the algorithm. Describe your learning along with the limitations of overall approach if any. Suggest how these can be overcome. </w:t>
      </w:r>
    </w:p>
    <w:p w:rsidR="00D7657E" w:rsidRDefault="00D7657E" w:rsidP="00D7657E">
      <w:pPr>
        <w:numPr>
          <w:ilvl w:val="3"/>
          <w:numId w:val="5"/>
        </w:numPr>
        <w:spacing w:after="0" w:line="359" w:lineRule="auto"/>
        <w:ind w:left="2210" w:hanging="566"/>
        <w:jc w:val="both"/>
      </w:pPr>
      <w:r>
        <w:t xml:space="preserve">Write a C program to illustrate random number generation. Modify the program to generate a random number between 75 to 85 </w:t>
      </w:r>
    </w:p>
    <w:p w:rsidR="00D7657E" w:rsidRDefault="00D7657E" w:rsidP="00D7657E">
      <w:pPr>
        <w:numPr>
          <w:ilvl w:val="3"/>
          <w:numId w:val="5"/>
        </w:numPr>
        <w:spacing w:after="1" w:line="358" w:lineRule="auto"/>
        <w:ind w:left="2210" w:hanging="566"/>
        <w:jc w:val="both"/>
      </w:pPr>
      <w:r>
        <w:t xml:space="preserve">Write a C program to find sum of n elements, allocate memory dynamically using malloc() and calloc() function. Modify the program include both the allocation strategies in a single program.  </w:t>
      </w:r>
    </w:p>
    <w:p w:rsidR="00D7657E" w:rsidRDefault="00D7657E" w:rsidP="00D7657E">
      <w:pPr>
        <w:numPr>
          <w:ilvl w:val="3"/>
          <w:numId w:val="5"/>
        </w:numPr>
        <w:spacing w:after="0" w:line="359" w:lineRule="auto"/>
        <w:ind w:left="2210" w:hanging="566"/>
        <w:jc w:val="both"/>
      </w:pPr>
      <w:r>
        <w:t xml:space="preserve">Combine both random number generation and memory allocation in a single program to demonstrate the allocation of random number of memory blocks.  </w:t>
      </w:r>
    </w:p>
    <w:p w:rsidR="0093299C" w:rsidRDefault="0093299C" w:rsidP="0093299C">
      <w:pPr>
        <w:spacing w:after="0" w:line="359" w:lineRule="auto"/>
        <w:jc w:val="both"/>
      </w:pPr>
    </w:p>
    <w:p w:rsidR="00E323E9" w:rsidRPr="006A7ABA" w:rsidRDefault="00E323E9" w:rsidP="00870BD7">
      <w:pPr>
        <w:spacing w:line="360" w:lineRule="auto"/>
        <w:jc w:val="both"/>
      </w:pPr>
    </w:p>
    <w:p w:rsidR="00AD24D4" w:rsidRPr="00AD24D4" w:rsidRDefault="00E323E9" w:rsidP="00AD24D4">
      <w:pPr>
        <w:pStyle w:val="ListParagraph"/>
        <w:numPr>
          <w:ilvl w:val="0"/>
          <w:numId w:val="1"/>
        </w:numPr>
        <w:tabs>
          <w:tab w:val="left" w:pos="360"/>
        </w:tabs>
        <w:suppressAutoHyphens/>
        <w:spacing w:line="360" w:lineRule="auto"/>
        <w:ind w:hanging="1080"/>
        <w:contextualSpacing w:val="0"/>
        <w:jc w:val="both"/>
      </w:pPr>
      <w:r w:rsidRPr="006A7ABA">
        <w:rPr>
          <w:rFonts w:cs="Times New Roman"/>
        </w:rPr>
        <w:t>Calculations/Computations/Algorithms</w:t>
      </w:r>
    </w:p>
    <w:p w:rsidR="00AD24D4" w:rsidRDefault="00AD24D4" w:rsidP="00AD24D4">
      <w:pPr>
        <w:tabs>
          <w:tab w:val="left" w:pos="360"/>
        </w:tabs>
        <w:suppressAutoHyphens/>
        <w:spacing w:line="360" w:lineRule="auto"/>
        <w:ind w:left="-360"/>
        <w:jc w:val="both"/>
      </w:pPr>
      <w:r w:rsidRPr="00AD24D4">
        <w:rPr>
          <w:rFonts w:ascii="Courier New" w:hAnsi="Courier New" w:cs="Courier New"/>
        </w:rPr>
        <w:t>Step 1: Start</w:t>
      </w:r>
    </w:p>
    <w:p w:rsidR="00AD24D4" w:rsidRDefault="00AD24D4" w:rsidP="00AD24D4">
      <w:pPr>
        <w:tabs>
          <w:tab w:val="left" w:pos="360"/>
        </w:tabs>
        <w:suppressAutoHyphens/>
        <w:spacing w:line="360" w:lineRule="auto"/>
        <w:ind w:left="-360"/>
        <w:jc w:val="both"/>
      </w:pPr>
      <w:r w:rsidRPr="00AD24D4">
        <w:rPr>
          <w:rFonts w:ascii="Courier New" w:hAnsi="Courier New" w:cs="Courier New"/>
        </w:rPr>
        <w:t xml:space="preserve">Step 2: Declare </w:t>
      </w:r>
      <w:r w:rsidR="009728FF">
        <w:rPr>
          <w:rFonts w:ascii="Courier New" w:hAnsi="Courier New" w:cs="Courier New"/>
        </w:rPr>
        <w:t>variables min, max, n</w:t>
      </w:r>
    </w:p>
    <w:p w:rsidR="00AD24D4" w:rsidRDefault="00AD24D4" w:rsidP="00AD24D4">
      <w:pPr>
        <w:tabs>
          <w:tab w:val="left" w:pos="360"/>
        </w:tabs>
        <w:suppressAutoHyphens/>
        <w:spacing w:line="360" w:lineRule="auto"/>
        <w:ind w:left="-360"/>
        <w:jc w:val="both"/>
      </w:pPr>
      <w:r w:rsidRPr="00AD24D4">
        <w:rPr>
          <w:rFonts w:ascii="Courier New" w:hAnsi="Courier New" w:cs="Courier New"/>
        </w:rPr>
        <w:t xml:space="preserve">Step 3: </w:t>
      </w:r>
      <w:r w:rsidR="00FE7925">
        <w:rPr>
          <w:rFonts w:ascii="Courier New" w:hAnsi="Courier New" w:cs="Courier New"/>
        </w:rPr>
        <w:t>seed random with current system time</w:t>
      </w:r>
    </w:p>
    <w:p w:rsidR="00AD24D4" w:rsidRDefault="00AD24D4" w:rsidP="00AD24D4">
      <w:pPr>
        <w:tabs>
          <w:tab w:val="left" w:pos="360"/>
        </w:tabs>
        <w:suppressAutoHyphens/>
        <w:spacing w:line="360" w:lineRule="auto"/>
        <w:ind w:left="-360"/>
        <w:jc w:val="both"/>
      </w:pPr>
      <w:r w:rsidRPr="00AD24D4">
        <w:rPr>
          <w:rFonts w:ascii="Courier New" w:hAnsi="Courier New" w:cs="Courier New"/>
        </w:rPr>
        <w:t xml:space="preserve">Step 4: </w:t>
      </w:r>
      <w:r w:rsidR="00B86F6F">
        <w:rPr>
          <w:rFonts w:ascii="Courier New" w:hAnsi="Courier New" w:cs="Courier New"/>
        </w:rPr>
        <w:t>Read min, max and n from user</w:t>
      </w:r>
    </w:p>
    <w:p w:rsidR="00AD24D4" w:rsidRDefault="00AD24D4" w:rsidP="00AD24D4">
      <w:pPr>
        <w:tabs>
          <w:tab w:val="left" w:pos="360"/>
        </w:tabs>
        <w:suppressAutoHyphens/>
        <w:spacing w:line="360" w:lineRule="auto"/>
        <w:ind w:left="-360"/>
        <w:jc w:val="both"/>
        <w:rPr>
          <w:rFonts w:ascii="Courier New" w:hAnsi="Courier New" w:cs="Courier New"/>
        </w:rPr>
      </w:pPr>
      <w:r w:rsidRPr="00AD24D4">
        <w:rPr>
          <w:rFonts w:ascii="Courier New" w:hAnsi="Courier New" w:cs="Courier New"/>
        </w:rPr>
        <w:t xml:space="preserve">Step 5: </w:t>
      </w:r>
      <w:r w:rsidR="0034128F">
        <w:rPr>
          <w:rFonts w:ascii="Courier New" w:hAnsi="Courier New" w:cs="Courier New"/>
        </w:rPr>
        <w:t>Declare i &lt;- 0</w:t>
      </w:r>
    </w:p>
    <w:p w:rsidR="0034128F" w:rsidRPr="00AD24D4" w:rsidRDefault="0034128F" w:rsidP="00AD24D4">
      <w:pPr>
        <w:tabs>
          <w:tab w:val="left" w:pos="360"/>
        </w:tabs>
        <w:suppressAutoHyphens/>
        <w:spacing w:line="360" w:lineRule="auto"/>
        <w:ind w:left="-360"/>
        <w:jc w:val="both"/>
      </w:pPr>
      <w:r>
        <w:rPr>
          <w:rFonts w:ascii="Courier New" w:hAnsi="Courier New" w:cs="Courier New"/>
        </w:rPr>
        <w:t>Step 6: Repeat steps until i = n</w:t>
      </w:r>
    </w:p>
    <w:p w:rsidR="00AD24D4" w:rsidRDefault="0034128F" w:rsidP="00AD24D4">
      <w:pPr>
        <w:spacing w:after="120" w:line="240" w:lineRule="auto"/>
        <w:rPr>
          <w:rFonts w:ascii="Courier New" w:hAnsi="Courier New" w:cs="Courier New"/>
        </w:rPr>
      </w:pPr>
      <w:r>
        <w:rPr>
          <w:rFonts w:ascii="Courier New" w:hAnsi="Courier New" w:cs="Courier New"/>
        </w:rPr>
        <w:t>6</w:t>
      </w:r>
      <w:r w:rsidR="00AD24D4" w:rsidRPr="00AD24D4">
        <w:rPr>
          <w:rFonts w:ascii="Courier New" w:hAnsi="Courier New" w:cs="Courier New"/>
        </w:rPr>
        <w:t xml:space="preserve">.1 </w:t>
      </w:r>
      <w:r>
        <w:rPr>
          <w:rFonts w:ascii="Courier New" w:hAnsi="Courier New" w:cs="Courier New"/>
        </w:rPr>
        <w:t>print rand()%(max – min +1 ) + min</w:t>
      </w:r>
    </w:p>
    <w:p w:rsidR="0033735D" w:rsidRPr="00AD24D4" w:rsidRDefault="0033735D" w:rsidP="00AD24D4">
      <w:pPr>
        <w:spacing w:after="120" w:line="240" w:lineRule="auto"/>
        <w:rPr>
          <w:rFonts w:ascii="Courier New" w:hAnsi="Courier New" w:cs="Courier New"/>
        </w:rPr>
      </w:pPr>
      <w:r>
        <w:rPr>
          <w:rFonts w:ascii="Courier New" w:hAnsi="Courier New" w:cs="Courier New"/>
        </w:rPr>
        <w:t>6.2 i &lt;- i + 1</w:t>
      </w:r>
    </w:p>
    <w:p w:rsidR="00AD24D4" w:rsidRPr="00AD24D4" w:rsidRDefault="0034128F" w:rsidP="00D24EFB">
      <w:pPr>
        <w:spacing w:after="120" w:line="240" w:lineRule="auto"/>
        <w:ind w:left="-360"/>
        <w:rPr>
          <w:rFonts w:ascii="Courier New" w:hAnsi="Courier New" w:cs="Courier New"/>
        </w:rPr>
      </w:pPr>
      <w:r>
        <w:rPr>
          <w:rFonts w:ascii="Courier New" w:hAnsi="Courier New" w:cs="Courier New"/>
        </w:rPr>
        <w:t>Step 7</w:t>
      </w:r>
      <w:r w:rsidR="00AD24D4" w:rsidRPr="00AD24D4">
        <w:rPr>
          <w:rFonts w:ascii="Courier New" w:hAnsi="Courier New" w:cs="Courier New"/>
        </w:rPr>
        <w:t>: Stop</w:t>
      </w:r>
    </w:p>
    <w:p w:rsidR="00AD24D4" w:rsidRPr="006A7ABA" w:rsidRDefault="00AD24D4" w:rsidP="00AD24D4">
      <w:pPr>
        <w:tabs>
          <w:tab w:val="left" w:pos="360"/>
        </w:tabs>
        <w:suppressAutoHyphens/>
        <w:spacing w:line="360" w:lineRule="auto"/>
        <w:ind w:left="-360"/>
        <w:jc w:val="both"/>
      </w:pPr>
    </w:p>
    <w:p w:rsidR="008D0053" w:rsidRPr="008D0053" w:rsidRDefault="00E323E9" w:rsidP="008D0053">
      <w:pPr>
        <w:pStyle w:val="ListParagraph"/>
        <w:numPr>
          <w:ilvl w:val="0"/>
          <w:numId w:val="1"/>
        </w:numPr>
        <w:tabs>
          <w:tab w:val="left" w:pos="360"/>
        </w:tabs>
        <w:suppressAutoHyphens/>
        <w:spacing w:line="360" w:lineRule="auto"/>
        <w:ind w:left="360" w:hanging="720"/>
        <w:contextualSpacing w:val="0"/>
        <w:jc w:val="both"/>
      </w:pPr>
      <w:r w:rsidRPr="008D0053">
        <w:rPr>
          <w:rFonts w:cs="Times New Roman"/>
        </w:rPr>
        <w:t>Presentation of Results</w:t>
      </w:r>
    </w:p>
    <w:p w:rsidR="004C7B55" w:rsidRDefault="008D0053" w:rsidP="004C7B55">
      <w:pPr>
        <w:keepNext/>
        <w:tabs>
          <w:tab w:val="left" w:pos="720"/>
        </w:tabs>
        <w:suppressAutoHyphens/>
        <w:spacing w:line="360" w:lineRule="auto"/>
        <w:jc w:val="center"/>
      </w:pPr>
      <w:r w:rsidRPr="008D0053">
        <w:rPr>
          <w:noProof/>
          <w:lang w:val="en-US"/>
        </w:rPr>
        <w:lastRenderedPageBreak/>
        <w:drawing>
          <wp:inline distT="0" distB="0" distL="0" distR="0">
            <wp:extent cx="5548171" cy="8353425"/>
            <wp:effectExtent l="0" t="0" r="0" b="0"/>
            <wp:docPr id="15" name="Picture 15" descr="D:\DSALab\random\documentation\carb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SALab\random\documentation\carbon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51898" cy="8359037"/>
                    </a:xfrm>
                    <a:prstGeom prst="rect">
                      <a:avLst/>
                    </a:prstGeom>
                    <a:noFill/>
                    <a:ln>
                      <a:noFill/>
                    </a:ln>
                  </pic:spPr>
                </pic:pic>
              </a:graphicData>
            </a:graphic>
          </wp:inline>
        </w:drawing>
      </w:r>
    </w:p>
    <w:p w:rsidR="00706EB8" w:rsidRPr="00825B0F" w:rsidRDefault="004C7B55" w:rsidP="004C7B55">
      <w:pPr>
        <w:pStyle w:val="Caption"/>
        <w:jc w:val="center"/>
        <w:rPr>
          <w:rFonts w:ascii="Times New Roman" w:hAnsi="Times New Roman" w:cs="Times New Roman"/>
          <w:i/>
          <w:sz w:val="20"/>
          <w:szCs w:val="20"/>
        </w:rPr>
      </w:pPr>
      <w:r w:rsidRPr="00825B0F">
        <w:rPr>
          <w:rFonts w:ascii="Times New Roman" w:hAnsi="Times New Roman" w:cs="Times New Roman"/>
          <w:i/>
          <w:sz w:val="20"/>
          <w:szCs w:val="20"/>
        </w:rPr>
        <w:t>Figure 1.1: Source Code</w:t>
      </w:r>
    </w:p>
    <w:p w:rsidR="00825B0F" w:rsidRDefault="005E6410" w:rsidP="00825B0F">
      <w:pPr>
        <w:keepNext/>
        <w:tabs>
          <w:tab w:val="left" w:pos="720"/>
        </w:tabs>
        <w:suppressAutoHyphens/>
        <w:spacing w:line="360" w:lineRule="auto"/>
        <w:ind w:left="-270"/>
      </w:pPr>
      <w:r w:rsidRPr="005E6410">
        <w:rPr>
          <w:noProof/>
          <w:lang w:val="en-US"/>
        </w:rPr>
        <w:drawing>
          <wp:inline distT="0" distB="0" distL="0" distR="0">
            <wp:extent cx="6037301" cy="966470"/>
            <wp:effectExtent l="0" t="0" r="1905" b="5080"/>
            <wp:docPr id="17" name="Picture 17" descr="D:\DSALab\random\documentation\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SALab\random\documentation\BUIL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8841" cy="982725"/>
                    </a:xfrm>
                    <a:prstGeom prst="rect">
                      <a:avLst/>
                    </a:prstGeom>
                    <a:noFill/>
                    <a:ln>
                      <a:noFill/>
                    </a:ln>
                  </pic:spPr>
                </pic:pic>
              </a:graphicData>
            </a:graphic>
          </wp:inline>
        </w:drawing>
      </w:r>
    </w:p>
    <w:p w:rsidR="00825B0F" w:rsidRPr="00825B0F" w:rsidRDefault="00825B0F" w:rsidP="00825B0F">
      <w:pPr>
        <w:pStyle w:val="Caption"/>
        <w:jc w:val="center"/>
        <w:rPr>
          <w:rFonts w:ascii="Times New Roman" w:hAnsi="Times New Roman" w:cs="Times New Roman"/>
          <w:i/>
          <w:sz w:val="20"/>
          <w:szCs w:val="20"/>
        </w:rPr>
      </w:pPr>
      <w:r w:rsidRPr="00825B0F">
        <w:rPr>
          <w:rFonts w:ascii="Times New Roman" w:hAnsi="Times New Roman" w:cs="Times New Roman"/>
          <w:i/>
          <w:sz w:val="20"/>
          <w:szCs w:val="20"/>
        </w:rPr>
        <w:t>Figure 1.2 : Build Successful</w:t>
      </w:r>
    </w:p>
    <w:p w:rsidR="00F73833" w:rsidRDefault="005E6410" w:rsidP="00F73833">
      <w:pPr>
        <w:keepNext/>
        <w:tabs>
          <w:tab w:val="left" w:pos="720"/>
        </w:tabs>
        <w:suppressAutoHyphens/>
        <w:spacing w:line="360" w:lineRule="auto"/>
        <w:ind w:left="-270"/>
      </w:pPr>
      <w:r w:rsidRPr="005E6410">
        <w:rPr>
          <w:noProof/>
          <w:lang w:val="en-US"/>
        </w:rPr>
        <w:drawing>
          <wp:inline distT="0" distB="0" distL="0" distR="0" wp14:anchorId="5EAA2543" wp14:editId="406473AD">
            <wp:extent cx="6019800" cy="1824763"/>
            <wp:effectExtent l="0" t="0" r="0" b="4445"/>
            <wp:docPr id="18" name="Picture 18" descr="D:\DSALab\random\documentation\OUTPU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SALab\random\documentation\OUTPUT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4451" cy="1829204"/>
                    </a:xfrm>
                    <a:prstGeom prst="rect">
                      <a:avLst/>
                    </a:prstGeom>
                    <a:noFill/>
                    <a:ln>
                      <a:noFill/>
                    </a:ln>
                  </pic:spPr>
                </pic:pic>
              </a:graphicData>
            </a:graphic>
          </wp:inline>
        </w:drawing>
      </w:r>
    </w:p>
    <w:p w:rsidR="005E6410" w:rsidRPr="00F73833" w:rsidRDefault="00F73833" w:rsidP="00F73833">
      <w:pPr>
        <w:pStyle w:val="Caption"/>
        <w:jc w:val="center"/>
        <w:rPr>
          <w:rFonts w:ascii="Times New Roman" w:hAnsi="Times New Roman" w:cs="Times New Roman"/>
          <w:i/>
          <w:sz w:val="20"/>
          <w:szCs w:val="20"/>
        </w:rPr>
      </w:pPr>
      <w:r w:rsidRPr="00F73833">
        <w:rPr>
          <w:rFonts w:ascii="Times New Roman" w:hAnsi="Times New Roman" w:cs="Times New Roman"/>
          <w:i/>
          <w:sz w:val="20"/>
          <w:szCs w:val="20"/>
        </w:rPr>
        <w:t xml:space="preserve">Figure </w:t>
      </w:r>
      <w:r>
        <w:rPr>
          <w:rFonts w:ascii="Times New Roman" w:hAnsi="Times New Roman" w:cs="Times New Roman"/>
          <w:i/>
          <w:sz w:val="20"/>
          <w:szCs w:val="20"/>
        </w:rPr>
        <w:t xml:space="preserve">1.3 : Run </w:t>
      </w:r>
      <w:r w:rsidR="00CE1917">
        <w:rPr>
          <w:rFonts w:ascii="Times New Roman" w:hAnsi="Times New Roman" w:cs="Times New Roman"/>
          <w:i/>
          <w:sz w:val="20"/>
          <w:szCs w:val="20"/>
        </w:rPr>
        <w:t>Successful</w:t>
      </w:r>
    </w:p>
    <w:p w:rsidR="00633DAA" w:rsidRPr="006A7ABA" w:rsidRDefault="00F94A9F" w:rsidP="008E7F35">
      <w:pPr>
        <w:spacing w:line="360" w:lineRule="auto"/>
        <w:jc w:val="both"/>
      </w:pPr>
      <w:r>
        <w:tab/>
      </w:r>
      <w:r>
        <w:tab/>
      </w:r>
    </w:p>
    <w:p w:rsidR="00E323E9" w:rsidRPr="00BB7D78" w:rsidRDefault="00E323E9" w:rsidP="008E7F35">
      <w:pPr>
        <w:pStyle w:val="ListParagraph"/>
        <w:numPr>
          <w:ilvl w:val="0"/>
          <w:numId w:val="1"/>
        </w:numPr>
        <w:tabs>
          <w:tab w:val="left" w:pos="720"/>
        </w:tabs>
        <w:suppressAutoHyphens/>
        <w:spacing w:line="360" w:lineRule="auto"/>
        <w:ind w:left="0"/>
        <w:contextualSpacing w:val="0"/>
        <w:jc w:val="both"/>
      </w:pPr>
      <w:r w:rsidRPr="006A7ABA">
        <w:rPr>
          <w:rFonts w:cs="Times New Roman"/>
        </w:rPr>
        <w:t>Analysis and Discussions</w:t>
      </w:r>
    </w:p>
    <w:p w:rsidR="00BB7D78" w:rsidRPr="006A7ABA" w:rsidRDefault="00BB7D78" w:rsidP="00BB7D78">
      <w:pPr>
        <w:pStyle w:val="ListParagraph"/>
        <w:tabs>
          <w:tab w:val="left" w:pos="720"/>
        </w:tabs>
        <w:suppressAutoHyphens/>
        <w:spacing w:line="360" w:lineRule="auto"/>
        <w:ind w:left="0"/>
        <w:contextualSpacing w:val="0"/>
        <w:jc w:val="both"/>
      </w:pPr>
      <w:r w:rsidRPr="00BB7D78">
        <w:rPr>
          <w:rFonts w:ascii="Courier New" w:hAnsi="Courier New" w:cs="Courier New"/>
        </w:rPr>
        <w:t>rand()</w:t>
      </w:r>
      <w:r>
        <w:rPr>
          <w:rFonts w:cs="Times New Roman"/>
        </w:rPr>
        <w:t xml:space="preserve"> is an library function that is defined in </w:t>
      </w:r>
      <w:r w:rsidRPr="003B177E">
        <w:rPr>
          <w:rFonts w:ascii="Courier New" w:hAnsi="Courier New" w:cs="Courier New"/>
        </w:rPr>
        <w:t>rand.c</w:t>
      </w:r>
      <w:r>
        <w:rPr>
          <w:rFonts w:cs="Times New Roman"/>
        </w:rPr>
        <w:t xml:space="preserve"> as</w:t>
      </w:r>
    </w:p>
    <w:p w:rsidR="00BB7D78" w:rsidRPr="00BB7D78" w:rsidRDefault="00BB7D78" w:rsidP="00BB7D78">
      <w:pPr>
        <w:spacing w:after="120" w:line="240" w:lineRule="auto"/>
        <w:jc w:val="both"/>
        <w:rPr>
          <w:rFonts w:ascii="Courier New" w:hAnsi="Courier New" w:cs="Courier New"/>
        </w:rPr>
      </w:pPr>
      <w:r w:rsidRPr="00BB7D78">
        <w:rPr>
          <w:rFonts w:ascii="Courier New" w:hAnsi="Courier New" w:cs="Courier New"/>
        </w:rPr>
        <w:t>/* Return a random integer between 0 and RAND_MAX.  */</w:t>
      </w:r>
    </w:p>
    <w:p w:rsidR="00BB7D78" w:rsidRPr="00BB7D78" w:rsidRDefault="00BB7D78" w:rsidP="00BB7D78">
      <w:pPr>
        <w:spacing w:after="120" w:line="240" w:lineRule="auto"/>
        <w:jc w:val="both"/>
        <w:rPr>
          <w:rFonts w:ascii="Courier New" w:hAnsi="Courier New" w:cs="Courier New"/>
        </w:rPr>
      </w:pPr>
      <w:r w:rsidRPr="00BB7D78">
        <w:rPr>
          <w:rFonts w:ascii="Courier New" w:hAnsi="Courier New" w:cs="Courier New"/>
        </w:rPr>
        <w:t>int</w:t>
      </w:r>
    </w:p>
    <w:p w:rsidR="00BB7D78" w:rsidRPr="00BB7D78" w:rsidRDefault="00BB7D78" w:rsidP="00BB7D78">
      <w:pPr>
        <w:spacing w:after="120" w:line="240" w:lineRule="auto"/>
        <w:jc w:val="both"/>
        <w:rPr>
          <w:rFonts w:ascii="Courier New" w:hAnsi="Courier New" w:cs="Courier New"/>
        </w:rPr>
      </w:pPr>
      <w:r w:rsidRPr="00BB7D78">
        <w:rPr>
          <w:rFonts w:ascii="Courier New" w:hAnsi="Courier New" w:cs="Courier New"/>
        </w:rPr>
        <w:t>rand (void)</w:t>
      </w:r>
    </w:p>
    <w:p w:rsidR="00BB7D78" w:rsidRPr="00BB7D78" w:rsidRDefault="00BB7D78" w:rsidP="00BB7D78">
      <w:pPr>
        <w:spacing w:after="120" w:line="240" w:lineRule="auto"/>
        <w:jc w:val="both"/>
        <w:rPr>
          <w:rFonts w:ascii="Courier New" w:hAnsi="Courier New" w:cs="Courier New"/>
        </w:rPr>
      </w:pPr>
      <w:r w:rsidRPr="00BB7D78">
        <w:rPr>
          <w:rFonts w:ascii="Courier New" w:hAnsi="Courier New" w:cs="Courier New"/>
        </w:rPr>
        <w:t>{</w:t>
      </w:r>
    </w:p>
    <w:p w:rsidR="00BB7D78" w:rsidRPr="00BB7D78" w:rsidRDefault="00BB7D78" w:rsidP="00BB7D78">
      <w:pPr>
        <w:spacing w:after="120" w:line="240" w:lineRule="auto"/>
        <w:jc w:val="both"/>
        <w:rPr>
          <w:rFonts w:ascii="Courier New" w:hAnsi="Courier New" w:cs="Courier New"/>
        </w:rPr>
      </w:pPr>
      <w:r w:rsidRPr="00BB7D78">
        <w:rPr>
          <w:rFonts w:ascii="Courier New" w:hAnsi="Courier New" w:cs="Courier New"/>
        </w:rPr>
        <w:t xml:space="preserve">  return (int) __random ();</w:t>
      </w:r>
    </w:p>
    <w:p w:rsidR="00E323E9" w:rsidRPr="00BB7D78" w:rsidRDefault="00BB7D78" w:rsidP="00BB7D78">
      <w:pPr>
        <w:spacing w:after="120" w:line="240" w:lineRule="auto"/>
        <w:jc w:val="both"/>
        <w:rPr>
          <w:rFonts w:ascii="Courier New" w:hAnsi="Courier New" w:cs="Courier New"/>
        </w:rPr>
      </w:pPr>
      <w:r w:rsidRPr="00BB7D78">
        <w:rPr>
          <w:rFonts w:ascii="Courier New" w:hAnsi="Courier New" w:cs="Courier New"/>
        </w:rPr>
        <w:t>}</w:t>
      </w:r>
    </w:p>
    <w:p w:rsidR="00BB7D78" w:rsidRDefault="00BB7D78" w:rsidP="00BB7D78">
      <w:pPr>
        <w:spacing w:line="360" w:lineRule="auto"/>
        <w:jc w:val="both"/>
      </w:pPr>
      <w:r>
        <w:t xml:space="preserve">If we take a look at how </w:t>
      </w:r>
      <w:r w:rsidRPr="0065412C">
        <w:rPr>
          <w:rFonts w:ascii="Courier New" w:hAnsi="Courier New" w:cs="Courier New"/>
        </w:rPr>
        <w:t>__random</w:t>
      </w:r>
      <w:r>
        <w:t xml:space="preserve"> works</w:t>
      </w:r>
    </w:p>
    <w:p w:rsidR="0065412C" w:rsidRPr="0065412C" w:rsidRDefault="0065412C" w:rsidP="0065412C">
      <w:pPr>
        <w:spacing w:line="360" w:lineRule="auto"/>
        <w:jc w:val="both"/>
        <w:rPr>
          <w:rFonts w:ascii="Courier New" w:hAnsi="Courier New" w:cs="Courier New"/>
        </w:rPr>
      </w:pPr>
      <w:r w:rsidRPr="0065412C">
        <w:rPr>
          <w:rFonts w:ascii="Courier New" w:hAnsi="Courier New" w:cs="Courier New"/>
        </w:rPr>
        <w:t>/* If we are using the trivial TYPE_0 R.N.G., just do the old linear congruential bit.  Otherwise, we do our fancy trinomial stuff, which is the same in all the other cases due to all the global variables that have been set up.  The basic operation is to add the number at the rear pointer into the one at the front pointer.  Then both pointers are advanced to the next location cyclically in the table.  The value returned is the sum generated, reduced to 31 bits by throwing away the "least random" low bit. Note: The code takes advantage of the fact that both the front and rear pointers can't wrap on the same call by not testing the rear pointer if the front one has wrapped.  Returns a 31-bit random number. */</w:t>
      </w:r>
    </w:p>
    <w:p w:rsidR="0065412C" w:rsidRDefault="0065412C" w:rsidP="0065412C">
      <w:pPr>
        <w:spacing w:line="360" w:lineRule="auto"/>
        <w:jc w:val="both"/>
      </w:pPr>
      <w:r>
        <w:t xml:space="preserve">As the source-code of </w:t>
      </w:r>
      <w:r w:rsidRPr="0065412C">
        <w:rPr>
          <w:rFonts w:ascii="Courier New" w:hAnsi="Courier New" w:cs="Courier New"/>
        </w:rPr>
        <w:t>__random</w:t>
      </w:r>
      <w:r>
        <w:t xml:space="preserve"> from glibc states, it uses Linear Congruential Generator to generate the pseudo-random numbers, to generate a different set of numbers at every run event, the algorithm is seeded with a seeding value, </w:t>
      </w:r>
      <w:r w:rsidR="00321357">
        <w:t>and here</w:t>
      </w:r>
      <w:r>
        <w:t xml:space="preserve"> we take the system time to do so.</w:t>
      </w:r>
    </w:p>
    <w:p w:rsidR="00321357" w:rsidRDefault="00321357" w:rsidP="0065412C">
      <w:pPr>
        <w:spacing w:line="360" w:lineRule="auto"/>
        <w:jc w:val="both"/>
      </w:pPr>
      <w:r>
        <w:t>The generator is defined by:</w:t>
      </w:r>
    </w:p>
    <w:p w:rsidR="00321357" w:rsidRPr="00321357" w:rsidRDefault="000C65F1" w:rsidP="0065412C">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+c</m:t>
              </m:r>
            </m:e>
          </m:d>
          <m:r>
            <w:rPr>
              <w:rFonts w:ascii="Cambria Math" w:hAnsi="Cambria Math"/>
            </w:rPr>
            <m:t xml:space="preserve"> mod m </m:t>
          </m:r>
        </m:oMath>
      </m:oMathPara>
    </w:p>
    <w:p w:rsidR="00321357" w:rsidRPr="00321357" w:rsidRDefault="00321357" w:rsidP="0065412C">
      <w:pPr>
        <w:spacing w:line="360" w:lineRule="auto"/>
        <w:jc w:val="both"/>
        <w:rPr>
          <w:rFonts w:eastAsiaTheme="minorEastAsia"/>
        </w:rPr>
      </w:pPr>
      <w:r>
        <w:rPr>
          <w:rFonts w:eastAsiaTheme="minorEastAsia"/>
        </w:rPr>
        <w:t xml:space="preserve">Where </w:t>
      </w:r>
    </w:p>
    <w:p w:rsidR="00321357" w:rsidRPr="00321357" w:rsidRDefault="00321357" w:rsidP="0065412C">
      <w:pPr>
        <w:spacing w:line="360" w:lineRule="auto"/>
        <w:jc w:val="both"/>
        <w:rPr>
          <w:rFonts w:eastAsiaTheme="minorEastAsia"/>
        </w:rPr>
      </w:pPr>
      <m:oMathPara>
        <m:oMathParaPr>
          <m:jc m:val="left"/>
        </m:oMathParaPr>
        <m:oMath>
          <m:r>
            <w:rPr>
              <w:rFonts w:ascii="Cambria Math" w:hAnsi="Cambria Math"/>
            </w:rPr>
            <m:t>m, 0&lt;m-modulus</m:t>
          </m:r>
          <m:r>
            <m:rPr>
              <m:sty m:val="p"/>
            </m:rPr>
            <w:rPr>
              <w:rFonts w:ascii="Cambria Math" w:hAnsi="Cambria Math"/>
            </w:rPr>
            <w:br/>
          </m:r>
        </m:oMath>
        <m:oMath>
          <m:r>
            <w:rPr>
              <w:rFonts w:ascii="Cambria Math" w:eastAsiaTheme="minorEastAsia" w:hAnsi="Cambria Math"/>
            </w:rPr>
            <m:t>a, 0&lt;a&lt;m-multiplier</m:t>
          </m:r>
          <m:r>
            <m:rPr>
              <m:sty m:val="p"/>
            </m:rPr>
            <w:rPr>
              <w:rFonts w:ascii="Cambria Math" w:eastAsiaTheme="minorEastAsia" w:hAnsi="Cambria Math"/>
            </w:rPr>
            <w:br/>
          </m:r>
        </m:oMath>
        <m:oMath>
          <m:r>
            <w:rPr>
              <w:rFonts w:ascii="Cambria Math" w:eastAsiaTheme="minorEastAsia" w:hAnsi="Cambria Math"/>
            </w:rPr>
            <m:t>c, 0≤c&lt;m-increment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&lt;m-</m:t>
          </m:r>
          <m:r>
            <m:rPr>
              <m:sty m:val="bi"/>
            </m:rPr>
            <w:rPr>
              <w:rFonts w:ascii="Cambria Math" w:eastAsiaTheme="minorEastAsia" w:hAnsi="Cambria Math"/>
            </w:rPr>
            <m:t>the seed</m:t>
          </m:r>
        </m:oMath>
      </m:oMathPara>
    </w:p>
    <w:p w:rsidR="00321357" w:rsidRPr="00321357" w:rsidRDefault="00321357" w:rsidP="0065412C">
      <w:pPr>
        <w:spacing w:line="360" w:lineRule="auto"/>
        <w:jc w:val="both"/>
        <w:rPr>
          <w:rFonts w:eastAsiaTheme="minorEastAsia"/>
        </w:rPr>
      </w:pPr>
    </w:p>
    <w:p w:rsidR="00EA2948" w:rsidRPr="00EA2948" w:rsidRDefault="00E323E9" w:rsidP="00EA2948">
      <w:pPr>
        <w:pStyle w:val="ListParagraph"/>
        <w:numPr>
          <w:ilvl w:val="0"/>
          <w:numId w:val="1"/>
        </w:numPr>
        <w:tabs>
          <w:tab w:val="left" w:pos="720"/>
        </w:tabs>
        <w:suppressAutoHyphens/>
        <w:spacing w:line="360" w:lineRule="auto"/>
        <w:ind w:left="0"/>
        <w:contextualSpacing w:val="0"/>
        <w:jc w:val="both"/>
      </w:pPr>
      <w:r w:rsidRPr="006A7ABA">
        <w:rPr>
          <w:rFonts w:cs="Times New Roman"/>
        </w:rPr>
        <w:t xml:space="preserve">Conclusions </w:t>
      </w:r>
    </w:p>
    <w:p w:rsidR="00EA2948" w:rsidRDefault="00EA2948" w:rsidP="008D224A">
      <w:pPr>
        <w:pStyle w:val="ListParagraph"/>
        <w:tabs>
          <w:tab w:val="left" w:pos="720"/>
        </w:tabs>
        <w:suppressAutoHyphens/>
        <w:spacing w:line="360" w:lineRule="auto"/>
        <w:ind w:left="-270"/>
        <w:jc w:val="both"/>
      </w:pPr>
      <w:r>
        <w:tab/>
      </w:r>
      <w:r>
        <w:t>A benefit of LCGs is that with appropriate choice of parameters, the period is known and long. Although not the only criterion, too short a period is a fatal flaw in a p</w:t>
      </w:r>
      <w:r>
        <w:t>seudorandom number generator.</w:t>
      </w:r>
    </w:p>
    <w:p w:rsidR="00EA2948" w:rsidRDefault="00EA2948" w:rsidP="00EA2948">
      <w:pPr>
        <w:pStyle w:val="ListParagraph"/>
        <w:tabs>
          <w:tab w:val="left" w:pos="720"/>
        </w:tabs>
        <w:suppressAutoHyphens/>
        <w:spacing w:line="360" w:lineRule="auto"/>
        <w:ind w:left="-270"/>
        <w:contextualSpacing w:val="0"/>
        <w:jc w:val="both"/>
      </w:pPr>
      <w:r>
        <w:tab/>
      </w:r>
      <w:r>
        <w:t>While LCGs are capable of producing pseudorandom numbers which can pass formal tests for randomness, this is extremely sensitive to the choice of the parameter</w:t>
      </w:r>
      <w:r>
        <w:t>s m and a.</w:t>
      </w:r>
      <w:r>
        <w:t xml:space="preserve"> For example, </w:t>
      </w:r>
      <w:r w:rsidRPr="00263B6F">
        <w:rPr>
          <w:rFonts w:ascii="Courier New" w:hAnsi="Courier New" w:cs="Courier New"/>
        </w:rPr>
        <w:t>a = 1</w:t>
      </w:r>
      <w:r>
        <w:t xml:space="preserve"> and </w:t>
      </w:r>
      <w:r w:rsidRPr="00263B6F">
        <w:rPr>
          <w:rFonts w:ascii="Courier New" w:hAnsi="Courier New" w:cs="Courier New"/>
        </w:rPr>
        <w:t>c = 1</w:t>
      </w:r>
      <w:r>
        <w:t xml:space="preserve"> produces a simple modulo-m counter, which has a long period, but is obviously non–random.</w:t>
      </w:r>
    </w:p>
    <w:p w:rsidR="00386FA4" w:rsidRDefault="003E4B64" w:rsidP="00EA2948">
      <w:pPr>
        <w:pStyle w:val="ListParagraph"/>
        <w:tabs>
          <w:tab w:val="left" w:pos="720"/>
        </w:tabs>
        <w:suppressAutoHyphens/>
        <w:spacing w:line="360" w:lineRule="auto"/>
        <w:ind w:left="-270"/>
        <w:contextualSpacing w:val="0"/>
        <w:jc w:val="both"/>
      </w:pPr>
      <w:r>
        <w:tab/>
        <w:t xml:space="preserve">C uses LCGs internally inside rand for generating these pseudorandom numbers, this can be verified by looking at the definition written in </w:t>
      </w:r>
      <w:r w:rsidRPr="00240A7E">
        <w:rPr>
          <w:rFonts w:ascii="Courier New" w:hAnsi="Courier New" w:cs="Courier New"/>
        </w:rPr>
        <w:t>glibc</w:t>
      </w:r>
      <w:r>
        <w:t>.</w:t>
      </w:r>
      <w:r w:rsidR="00733232">
        <w:t xml:space="preserve"> This cannot be used for cryptographic purposes at all, due to the fact that two systems producing generating random numbers using this algorithm may generate the same numbers arising conflicts and encryption will fail.</w:t>
      </w:r>
    </w:p>
    <w:p w:rsidR="003E4B64" w:rsidRPr="006A7ABA" w:rsidRDefault="00386FA4" w:rsidP="00EA2948">
      <w:pPr>
        <w:pStyle w:val="ListParagraph"/>
        <w:tabs>
          <w:tab w:val="left" w:pos="720"/>
        </w:tabs>
        <w:suppressAutoHyphens/>
        <w:spacing w:line="360" w:lineRule="auto"/>
        <w:ind w:left="-270"/>
        <w:contextualSpacing w:val="0"/>
        <w:jc w:val="both"/>
      </w:pPr>
      <w:r>
        <w:tab/>
      </w:r>
      <w:r w:rsidR="0059720A">
        <w:t>Nevertheless this algorithm still holds good for small applications such as in an embedded systems where memory is severely limited.</w:t>
      </w:r>
    </w:p>
    <w:p w:rsidR="00BB34A2" w:rsidRDefault="00BB34A2" w:rsidP="008E7F35">
      <w:pPr>
        <w:pStyle w:val="ListParagraph"/>
        <w:tabs>
          <w:tab w:val="left" w:pos="720"/>
        </w:tabs>
        <w:suppressAutoHyphens/>
        <w:spacing w:line="360" w:lineRule="auto"/>
        <w:ind w:left="0"/>
        <w:contextualSpacing w:val="0"/>
        <w:jc w:val="both"/>
      </w:pPr>
    </w:p>
    <w:p w:rsidR="00DA475F" w:rsidRDefault="00DA475F" w:rsidP="008E7F35">
      <w:pPr>
        <w:pStyle w:val="ListParagraph"/>
        <w:tabs>
          <w:tab w:val="left" w:pos="720"/>
        </w:tabs>
        <w:suppressAutoHyphens/>
        <w:spacing w:line="360" w:lineRule="auto"/>
        <w:ind w:left="0"/>
        <w:contextualSpacing w:val="0"/>
        <w:jc w:val="both"/>
      </w:pPr>
    </w:p>
    <w:p w:rsidR="00DA475F" w:rsidRPr="006A7ABA" w:rsidRDefault="00DA475F" w:rsidP="008E7F35">
      <w:pPr>
        <w:pStyle w:val="ListParagraph"/>
        <w:tabs>
          <w:tab w:val="left" w:pos="720"/>
        </w:tabs>
        <w:suppressAutoHyphens/>
        <w:spacing w:line="360" w:lineRule="auto"/>
        <w:ind w:left="0"/>
        <w:contextualSpacing w:val="0"/>
        <w:jc w:val="both"/>
      </w:pPr>
    </w:p>
    <w:p w:rsidR="00E323E9" w:rsidRPr="006A7ABA" w:rsidRDefault="00E323E9" w:rsidP="008E7F35">
      <w:pPr>
        <w:pStyle w:val="ListParagraph"/>
        <w:numPr>
          <w:ilvl w:val="0"/>
          <w:numId w:val="1"/>
        </w:numPr>
        <w:tabs>
          <w:tab w:val="left" w:pos="720"/>
        </w:tabs>
        <w:suppressAutoHyphens/>
        <w:spacing w:line="360" w:lineRule="auto"/>
        <w:ind w:left="0"/>
        <w:contextualSpacing w:val="0"/>
        <w:jc w:val="both"/>
      </w:pPr>
      <w:r w:rsidRPr="006A7ABA">
        <w:rPr>
          <w:rFonts w:cs="Times New Roman"/>
        </w:rPr>
        <w:t xml:space="preserve">Comments </w:t>
      </w:r>
      <w:bookmarkStart w:id="0" w:name="_GoBack"/>
      <w:bookmarkEnd w:id="0"/>
    </w:p>
    <w:p w:rsidR="00E323E9" w:rsidRPr="006A7ABA" w:rsidRDefault="00E323E9" w:rsidP="008E7F35">
      <w:pPr>
        <w:spacing w:line="360" w:lineRule="auto"/>
        <w:ind w:left="-180"/>
        <w:jc w:val="both"/>
      </w:pPr>
      <w:r w:rsidRPr="006A7ABA">
        <w:rPr>
          <w:rFonts w:cs="Times New Roman"/>
        </w:rPr>
        <w:tab/>
        <w:t>1. Limitations of Experiments</w:t>
      </w:r>
    </w:p>
    <w:p w:rsidR="00B448CC" w:rsidRDefault="00FF309B" w:rsidP="0004178F">
      <w:pPr>
        <w:spacing w:line="360" w:lineRule="auto"/>
        <w:ind w:left="-180" w:firstLine="900"/>
        <w:jc w:val="both"/>
      </w:pPr>
      <w:r w:rsidRPr="00FF309B">
        <w:rPr>
          <w:rFonts w:ascii="Courier New" w:hAnsi="Courier New" w:cs="Courier New"/>
        </w:rPr>
        <w:t>rand</w:t>
      </w:r>
      <w:r>
        <w:t xml:space="preserve"> that used LCGs cannot be used for random number simulations</w:t>
      </w:r>
      <w:r w:rsidR="00DF7088">
        <w:t xml:space="preserve"> in large scale operations such as a large scale Monte-Carlo Simulation.</w:t>
      </w:r>
      <w:r w:rsidR="000728C0">
        <w:t xml:space="preserve"> This has very high memory usage and a large amount of passes needs to be done to create close to random generator.</w:t>
      </w:r>
    </w:p>
    <w:p w:rsidR="00E323E9" w:rsidRPr="006A7ABA" w:rsidRDefault="007D0E97" w:rsidP="0004178F">
      <w:pPr>
        <w:spacing w:line="360" w:lineRule="auto"/>
        <w:ind w:left="-180" w:firstLine="900"/>
        <w:jc w:val="both"/>
      </w:pPr>
      <w:r>
        <w:t>A</w:t>
      </w:r>
      <w:r w:rsidRPr="007D0E97">
        <w:t>s the sequence of pseudo random numbers is fixed, there is a correlation among sequential random numbers. This effect can prove to be a major problem if one uses random numbers to create points in a k-dimensional space (as with Monte Carlo methods). The points will not fill up the space but will line up on n-dimensional hyperplanes. The number of hyperplanes is roughly the kth root of the constant c.</w:t>
      </w:r>
    </w:p>
    <w:p w:rsidR="00E323E9" w:rsidRPr="006A7ABA" w:rsidRDefault="00E323E9" w:rsidP="008E7F35">
      <w:pPr>
        <w:spacing w:line="360" w:lineRule="auto"/>
        <w:ind w:left="-180"/>
        <w:jc w:val="both"/>
      </w:pPr>
      <w:r w:rsidRPr="006A7ABA">
        <w:rPr>
          <w:rFonts w:cs="Times New Roman"/>
        </w:rPr>
        <w:tab/>
        <w:t>2. Limitations of Results</w:t>
      </w:r>
    </w:p>
    <w:p w:rsidR="00E323E9" w:rsidRDefault="00C81D85" w:rsidP="007A3A7D">
      <w:pPr>
        <w:spacing w:line="360" w:lineRule="auto"/>
        <w:ind w:left="-180" w:firstLine="900"/>
        <w:jc w:val="both"/>
      </w:pPr>
      <w:r>
        <w:t xml:space="preserve">As the definition of </w:t>
      </w:r>
      <w:r w:rsidRPr="00C81D85">
        <w:rPr>
          <w:rFonts w:ascii="Courier New" w:hAnsi="Courier New" w:cs="Courier New"/>
        </w:rPr>
        <w:t>rand</w:t>
      </w:r>
      <w:r>
        <w:t xml:space="preserve"> states</w:t>
      </w:r>
      <w:r w:rsidR="007A3A7D">
        <w:t>, it is a pseudo random generator and the randomness of the generated number depends on the seed value.</w:t>
      </w:r>
    </w:p>
    <w:p w:rsidR="0071287C" w:rsidRPr="006A7ABA" w:rsidRDefault="0071287C" w:rsidP="007A3A7D">
      <w:pPr>
        <w:spacing w:line="360" w:lineRule="auto"/>
        <w:ind w:left="-180" w:firstLine="900"/>
        <w:jc w:val="both"/>
      </w:pPr>
      <w:r>
        <w:t>The random numbers generated are howe</w:t>
      </w:r>
      <w:r w:rsidR="00011961">
        <w:t xml:space="preserve">ver limited from </w:t>
      </w:r>
      <w:r w:rsidR="00011961" w:rsidRPr="00051201">
        <w:rPr>
          <w:rFonts w:ascii="Courier New" w:hAnsi="Courier New" w:cs="Courier New"/>
        </w:rPr>
        <w:t>0</w:t>
      </w:r>
      <w:r w:rsidR="00011961">
        <w:t xml:space="preserve"> to </w:t>
      </w:r>
      <w:r w:rsidR="00011961" w:rsidRPr="00051201">
        <w:rPr>
          <w:rFonts w:ascii="Courier New" w:hAnsi="Courier New" w:cs="Courier New"/>
        </w:rPr>
        <w:t>RAND_MAX</w:t>
      </w:r>
      <w:r w:rsidR="00011961">
        <w:t xml:space="preserve"> and this generates only Integer values.</w:t>
      </w:r>
    </w:p>
    <w:p w:rsidR="00E323E9" w:rsidRPr="006A7ABA" w:rsidRDefault="00E323E9" w:rsidP="008E7F35">
      <w:pPr>
        <w:spacing w:line="360" w:lineRule="auto"/>
        <w:ind w:left="-180"/>
        <w:jc w:val="both"/>
      </w:pPr>
      <w:r w:rsidRPr="006A7ABA">
        <w:rPr>
          <w:rFonts w:cs="Times New Roman"/>
        </w:rPr>
        <w:tab/>
        <w:t>3. Learning happened</w:t>
      </w:r>
    </w:p>
    <w:p w:rsidR="0070624F" w:rsidRPr="006A7ABA" w:rsidRDefault="00FE539E" w:rsidP="00FE539E">
      <w:pPr>
        <w:spacing w:line="360" w:lineRule="auto"/>
        <w:ind w:left="-180" w:firstLine="900"/>
        <w:jc w:val="both"/>
      </w:pPr>
      <w:r>
        <w:t xml:space="preserve">We learnt that </w:t>
      </w:r>
      <w:r w:rsidRPr="0098409E">
        <w:rPr>
          <w:rFonts w:ascii="Courier New" w:hAnsi="Courier New" w:cs="Courier New"/>
        </w:rPr>
        <w:t>rand()</w:t>
      </w:r>
      <w:r>
        <w:t xml:space="preserve"> uses LCG to generate pseudo random numbers. And the generator needs to be seeded with some value to generate a new set of numbers at two different runtimes.</w:t>
      </w:r>
      <w:r w:rsidR="00F72C37">
        <w:t xml:space="preserve"> </w:t>
      </w:r>
      <w:r w:rsidR="000B0BA4" w:rsidRPr="0098409E">
        <w:rPr>
          <w:rFonts w:ascii="Courier New" w:hAnsi="Courier New" w:cs="Courier New"/>
        </w:rPr>
        <w:t>r</w:t>
      </w:r>
      <w:r w:rsidR="00F72C37" w:rsidRPr="0098409E">
        <w:rPr>
          <w:rFonts w:ascii="Courier New" w:hAnsi="Courier New" w:cs="Courier New"/>
        </w:rPr>
        <w:t>and()</w:t>
      </w:r>
      <w:r w:rsidR="00F72C37">
        <w:t xml:space="preserve"> can only output integers and does not support generation of decimal values.</w:t>
      </w:r>
    </w:p>
    <w:p w:rsidR="00E323E9" w:rsidRPr="006A7ABA" w:rsidRDefault="00E323E9" w:rsidP="008E7F35">
      <w:pPr>
        <w:spacing w:line="360" w:lineRule="auto"/>
        <w:ind w:left="-180"/>
        <w:jc w:val="both"/>
      </w:pPr>
      <w:r w:rsidRPr="006A7ABA">
        <w:rPr>
          <w:rFonts w:cs="Times New Roman"/>
        </w:rPr>
        <w:tab/>
        <w:t>4. Recommendations</w:t>
      </w:r>
    </w:p>
    <w:p w:rsidR="00E323E9" w:rsidRPr="006A7ABA" w:rsidRDefault="00A24EDA" w:rsidP="00011961">
      <w:pPr>
        <w:spacing w:line="360" w:lineRule="auto"/>
        <w:ind w:left="-180" w:firstLine="900"/>
        <w:jc w:val="both"/>
      </w:pPr>
      <w:r>
        <w:t>The c</w:t>
      </w:r>
      <w:r w:rsidR="00011961">
        <w:t>ode can be further generalized to ge</w:t>
      </w:r>
      <w:r w:rsidR="002F5F69">
        <w:t xml:space="preserve">nerate random numbers, such as Floats and Doubles, </w:t>
      </w:r>
      <w:r w:rsidR="00D61B3F">
        <w:t>and a</w:t>
      </w:r>
      <w:r w:rsidR="00CD4BB6">
        <w:t>n</w:t>
      </w:r>
      <w:r w:rsidR="00D61B3F">
        <w:t xml:space="preserve"> implementation should be made to generate random characters and/or strings. </w:t>
      </w:r>
    </w:p>
    <w:sectPr w:rsidR="00E323E9" w:rsidRPr="006A7ABA" w:rsidSect="00AE667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646" w:rsidRDefault="00FC7646" w:rsidP="00BE415E">
      <w:pPr>
        <w:spacing w:after="0" w:line="240" w:lineRule="auto"/>
      </w:pPr>
      <w:r>
        <w:separator/>
      </w:r>
    </w:p>
  </w:endnote>
  <w:endnote w:type="continuationSeparator" w:id="0">
    <w:p w:rsidR="00FC7646" w:rsidRDefault="00FC7646"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646" w:rsidRDefault="00FC7646" w:rsidP="00BE415E">
      <w:pPr>
        <w:spacing w:after="0" w:line="240" w:lineRule="auto"/>
      </w:pPr>
      <w:r>
        <w:separator/>
      </w:r>
    </w:p>
  </w:footnote>
  <w:footnote w:type="continuationSeparator" w:id="0">
    <w:p w:rsidR="00FC7646" w:rsidRDefault="00FC7646" w:rsidP="00BE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997" w:rsidRPr="003F55DA" w:rsidRDefault="00416D77">
    <w:pPr>
      <w:pStyle w:val="Header"/>
    </w:pPr>
    <w:r w:rsidRPr="00416D77">
      <w:rPr>
        <w:b/>
      </w:rPr>
      <w:t>Name</w:t>
    </w:r>
    <w:r w:rsidR="003F55DA">
      <w:t>:</w:t>
    </w:r>
    <w:r w:rsidR="008E164A">
      <w:t xml:space="preserve"> </w:t>
    </w:r>
    <w:r w:rsidR="003F55DA">
      <w:t>SATYAJIT GHANA</w:t>
    </w:r>
    <w:r w:rsidR="003F55DA">
      <w:tab/>
    </w:r>
    <w:r w:rsidR="003F55DA">
      <w:tab/>
    </w:r>
    <w:r w:rsidR="007A7997" w:rsidRPr="00416D77">
      <w:rPr>
        <w:b/>
      </w:rPr>
      <w:t>Roll Number</w:t>
    </w:r>
    <w:r w:rsidR="007A7997">
      <w:t>:</w:t>
    </w:r>
    <w:r w:rsidR="007A7997" w:rsidRPr="00BE415E">
      <w:t xml:space="preserve"> </w:t>
    </w:r>
    <w:r w:rsidR="008E164A">
      <w:t>17ETCS0021</w:t>
    </w:r>
    <w:r w:rsidR="003F55DA">
      <w:t>59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58906B1"/>
    <w:multiLevelType w:val="hybridMultilevel"/>
    <w:tmpl w:val="C958F0F2"/>
    <w:lvl w:ilvl="0" w:tplc="2634E51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68B8C0">
      <w:start w:val="1"/>
      <w:numFmt w:val="lowerLetter"/>
      <w:lvlText w:val="%2"/>
      <w:lvlJc w:val="left"/>
      <w:pPr>
        <w:ind w:left="9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229186">
      <w:start w:val="1"/>
      <w:numFmt w:val="lowerRoman"/>
      <w:lvlRestart w:val="0"/>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F01496">
      <w:start w:val="1"/>
      <w:numFmt w:val="decimal"/>
      <w:lvlText w:val="%4"/>
      <w:lvlJc w:val="left"/>
      <w:pPr>
        <w:ind w:left="2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C621D8">
      <w:start w:val="1"/>
      <w:numFmt w:val="lowerLetter"/>
      <w:lvlText w:val="%5"/>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481864">
      <w:start w:val="1"/>
      <w:numFmt w:val="lowerRoman"/>
      <w:lvlText w:val="%6"/>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0AE3FC">
      <w:start w:val="1"/>
      <w:numFmt w:val="decimal"/>
      <w:lvlText w:val="%7"/>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68102A">
      <w:start w:val="1"/>
      <w:numFmt w:val="lowerLetter"/>
      <w:lvlText w:val="%8"/>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FC9602">
      <w:start w:val="1"/>
      <w:numFmt w:val="lowerRoman"/>
      <w:lvlText w:val="%9"/>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F2B6545"/>
    <w:multiLevelType w:val="hybridMultilevel"/>
    <w:tmpl w:val="A4CCCC04"/>
    <w:lvl w:ilvl="0" w:tplc="4D669A2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92A528">
      <w:start w:val="1"/>
      <w:numFmt w:val="lowerLetter"/>
      <w:lvlText w:val="%2"/>
      <w:lvlJc w:val="left"/>
      <w:pPr>
        <w:ind w:left="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A6704C">
      <w:start w:val="1"/>
      <w:numFmt w:val="lowerRoman"/>
      <w:lvlText w:val="%3"/>
      <w:lvlJc w:val="left"/>
      <w:pPr>
        <w:ind w:left="1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F226F8">
      <w:start w:val="1"/>
      <w:numFmt w:val="lowerRoman"/>
      <w:lvlRestart w:val="0"/>
      <w:lvlText w:val="%4."/>
      <w:lvlJc w:val="left"/>
      <w:pPr>
        <w:ind w:left="2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6C220A">
      <w:start w:val="1"/>
      <w:numFmt w:val="lowerLetter"/>
      <w:lvlText w:val="%5"/>
      <w:lvlJc w:val="left"/>
      <w:pPr>
        <w:ind w:left="2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1059D0">
      <w:start w:val="1"/>
      <w:numFmt w:val="lowerRoman"/>
      <w:lvlText w:val="%6"/>
      <w:lvlJc w:val="left"/>
      <w:pPr>
        <w:ind w:left="34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0E6F80">
      <w:start w:val="1"/>
      <w:numFmt w:val="decimal"/>
      <w:lvlText w:val="%7"/>
      <w:lvlJc w:val="left"/>
      <w:pPr>
        <w:ind w:left="4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3463AE">
      <w:start w:val="1"/>
      <w:numFmt w:val="lowerLetter"/>
      <w:lvlText w:val="%8"/>
      <w:lvlJc w:val="left"/>
      <w:pPr>
        <w:ind w:left="48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46B02C">
      <w:start w:val="1"/>
      <w:numFmt w:val="lowerRoman"/>
      <w:lvlText w:val="%9"/>
      <w:lvlJc w:val="left"/>
      <w:pPr>
        <w:ind w:left="56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2795277A"/>
    <w:multiLevelType w:val="hybridMultilevel"/>
    <w:tmpl w:val="748C7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AF66517"/>
    <w:multiLevelType w:val="hybridMultilevel"/>
    <w:tmpl w:val="E67E2942"/>
    <w:lvl w:ilvl="0" w:tplc="4B4E658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B49AD0">
      <w:start w:val="1"/>
      <w:numFmt w:val="decimal"/>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901F9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F4C48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CC76F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1AF41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247BB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76EAC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7C447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3213AE4"/>
    <w:multiLevelType w:val="hybridMultilevel"/>
    <w:tmpl w:val="EAA44B50"/>
    <w:lvl w:ilvl="0" w:tplc="CB889AE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FA5BBC">
      <w:start w:val="1"/>
      <w:numFmt w:val="lowerLetter"/>
      <w:lvlText w:val="%2"/>
      <w:lvlJc w:val="left"/>
      <w:pPr>
        <w:ind w:left="8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5CDECE">
      <w:start w:val="5"/>
      <w:numFmt w:val="lowerRoman"/>
      <w:lvlRestart w:val="0"/>
      <w:lvlText w:val="%3."/>
      <w:lvlJc w:val="left"/>
      <w:pPr>
        <w:ind w:left="1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28C9A8">
      <w:start w:val="1"/>
      <w:numFmt w:val="decimal"/>
      <w:lvlText w:val="%4"/>
      <w:lvlJc w:val="left"/>
      <w:pPr>
        <w:ind w:left="2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ECA8AE">
      <w:start w:val="1"/>
      <w:numFmt w:val="lowerLetter"/>
      <w:lvlText w:val="%5"/>
      <w:lvlJc w:val="left"/>
      <w:pPr>
        <w:ind w:left="2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A4BD30">
      <w:start w:val="1"/>
      <w:numFmt w:val="lowerRoman"/>
      <w:lvlText w:val="%6"/>
      <w:lvlJc w:val="left"/>
      <w:pPr>
        <w:ind w:left="3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6EF4E0">
      <w:start w:val="1"/>
      <w:numFmt w:val="decimal"/>
      <w:lvlText w:val="%7"/>
      <w:lvlJc w:val="left"/>
      <w:pPr>
        <w:ind w:left="4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5CB51C">
      <w:start w:val="1"/>
      <w:numFmt w:val="lowerLetter"/>
      <w:lvlText w:val="%8"/>
      <w:lvlJc w:val="left"/>
      <w:pPr>
        <w:ind w:left="5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1C7BF8">
      <w:start w:val="1"/>
      <w:numFmt w:val="lowerRoman"/>
      <w:lvlText w:val="%9"/>
      <w:lvlJc w:val="left"/>
      <w:pPr>
        <w:ind w:left="5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EDD5B95"/>
    <w:multiLevelType w:val="hybridMultilevel"/>
    <w:tmpl w:val="4704B82E"/>
    <w:lvl w:ilvl="0" w:tplc="6C6A904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2AACBE">
      <w:start w:val="1"/>
      <w:numFmt w:val="bullet"/>
      <w:lvlText w:val="o"/>
      <w:lvlJc w:val="left"/>
      <w:pPr>
        <w:ind w:left="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B84EAC">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42555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8A7602">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98EB5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62EC2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4E2AEA">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942F8A">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27"/>
  </w:num>
  <w:num w:numId="2">
    <w:abstractNumId w:val="29"/>
  </w:num>
  <w:num w:numId="3">
    <w:abstractNumId w:val="24"/>
  </w:num>
  <w:num w:numId="4">
    <w:abstractNumId w:val="22"/>
  </w:num>
  <w:num w:numId="5">
    <w:abstractNumId w:val="23"/>
  </w:num>
  <w:num w:numId="6">
    <w:abstractNumId w:val="25"/>
  </w:num>
  <w:num w:numId="7">
    <w:abstractNumId w:val="28"/>
  </w:num>
  <w:num w:numId="8">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5F5"/>
    <w:rsid w:val="00002055"/>
    <w:rsid w:val="00003E99"/>
    <w:rsid w:val="00007A85"/>
    <w:rsid w:val="00011961"/>
    <w:rsid w:val="00012CDE"/>
    <w:rsid w:val="00014AC7"/>
    <w:rsid w:val="000271AB"/>
    <w:rsid w:val="0004178F"/>
    <w:rsid w:val="000432EB"/>
    <w:rsid w:val="00051201"/>
    <w:rsid w:val="000604A6"/>
    <w:rsid w:val="000728C0"/>
    <w:rsid w:val="00094971"/>
    <w:rsid w:val="000B05AA"/>
    <w:rsid w:val="000B0BA4"/>
    <w:rsid w:val="000B4B99"/>
    <w:rsid w:val="000C1556"/>
    <w:rsid w:val="000C2B57"/>
    <w:rsid w:val="000C65F1"/>
    <w:rsid w:val="000C7629"/>
    <w:rsid w:val="000D3CC0"/>
    <w:rsid w:val="000E431B"/>
    <w:rsid w:val="000E458C"/>
    <w:rsid w:val="000F59E9"/>
    <w:rsid w:val="000F6F56"/>
    <w:rsid w:val="000F780A"/>
    <w:rsid w:val="00103A96"/>
    <w:rsid w:val="001079BD"/>
    <w:rsid w:val="00114DF8"/>
    <w:rsid w:val="001160BE"/>
    <w:rsid w:val="001169E7"/>
    <w:rsid w:val="0012193A"/>
    <w:rsid w:val="001320E6"/>
    <w:rsid w:val="001329EA"/>
    <w:rsid w:val="00134014"/>
    <w:rsid w:val="00134354"/>
    <w:rsid w:val="00154B6A"/>
    <w:rsid w:val="0016372D"/>
    <w:rsid w:val="00176746"/>
    <w:rsid w:val="001849B3"/>
    <w:rsid w:val="001861F3"/>
    <w:rsid w:val="0019162C"/>
    <w:rsid w:val="001A5949"/>
    <w:rsid w:val="001B0AC8"/>
    <w:rsid w:val="001B4D29"/>
    <w:rsid w:val="001B7E74"/>
    <w:rsid w:val="001C1230"/>
    <w:rsid w:val="001C13A7"/>
    <w:rsid w:val="001F6240"/>
    <w:rsid w:val="00203C5F"/>
    <w:rsid w:val="00207C20"/>
    <w:rsid w:val="00213A9B"/>
    <w:rsid w:val="00215428"/>
    <w:rsid w:val="00216BE1"/>
    <w:rsid w:val="00230D4E"/>
    <w:rsid w:val="002312E4"/>
    <w:rsid w:val="002374CE"/>
    <w:rsid w:val="00240A7E"/>
    <w:rsid w:val="00240CB1"/>
    <w:rsid w:val="00251541"/>
    <w:rsid w:val="0025650E"/>
    <w:rsid w:val="00263B6F"/>
    <w:rsid w:val="00264F05"/>
    <w:rsid w:val="00275C6D"/>
    <w:rsid w:val="002E1816"/>
    <w:rsid w:val="002E48D5"/>
    <w:rsid w:val="002E6F06"/>
    <w:rsid w:val="002F34DE"/>
    <w:rsid w:val="002F5F69"/>
    <w:rsid w:val="003044FB"/>
    <w:rsid w:val="00315F18"/>
    <w:rsid w:val="00321357"/>
    <w:rsid w:val="00327F05"/>
    <w:rsid w:val="00333F96"/>
    <w:rsid w:val="00334100"/>
    <w:rsid w:val="003355AF"/>
    <w:rsid w:val="0033735D"/>
    <w:rsid w:val="0034128F"/>
    <w:rsid w:val="003460E7"/>
    <w:rsid w:val="00351592"/>
    <w:rsid w:val="00354EE8"/>
    <w:rsid w:val="00366AED"/>
    <w:rsid w:val="00366E19"/>
    <w:rsid w:val="00375E16"/>
    <w:rsid w:val="00376C11"/>
    <w:rsid w:val="00385AB1"/>
    <w:rsid w:val="00386FA4"/>
    <w:rsid w:val="003932E9"/>
    <w:rsid w:val="0039566E"/>
    <w:rsid w:val="00395F98"/>
    <w:rsid w:val="003979DF"/>
    <w:rsid w:val="00397CD8"/>
    <w:rsid w:val="003B177E"/>
    <w:rsid w:val="003C0953"/>
    <w:rsid w:val="003E4B64"/>
    <w:rsid w:val="003F55DA"/>
    <w:rsid w:val="00400CD3"/>
    <w:rsid w:val="0040429B"/>
    <w:rsid w:val="00407997"/>
    <w:rsid w:val="00416D77"/>
    <w:rsid w:val="00432290"/>
    <w:rsid w:val="0043277D"/>
    <w:rsid w:val="0043294A"/>
    <w:rsid w:val="00433F4B"/>
    <w:rsid w:val="00452103"/>
    <w:rsid w:val="00453759"/>
    <w:rsid w:val="00467BBD"/>
    <w:rsid w:val="00472F1B"/>
    <w:rsid w:val="00483400"/>
    <w:rsid w:val="004867C4"/>
    <w:rsid w:val="004B13BE"/>
    <w:rsid w:val="004C0EBD"/>
    <w:rsid w:val="004C1210"/>
    <w:rsid w:val="004C7B55"/>
    <w:rsid w:val="004D2B6A"/>
    <w:rsid w:val="004D2C38"/>
    <w:rsid w:val="004E0F0C"/>
    <w:rsid w:val="004E22C5"/>
    <w:rsid w:val="004E7B6A"/>
    <w:rsid w:val="004F26D9"/>
    <w:rsid w:val="004F2C51"/>
    <w:rsid w:val="004F342D"/>
    <w:rsid w:val="00505752"/>
    <w:rsid w:val="00511329"/>
    <w:rsid w:val="005128F0"/>
    <w:rsid w:val="0052655F"/>
    <w:rsid w:val="00526A40"/>
    <w:rsid w:val="005513DB"/>
    <w:rsid w:val="00552C2A"/>
    <w:rsid w:val="0056020B"/>
    <w:rsid w:val="00560ED9"/>
    <w:rsid w:val="00564D31"/>
    <w:rsid w:val="00566353"/>
    <w:rsid w:val="0057679F"/>
    <w:rsid w:val="0058479F"/>
    <w:rsid w:val="005878C2"/>
    <w:rsid w:val="005900A0"/>
    <w:rsid w:val="00596D83"/>
    <w:rsid w:val="0059720A"/>
    <w:rsid w:val="00597CBA"/>
    <w:rsid w:val="005A6F90"/>
    <w:rsid w:val="005B4F9A"/>
    <w:rsid w:val="005C6DE0"/>
    <w:rsid w:val="005D5652"/>
    <w:rsid w:val="005E282B"/>
    <w:rsid w:val="005E343F"/>
    <w:rsid w:val="005E6410"/>
    <w:rsid w:val="005E6D6A"/>
    <w:rsid w:val="005E6F2F"/>
    <w:rsid w:val="005F1D4C"/>
    <w:rsid w:val="005F5848"/>
    <w:rsid w:val="005F5DBC"/>
    <w:rsid w:val="005F727F"/>
    <w:rsid w:val="006259EA"/>
    <w:rsid w:val="006271BA"/>
    <w:rsid w:val="006301AF"/>
    <w:rsid w:val="00633DAA"/>
    <w:rsid w:val="00644F2D"/>
    <w:rsid w:val="00646FC4"/>
    <w:rsid w:val="00650AE1"/>
    <w:rsid w:val="00650B27"/>
    <w:rsid w:val="0065412C"/>
    <w:rsid w:val="006702ED"/>
    <w:rsid w:val="0067365C"/>
    <w:rsid w:val="006852BB"/>
    <w:rsid w:val="0069287E"/>
    <w:rsid w:val="006A7ABA"/>
    <w:rsid w:val="006D25E0"/>
    <w:rsid w:val="006E2FA3"/>
    <w:rsid w:val="006E3B04"/>
    <w:rsid w:val="006F0C40"/>
    <w:rsid w:val="006F34EA"/>
    <w:rsid w:val="006F5DA8"/>
    <w:rsid w:val="00701292"/>
    <w:rsid w:val="007049CD"/>
    <w:rsid w:val="0070624F"/>
    <w:rsid w:val="00706EB8"/>
    <w:rsid w:val="0071287C"/>
    <w:rsid w:val="00714C12"/>
    <w:rsid w:val="00715C84"/>
    <w:rsid w:val="0072321B"/>
    <w:rsid w:val="0072672D"/>
    <w:rsid w:val="00733232"/>
    <w:rsid w:val="00742DE3"/>
    <w:rsid w:val="007476AF"/>
    <w:rsid w:val="007505D1"/>
    <w:rsid w:val="00753767"/>
    <w:rsid w:val="0075440C"/>
    <w:rsid w:val="00754C89"/>
    <w:rsid w:val="00755954"/>
    <w:rsid w:val="00762117"/>
    <w:rsid w:val="00765ADB"/>
    <w:rsid w:val="007839E0"/>
    <w:rsid w:val="00786082"/>
    <w:rsid w:val="00792E32"/>
    <w:rsid w:val="007A3A7D"/>
    <w:rsid w:val="007A7997"/>
    <w:rsid w:val="007C480A"/>
    <w:rsid w:val="007C4FB9"/>
    <w:rsid w:val="007D0DA3"/>
    <w:rsid w:val="007D0E97"/>
    <w:rsid w:val="007D5595"/>
    <w:rsid w:val="00816506"/>
    <w:rsid w:val="00824762"/>
    <w:rsid w:val="00825B0F"/>
    <w:rsid w:val="00832967"/>
    <w:rsid w:val="00845402"/>
    <w:rsid w:val="00851DE3"/>
    <w:rsid w:val="00863323"/>
    <w:rsid w:val="00870BD7"/>
    <w:rsid w:val="00875A1A"/>
    <w:rsid w:val="00885275"/>
    <w:rsid w:val="008A3720"/>
    <w:rsid w:val="008A7E4E"/>
    <w:rsid w:val="008B3D40"/>
    <w:rsid w:val="008B523F"/>
    <w:rsid w:val="008C1365"/>
    <w:rsid w:val="008C158F"/>
    <w:rsid w:val="008D0053"/>
    <w:rsid w:val="008D224A"/>
    <w:rsid w:val="008E164A"/>
    <w:rsid w:val="008E1718"/>
    <w:rsid w:val="008E6BA4"/>
    <w:rsid w:val="008E7F35"/>
    <w:rsid w:val="00901505"/>
    <w:rsid w:val="00914064"/>
    <w:rsid w:val="00923F64"/>
    <w:rsid w:val="00924F5F"/>
    <w:rsid w:val="0093190B"/>
    <w:rsid w:val="009319C6"/>
    <w:rsid w:val="0093299C"/>
    <w:rsid w:val="009357FF"/>
    <w:rsid w:val="00935E08"/>
    <w:rsid w:val="00942F2B"/>
    <w:rsid w:val="009437EC"/>
    <w:rsid w:val="00957C44"/>
    <w:rsid w:val="00963DB1"/>
    <w:rsid w:val="009644E8"/>
    <w:rsid w:val="009728FF"/>
    <w:rsid w:val="00980B6A"/>
    <w:rsid w:val="009830EF"/>
    <w:rsid w:val="009835BB"/>
    <w:rsid w:val="00983F23"/>
    <w:rsid w:val="0098409E"/>
    <w:rsid w:val="00992F24"/>
    <w:rsid w:val="009A0AAA"/>
    <w:rsid w:val="009A2115"/>
    <w:rsid w:val="009B2CE8"/>
    <w:rsid w:val="009B3701"/>
    <w:rsid w:val="009B60D3"/>
    <w:rsid w:val="009B7EC7"/>
    <w:rsid w:val="009C2215"/>
    <w:rsid w:val="009D2F85"/>
    <w:rsid w:val="009D5F83"/>
    <w:rsid w:val="009D73E4"/>
    <w:rsid w:val="009F209E"/>
    <w:rsid w:val="009F63C9"/>
    <w:rsid w:val="00A02718"/>
    <w:rsid w:val="00A03460"/>
    <w:rsid w:val="00A0698C"/>
    <w:rsid w:val="00A22174"/>
    <w:rsid w:val="00A24EDA"/>
    <w:rsid w:val="00A3165E"/>
    <w:rsid w:val="00A32D82"/>
    <w:rsid w:val="00A32F52"/>
    <w:rsid w:val="00A40E4D"/>
    <w:rsid w:val="00A42C73"/>
    <w:rsid w:val="00A54A68"/>
    <w:rsid w:val="00A61C8F"/>
    <w:rsid w:val="00A61E18"/>
    <w:rsid w:val="00A71770"/>
    <w:rsid w:val="00A74C65"/>
    <w:rsid w:val="00A80A50"/>
    <w:rsid w:val="00A829D3"/>
    <w:rsid w:val="00A84766"/>
    <w:rsid w:val="00A84BB0"/>
    <w:rsid w:val="00AB4754"/>
    <w:rsid w:val="00AC313C"/>
    <w:rsid w:val="00AD1A2A"/>
    <w:rsid w:val="00AD24D4"/>
    <w:rsid w:val="00AD494E"/>
    <w:rsid w:val="00AE667B"/>
    <w:rsid w:val="00AF62F0"/>
    <w:rsid w:val="00B01390"/>
    <w:rsid w:val="00B0277A"/>
    <w:rsid w:val="00B05D1F"/>
    <w:rsid w:val="00B13CC2"/>
    <w:rsid w:val="00B2017A"/>
    <w:rsid w:val="00B24D03"/>
    <w:rsid w:val="00B31D0F"/>
    <w:rsid w:val="00B3429A"/>
    <w:rsid w:val="00B3636D"/>
    <w:rsid w:val="00B40912"/>
    <w:rsid w:val="00B448CC"/>
    <w:rsid w:val="00B549F5"/>
    <w:rsid w:val="00B560D3"/>
    <w:rsid w:val="00B72CF7"/>
    <w:rsid w:val="00B75527"/>
    <w:rsid w:val="00B7569D"/>
    <w:rsid w:val="00B86F6F"/>
    <w:rsid w:val="00B92244"/>
    <w:rsid w:val="00BA2082"/>
    <w:rsid w:val="00BA500C"/>
    <w:rsid w:val="00BB34A2"/>
    <w:rsid w:val="00BB54ED"/>
    <w:rsid w:val="00BB7D78"/>
    <w:rsid w:val="00BC42CC"/>
    <w:rsid w:val="00BD59CD"/>
    <w:rsid w:val="00BE415E"/>
    <w:rsid w:val="00BE76B0"/>
    <w:rsid w:val="00C026C6"/>
    <w:rsid w:val="00C06019"/>
    <w:rsid w:val="00C17B19"/>
    <w:rsid w:val="00C35EF5"/>
    <w:rsid w:val="00C40B9C"/>
    <w:rsid w:val="00C50B43"/>
    <w:rsid w:val="00C627DB"/>
    <w:rsid w:val="00C645B7"/>
    <w:rsid w:val="00C80852"/>
    <w:rsid w:val="00C81AF8"/>
    <w:rsid w:val="00C81D85"/>
    <w:rsid w:val="00C942CA"/>
    <w:rsid w:val="00CA0232"/>
    <w:rsid w:val="00CA0D56"/>
    <w:rsid w:val="00CB6F33"/>
    <w:rsid w:val="00CB7F2D"/>
    <w:rsid w:val="00CC5B8A"/>
    <w:rsid w:val="00CC5DD6"/>
    <w:rsid w:val="00CD3F9B"/>
    <w:rsid w:val="00CD4BB6"/>
    <w:rsid w:val="00CD7F05"/>
    <w:rsid w:val="00CE10E3"/>
    <w:rsid w:val="00CE1917"/>
    <w:rsid w:val="00CE7A39"/>
    <w:rsid w:val="00CF4138"/>
    <w:rsid w:val="00D043B5"/>
    <w:rsid w:val="00D16731"/>
    <w:rsid w:val="00D21089"/>
    <w:rsid w:val="00D24EFB"/>
    <w:rsid w:val="00D3518B"/>
    <w:rsid w:val="00D42B37"/>
    <w:rsid w:val="00D470A2"/>
    <w:rsid w:val="00D5534F"/>
    <w:rsid w:val="00D61B3F"/>
    <w:rsid w:val="00D64D10"/>
    <w:rsid w:val="00D65923"/>
    <w:rsid w:val="00D73FD5"/>
    <w:rsid w:val="00D74E33"/>
    <w:rsid w:val="00D7657E"/>
    <w:rsid w:val="00D85FE8"/>
    <w:rsid w:val="00D87933"/>
    <w:rsid w:val="00D9129F"/>
    <w:rsid w:val="00DA475F"/>
    <w:rsid w:val="00DB1609"/>
    <w:rsid w:val="00DB16DE"/>
    <w:rsid w:val="00DC7BD7"/>
    <w:rsid w:val="00DD3A34"/>
    <w:rsid w:val="00DD79D8"/>
    <w:rsid w:val="00DE312C"/>
    <w:rsid w:val="00DE5ED7"/>
    <w:rsid w:val="00DF1FBB"/>
    <w:rsid w:val="00DF4A87"/>
    <w:rsid w:val="00DF7088"/>
    <w:rsid w:val="00E020DE"/>
    <w:rsid w:val="00E03F9E"/>
    <w:rsid w:val="00E1102C"/>
    <w:rsid w:val="00E11D13"/>
    <w:rsid w:val="00E16659"/>
    <w:rsid w:val="00E17672"/>
    <w:rsid w:val="00E21ABA"/>
    <w:rsid w:val="00E25404"/>
    <w:rsid w:val="00E323E9"/>
    <w:rsid w:val="00E32563"/>
    <w:rsid w:val="00E40E78"/>
    <w:rsid w:val="00E44E1D"/>
    <w:rsid w:val="00E47A60"/>
    <w:rsid w:val="00E51005"/>
    <w:rsid w:val="00E70A39"/>
    <w:rsid w:val="00E730AC"/>
    <w:rsid w:val="00E7584A"/>
    <w:rsid w:val="00E77F02"/>
    <w:rsid w:val="00EA2948"/>
    <w:rsid w:val="00EC05F5"/>
    <w:rsid w:val="00EC26F9"/>
    <w:rsid w:val="00EC3AFC"/>
    <w:rsid w:val="00EC459B"/>
    <w:rsid w:val="00ED3B0F"/>
    <w:rsid w:val="00ED729C"/>
    <w:rsid w:val="00EE10FC"/>
    <w:rsid w:val="00EF0DF9"/>
    <w:rsid w:val="00EF2C08"/>
    <w:rsid w:val="00EF41C3"/>
    <w:rsid w:val="00EF580A"/>
    <w:rsid w:val="00F23438"/>
    <w:rsid w:val="00F25A72"/>
    <w:rsid w:val="00F44E19"/>
    <w:rsid w:val="00F51B29"/>
    <w:rsid w:val="00F627A1"/>
    <w:rsid w:val="00F668D3"/>
    <w:rsid w:val="00F72C37"/>
    <w:rsid w:val="00F73833"/>
    <w:rsid w:val="00F815C7"/>
    <w:rsid w:val="00F92EEE"/>
    <w:rsid w:val="00F942CF"/>
    <w:rsid w:val="00F94A9F"/>
    <w:rsid w:val="00FA251A"/>
    <w:rsid w:val="00FB0718"/>
    <w:rsid w:val="00FB4F24"/>
    <w:rsid w:val="00FC072F"/>
    <w:rsid w:val="00FC2D86"/>
    <w:rsid w:val="00FC7646"/>
    <w:rsid w:val="00FD62C8"/>
    <w:rsid w:val="00FD7A1C"/>
    <w:rsid w:val="00FE539E"/>
    <w:rsid w:val="00FE7925"/>
    <w:rsid w:val="00FF01F1"/>
    <w:rsid w:val="00FF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90F7E5D"/>
  <w15:docId w15:val="{ED2A85B9-CEEC-4AF3-A1A4-771FC964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67B"/>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230D4E"/>
  </w:style>
  <w:style w:type="table" w:customStyle="1" w:styleId="TableGrid1">
    <w:name w:val="Table Grid1"/>
    <w:basedOn w:val="TableNormal"/>
    <w:next w:val="TableGrid"/>
    <w:uiPriority w:val="39"/>
    <w:rsid w:val="00E32563"/>
    <w:pPr>
      <w:spacing w:after="0" w:line="240" w:lineRule="auto"/>
    </w:pPr>
    <w:rPr>
      <w:rFonts w:ascii="Calibri" w:eastAsia="Calibri" w:hAnsi="Calibri" w:cs="Calibri"/>
      <w:color w:val="00000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42F2B"/>
    <w:rPr>
      <w:color w:val="0000FF"/>
      <w:u w:val="single"/>
    </w:rPr>
  </w:style>
  <w:style w:type="paragraph" w:styleId="Caption">
    <w:name w:val="caption"/>
    <w:basedOn w:val="Normal"/>
    <w:next w:val="Normal"/>
    <w:uiPriority w:val="35"/>
    <w:unhideWhenUsed/>
    <w:qFormat/>
    <w:rsid w:val="00706EB8"/>
    <w:pPr>
      <w:spacing w:after="200" w:line="240" w:lineRule="auto"/>
    </w:pPr>
    <w:rPr>
      <w:b/>
      <w:bCs/>
      <w:sz w:val="24"/>
      <w:szCs w:val="18"/>
    </w:rPr>
  </w:style>
  <w:style w:type="character" w:customStyle="1" w:styleId="fontstyle01">
    <w:name w:val="fontstyle01"/>
    <w:basedOn w:val="DefaultParagraphFont"/>
    <w:rsid w:val="00EC26F9"/>
    <w:rPr>
      <w:rFonts w:ascii="Calibri" w:hAnsi="Calibri" w:cs="Calibri" w:hint="default"/>
      <w:b w:val="0"/>
      <w:bCs w:val="0"/>
      <w:i w:val="0"/>
      <w:iCs w:val="0"/>
      <w:color w:val="000000"/>
      <w:sz w:val="22"/>
      <w:szCs w:val="22"/>
    </w:rPr>
  </w:style>
  <w:style w:type="character" w:styleId="PlaceholderText">
    <w:name w:val="Placeholder Text"/>
    <w:basedOn w:val="DefaultParagraphFont"/>
    <w:uiPriority w:val="99"/>
    <w:semiHidden/>
    <w:rsid w:val="003213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03416">
      <w:bodyDiv w:val="1"/>
      <w:marLeft w:val="0"/>
      <w:marRight w:val="0"/>
      <w:marTop w:val="0"/>
      <w:marBottom w:val="0"/>
      <w:divBdr>
        <w:top w:val="none" w:sz="0" w:space="0" w:color="auto"/>
        <w:left w:val="none" w:sz="0" w:space="0" w:color="auto"/>
        <w:bottom w:val="none" w:sz="0" w:space="0" w:color="auto"/>
        <w:right w:val="none" w:sz="0" w:space="0" w:color="auto"/>
      </w:divBdr>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300577495">
      <w:bodyDiv w:val="1"/>
      <w:marLeft w:val="0"/>
      <w:marRight w:val="0"/>
      <w:marTop w:val="0"/>
      <w:marBottom w:val="0"/>
      <w:divBdr>
        <w:top w:val="none" w:sz="0" w:space="0" w:color="auto"/>
        <w:left w:val="none" w:sz="0" w:space="0" w:color="auto"/>
        <w:bottom w:val="none" w:sz="0" w:space="0" w:color="auto"/>
        <w:right w:val="none" w:sz="0" w:space="0" w:color="auto"/>
      </w:divBdr>
    </w:div>
    <w:div w:id="343630580">
      <w:bodyDiv w:val="1"/>
      <w:marLeft w:val="0"/>
      <w:marRight w:val="0"/>
      <w:marTop w:val="0"/>
      <w:marBottom w:val="0"/>
      <w:divBdr>
        <w:top w:val="none" w:sz="0" w:space="0" w:color="auto"/>
        <w:left w:val="none" w:sz="0" w:space="0" w:color="auto"/>
        <w:bottom w:val="none" w:sz="0" w:space="0" w:color="auto"/>
        <w:right w:val="none" w:sz="0" w:space="0" w:color="auto"/>
      </w:divBdr>
    </w:div>
    <w:div w:id="401413395">
      <w:bodyDiv w:val="1"/>
      <w:marLeft w:val="0"/>
      <w:marRight w:val="0"/>
      <w:marTop w:val="0"/>
      <w:marBottom w:val="0"/>
      <w:divBdr>
        <w:top w:val="none" w:sz="0" w:space="0" w:color="auto"/>
        <w:left w:val="none" w:sz="0" w:space="0" w:color="auto"/>
        <w:bottom w:val="none" w:sz="0" w:space="0" w:color="auto"/>
        <w:right w:val="none" w:sz="0" w:space="0" w:color="auto"/>
      </w:divBdr>
      <w:divsChild>
        <w:div w:id="1298032144">
          <w:marLeft w:val="1080"/>
          <w:marRight w:val="0"/>
          <w:marTop w:val="115"/>
          <w:marBottom w:val="0"/>
          <w:divBdr>
            <w:top w:val="none" w:sz="0" w:space="0" w:color="auto"/>
            <w:left w:val="none" w:sz="0" w:space="0" w:color="auto"/>
            <w:bottom w:val="none" w:sz="0" w:space="0" w:color="auto"/>
            <w:right w:val="none" w:sz="0" w:space="0" w:color="auto"/>
          </w:divBdr>
        </w:div>
      </w:divsChild>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27640412">
      <w:bodyDiv w:val="1"/>
      <w:marLeft w:val="0"/>
      <w:marRight w:val="0"/>
      <w:marTop w:val="0"/>
      <w:marBottom w:val="0"/>
      <w:divBdr>
        <w:top w:val="none" w:sz="0" w:space="0" w:color="auto"/>
        <w:left w:val="none" w:sz="0" w:space="0" w:color="auto"/>
        <w:bottom w:val="none" w:sz="0" w:space="0" w:color="auto"/>
        <w:right w:val="none" w:sz="0" w:space="0" w:color="auto"/>
      </w:divBdr>
    </w:div>
    <w:div w:id="545794425">
      <w:bodyDiv w:val="1"/>
      <w:marLeft w:val="0"/>
      <w:marRight w:val="0"/>
      <w:marTop w:val="0"/>
      <w:marBottom w:val="0"/>
      <w:divBdr>
        <w:top w:val="none" w:sz="0" w:space="0" w:color="auto"/>
        <w:left w:val="none" w:sz="0" w:space="0" w:color="auto"/>
        <w:bottom w:val="none" w:sz="0" w:space="0" w:color="auto"/>
        <w:right w:val="none" w:sz="0" w:space="0" w:color="auto"/>
      </w:divBdr>
    </w:div>
    <w:div w:id="1188256544">
      <w:bodyDiv w:val="1"/>
      <w:marLeft w:val="0"/>
      <w:marRight w:val="0"/>
      <w:marTop w:val="0"/>
      <w:marBottom w:val="0"/>
      <w:divBdr>
        <w:top w:val="none" w:sz="0" w:space="0" w:color="auto"/>
        <w:left w:val="none" w:sz="0" w:space="0" w:color="auto"/>
        <w:bottom w:val="none" w:sz="0" w:space="0" w:color="auto"/>
        <w:right w:val="none" w:sz="0" w:space="0" w:color="auto"/>
      </w:divBdr>
    </w:div>
    <w:div w:id="1677998917">
      <w:bodyDiv w:val="1"/>
      <w:marLeft w:val="0"/>
      <w:marRight w:val="0"/>
      <w:marTop w:val="0"/>
      <w:marBottom w:val="0"/>
      <w:divBdr>
        <w:top w:val="none" w:sz="0" w:space="0" w:color="auto"/>
        <w:left w:val="none" w:sz="0" w:space="0" w:color="auto"/>
        <w:bottom w:val="none" w:sz="0" w:space="0" w:color="auto"/>
        <w:right w:val="none" w:sz="0" w:space="0" w:color="auto"/>
      </w:divBdr>
    </w:div>
    <w:div w:id="1881163516">
      <w:bodyDiv w:val="1"/>
      <w:marLeft w:val="0"/>
      <w:marRight w:val="0"/>
      <w:marTop w:val="0"/>
      <w:marBottom w:val="0"/>
      <w:divBdr>
        <w:top w:val="none" w:sz="0" w:space="0" w:color="auto"/>
        <w:left w:val="none" w:sz="0" w:space="0" w:color="auto"/>
        <w:bottom w:val="none" w:sz="0" w:space="0" w:color="auto"/>
        <w:right w:val="none" w:sz="0" w:space="0" w:color="auto"/>
      </w:divBdr>
      <w:divsChild>
        <w:div w:id="1792675110">
          <w:marLeft w:val="504"/>
          <w:marRight w:val="0"/>
          <w:marTop w:val="115"/>
          <w:marBottom w:val="0"/>
          <w:divBdr>
            <w:top w:val="none" w:sz="0" w:space="0" w:color="auto"/>
            <w:left w:val="none" w:sz="0" w:space="0" w:color="auto"/>
            <w:bottom w:val="none" w:sz="0" w:space="0" w:color="auto"/>
            <w:right w:val="none" w:sz="0" w:space="0" w:color="auto"/>
          </w:divBdr>
        </w:div>
      </w:divsChild>
    </w:div>
    <w:div w:id="1966304328">
      <w:bodyDiv w:val="1"/>
      <w:marLeft w:val="0"/>
      <w:marRight w:val="0"/>
      <w:marTop w:val="0"/>
      <w:marBottom w:val="0"/>
      <w:divBdr>
        <w:top w:val="none" w:sz="0" w:space="0" w:color="auto"/>
        <w:left w:val="none" w:sz="0" w:space="0" w:color="auto"/>
        <w:bottom w:val="none" w:sz="0" w:space="0" w:color="auto"/>
        <w:right w:val="none" w:sz="0" w:space="0" w:color="auto"/>
      </w:divBdr>
    </w:div>
    <w:div w:id="1982226422">
      <w:bodyDiv w:val="1"/>
      <w:marLeft w:val="0"/>
      <w:marRight w:val="0"/>
      <w:marTop w:val="0"/>
      <w:marBottom w:val="0"/>
      <w:divBdr>
        <w:top w:val="none" w:sz="0" w:space="0" w:color="auto"/>
        <w:left w:val="none" w:sz="0" w:space="0" w:color="auto"/>
        <w:bottom w:val="none" w:sz="0" w:space="0" w:color="auto"/>
        <w:right w:val="none" w:sz="0" w:space="0" w:color="auto"/>
      </w:divBdr>
    </w:div>
    <w:div w:id="1987393468">
      <w:bodyDiv w:val="1"/>
      <w:marLeft w:val="0"/>
      <w:marRight w:val="0"/>
      <w:marTop w:val="0"/>
      <w:marBottom w:val="0"/>
      <w:divBdr>
        <w:top w:val="none" w:sz="0" w:space="0" w:color="auto"/>
        <w:left w:val="none" w:sz="0" w:space="0" w:color="auto"/>
        <w:bottom w:val="none" w:sz="0" w:space="0" w:color="auto"/>
        <w:right w:val="none" w:sz="0" w:space="0" w:color="auto"/>
      </w:divBdr>
    </w:div>
    <w:div w:id="203190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E5969-D94F-4242-95B4-69A5A4809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6</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Shankapal</dc:creator>
  <cp:lastModifiedBy>Satyajit Ghana</cp:lastModifiedBy>
  <cp:revision>255</cp:revision>
  <dcterms:created xsi:type="dcterms:W3CDTF">2015-12-21T04:54:00Z</dcterms:created>
  <dcterms:modified xsi:type="dcterms:W3CDTF">2018-09-02T22:20:00Z</dcterms:modified>
</cp:coreProperties>
</file>