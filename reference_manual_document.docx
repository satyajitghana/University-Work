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20B" w:rsidRPr="006A7ABA" w:rsidRDefault="001160BE" w:rsidP="00870BD7">
      <w:pPr>
        <w:tabs>
          <w:tab w:val="left" w:pos="2534"/>
        </w:tabs>
        <w:spacing w:line="360" w:lineRule="auto"/>
        <w:jc w:val="both"/>
        <w:rPr>
          <w:sz w:val="72"/>
          <w:szCs w:val="72"/>
        </w:rPr>
      </w:pPr>
      <w:r w:rsidRPr="006A7ABA">
        <w:rPr>
          <w:noProof/>
          <w:lang w:val="en-US"/>
        </w:rPr>
        <mc:AlternateContent>
          <mc:Choice Requires="wps">
            <w:drawing>
              <wp:anchor distT="0" distB="0" distL="114300" distR="114300" simplePos="0" relativeHeight="251663360" behindDoc="0" locked="0" layoutInCell="0" allowOverlap="1">
                <wp:simplePos x="0" y="0"/>
                <wp:positionH relativeFrom="page">
                  <wp:align>center</wp:align>
                </wp:positionH>
                <wp:positionV relativeFrom="page">
                  <wp:align>bottom</wp:align>
                </wp:positionV>
                <wp:extent cx="7921625" cy="804545"/>
                <wp:effectExtent l="10795" t="10795" r="11430" b="13335"/>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04545"/>
                        </a:xfrm>
                        <a:prstGeom prst="rect">
                          <a:avLst/>
                        </a:prstGeom>
                        <a:solidFill>
                          <a:srgbClr val="FF000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67F3ADA6" id="Rectangle 10" o:spid="_x0000_s1026" style="position:absolute;margin-left:0;margin-top:0;width:623.75pt;height:63.35pt;z-index:251663360;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ixWuwIgIAAD0EAAAOAAAAZHJzL2Uyb0RvYy54bWysU9uO0zAQfUfiHyy/0yQl3bZR09XSpQhp gRULH+A6TmLhG2O36e7XM3YvWy7iAZEHy5MZnzlzZmZxvdeK7AR4aU1Ni1FOiTDcNtJ0Nf36Zf1q RokPzDRMWSNq+ig8vV6+fLEYXCXGtreqEUAQxPhqcDXtQ3BVlnneC838yDph0Nla0CygCV3WABsQ XatsnOdX2WChcWC58B7/3h6cdJnw21bw8KltvQhE1RS5hXRCOjfxzJYLVnXAXC/5kQb7BxaaSYNJ z1C3LDCyBfkblJYcrLdtGHGrM9u2kotUA1ZT5L9U89AzJ1ItKI53Z5n8/4PlH3f3QGRT0yklhmls 0WcUjZlOCVIkfQbnKwx7cPcQK/TuzvJvnhi76jFM3ADYoResQVZF1DP76UE0PD4lm+GDbRCebYNN Uu1b0BEQRSD71JHHc0fEPhCOP6fzcXE1nlDC0TfLy0k5SSlYdXrtwId3wmoSLzUFJJ/Q2e7Oh8iG VaeQxN4q2aylUsmAbrNSQHYMp2O9zvE7ovvLMGXIUNP5BHn8HeJ1MSvnb/4EoWXAMVdSxypOeVgV ZXtrmjSEgUl1uCNlZY46RuniMPtqY5tHlBHsYYZx5/DSW3iiZMD5ran/vmUgKFHvDbZiXpRlHPhk lJPpGA249GwuPcxwhKppoORwXYXDkmwdyK7HTEWq3dgbbF8rk7LPrI5kcUaT4Md9iktwaaeo561f /gAAAP//AwBQSwMEFAAGAAgAAAAhAOiFxAndAAAABgEAAA8AAABkcnMvZG93bnJldi54bWxMj0FL w0AQhe+C/2GZgje7adGtxmyKClKKeLCK4m2anSbB7GzIbtO0v96NF70Mb3jDe99ky8E2oqfO1441 zKYJCOLCmZpLDe9vT5c3IHxANtg4Jg1H8rDMz88yTI078Cv1m1CKGMI+RQ1VCG0qpS8qsuinriWO 3s51FkNcu1KaDg8x3DZyniRKWqw5NlTY0mNFxfdmbzWsZw/q4+uoVvVzrz7xZRXak7vV+mIy3N+B CDSEv2MY8SM65JFp6/ZsvGg0xEfC7xy9+dXiGsR2VGoBMs/kf/z8BwAA//8DAFBLAQItABQABgAI AAAAIQC2gziS/gAAAOEBAAATAAAAAAAAAAAAAAAAAAAAAABbQ29udGVudF9UeXBlc10ueG1sUEsB Ai0AFAAGAAgAAAAhADj9If/WAAAAlAEAAAsAAAAAAAAAAAAAAAAALwEAAF9yZWxzLy5yZWxzUEsB Ai0AFAAGAAgAAAAhACLFa7AiAgAAPQQAAA4AAAAAAAAAAAAAAAAALgIAAGRycy9lMm9Eb2MueG1s UEsBAi0AFAAGAAgAAAAhAOiFxAndAAAABgEAAA8AAAAAAAAAAAAAAAAAfAQAAGRycy9kb3ducmV2 LnhtbFBLBQYAAAAABAAEAPMAAACGBQAAAAA= " o:allowincell="f" fillcolor="red" strokecolor="#31849b">
                <w10:wrap anchorx="page" anchory="page"/>
              </v:rect>
            </w:pict>
          </mc:Fallback>
        </mc:AlternateContent>
      </w:r>
      <w:r w:rsidRPr="006A7ABA">
        <w:rPr>
          <w:noProof/>
          <w:lang w:val="en-US"/>
        </w:rPr>
        <mc:AlternateContent>
          <mc:Choice Requires="wps">
            <w:drawing>
              <wp:anchor distT="0" distB="0" distL="114300" distR="114300" simplePos="0" relativeHeight="251666432" behindDoc="0" locked="0" layoutInCell="0" allowOverlap="1">
                <wp:simplePos x="0" y="0"/>
                <wp:positionH relativeFrom="page">
                  <wp:posOffset>318135</wp:posOffset>
                </wp:positionH>
                <wp:positionV relativeFrom="page">
                  <wp:posOffset>-257810</wp:posOffset>
                </wp:positionV>
                <wp:extent cx="90805" cy="11209020"/>
                <wp:effectExtent l="7620" t="8255" r="6350" b="12700"/>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003F56FB" id="Rectangle 13" o:spid="_x0000_s1026" style="position:absolute;margin-left:25.05pt;margin-top:-20.3pt;width:7.15pt;height:882.6pt;z-index:25166643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8R4dkJgIAAD0EAAAOAAAAZHJzL2Uyb0RvYy54bWysU1GP0zAMfkfiP0R5Z21327FV607HjiGk A04c/AAvTdeINAlOtm78epx0N3bAE6IPkV07Xz5/thc3h06zvUSvrKl4Mco5k0bYWpltxb9+Wb+a ceYDmBq0NbLiR+n5zfLli0XvSjm2rdW1REYgxpe9q3gbgiuzzItWduBH1klDwcZiB4Fc3GY1Qk/o nc7GeX6d9RZrh1ZI7+nv3RDky4TfNFKET03jZWC64sQtpBPTuYlntlxAuUVwrRInGvAPLDpQhh49 Q91BALZD9QdUpwRab5swErbLbNMoIVMNVE2R/1bNYwtOplpIHO/OMvn/Bys+7h+Qqbri15wZ6KhF n0k0MFstWXEV9emdLynt0T1grNC7eyu+eWbsqqU0eYto+1ZCTayKmJ89uxAdT1fZpv9ga4KHXbBJ qkODXQQkEdghdeR47og8BCbo5zyf5VPOBEWKYpzP83FqWQbl022HPryTtmPRqDgS+YQO+3sfIhso n1ISe6tVvVZaJwe3m5VGtgeajnX6UgFU5GWaNqwnKtPxNCE/i/lLiKtiNpm/+RtEpwKNuVZdxWd5 /GISlFG2t6ZOdgClB5soa3PSMUo3tGBj6yPJiHaYYdo5MlqLPzjraX4r7r/vACVn+r2hVsyLySQO fHIm09ckHMPLyOYyAkYQVMUDZ4O5CsOS7ByqbUsvFal2Y2+pfY1KysbWDqxOZGlGk+CnfYpLcOmn rF9bv/wJAAD//wMAUEsDBBQABgAIAAAAIQAN+4aI3wAAAAoBAAAPAAAAZHJzL2Rvd25yZXYueG1s TI/BasMwEETvhf6D2EJviZSgOsWxHEqhBNpT3EDpbWMpthtrZSQldv6+6qk5LvOYeVtsJtuzi/Gh c6RgMRfADNVOd9Qo2H++zZ6BhYiksXdkFFxNgE15f1dgrt1IO3OpYsNSCYUcFbQxDjnnoW6NxTB3 g6GUHZ23GNPpG649jqnc9nwpRMYtdpQWWhzMa2vqU3W2Cn62GmUlxq+93+Lq9HF934VvVOrxYXpZ A4tmiv8w/OkndSiT08GdSQfWK3gSi0QqmEmRAUtAJiWwQwJXS5kBLwt++0L5CwAA//8DAFBLAQIt ABQABgAIAAAAIQC2gziS/gAAAOEBAAATAAAAAAAAAAAAAAAAAAAAAABbQ29udGVudF9UeXBlc10u eG1sUEsBAi0AFAAGAAgAAAAhADj9If/WAAAAlAEAAAsAAAAAAAAAAAAAAAAALwEAAF9yZWxzLy5y ZWxzUEsBAi0AFAAGAAgAAAAhADxHh2QmAgAAPQQAAA4AAAAAAAAAAAAAAAAALgIAAGRycy9lMm9E b2MueG1sUEsBAi0AFAAGAAgAAAAhAA37hojfAAAACgEAAA8AAAAAAAAAAAAAAAAAgAQAAGRycy9k b3ducmV2LnhtbFBLBQYAAAAABAAEAPMAAACMBQAAAAA= " o:allowincell="f" strokecolor="#31849b">
                <w10:wrap anchorx="page" anchory="page"/>
              </v:rect>
            </w:pict>
          </mc:Fallback>
        </mc:AlternateContent>
      </w:r>
      <w:r w:rsidRPr="006A7ABA">
        <w:rPr>
          <w:noProof/>
          <w:lang w:val="en-US"/>
        </w:rPr>
        <mc:AlternateContent>
          <mc:Choice Requires="wps">
            <w:drawing>
              <wp:anchor distT="0" distB="0" distL="114300" distR="114300" simplePos="0" relativeHeight="251665408" behindDoc="0" locked="0" layoutInCell="0" allowOverlap="1">
                <wp:simplePos x="0" y="0"/>
                <wp:positionH relativeFrom="page">
                  <wp:posOffset>7148830</wp:posOffset>
                </wp:positionH>
                <wp:positionV relativeFrom="page">
                  <wp:posOffset>-257810</wp:posOffset>
                </wp:positionV>
                <wp:extent cx="90805" cy="11209020"/>
                <wp:effectExtent l="10160" t="8255" r="13335" b="12700"/>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1D860327" id="Rectangle 12" o:spid="_x0000_s1026" style="position:absolute;margin-left:562.9pt;margin-top:-20.3pt;width:7.15pt;height:882.6pt;z-index:25166540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vWLu5JQIAAD0EAAAOAAAAZHJzL2Uyb0RvYy54bWysU9uO0zAQfUfiHyy/01xooY2arpYuRUgL rFj4gKnjNBaObcZu0+XrGTvd0gWeEHmwZjLj4zNnZpZXx16zg0SvrKl5Mck5k0bYRpldzb9+2byY c+YDmAa0NbLmD9Lzq9XzZ8vBVbK0ndWNREYgxleDq3kXgquyzItO9uAn1klDwdZiD4Fc3GUNwkDo vc7KPH+VDRYbh1ZI7+nvzRjkq4TftlKET23rZWC65sQtpBPTuY1ntlpCtUNwnRInGvAPLHpQhh49 Q91AALZH9QdUrwRab9swEbbPbNsqIVMNVE2R/1bNfQdOplpIHO/OMvn/Bys+Hu6QqabmM84M9NSi zyQamJ2WrCijPoPzFaXduzuMFXp3a8U3z4xdd5QmrxHt0EloiFUR87MnF6Lj6SrbDh9sQ/CwDzZJ dWyxj4AkAjumjjycOyKPgQn6ucjnORETFCmKMl/kZWpZBtXjbYc+vJO2Z9GoORL5hA6HWx8iG6ge UxJ7q1WzUVonB3fbtUZ2AJqOTfpSAVTkZZo2bCAqs3KWkJ/E/CXEy2I+Xbz5G0SvAo25Vn3N53n8 YhJUUba3pkl2AKVHmyhrc9IxSje2YGubB5IR7TjDtHNkdBZ/cDbQ/Nbcf98DSs70e0OtWBTTaRz4 5Exnr0k4hpeR7WUEjCComgfORnMdxiXZO1S7jl4qUu3GXlP7WpWUja0dWZ3I0owmwU/7FJfg0k9Z v7Z+9RMAAP//AwBQSwMEFAAGAAgAAAAhABOhuE7iAAAADgEAAA8AAABkcnMvZG93bnJldi54bWxM j8FqwzAQRO+F/oPYQm+JZOM6wbEcSqEE2lPcQOltY6m2G0sykhI7f9/Nqb3NMMPs23I7m4FdtA+9 sxKSpQCmbeNUb1sJh4/XxRpYiGgVDs5qCVcdYFvd35VYKDfZvb7UsWU0YkOBEroYx4Lz0HTaYFi6 UVvKvp03GMn6liuPE42bgadC5Nxgb+lCh6N+6XRzqs9Gws9OYVaL6fPgd7g6vV/f9uELpXx8mJ83 wKKe418ZbviEDhUxHd3ZqsAG8kn6ROxRwiITObBbJclEAuxIapVmOfCq5P/fqH4BAAD//wMAUEsB Ai0AFAAGAAgAAAAhALaDOJL+AAAA4QEAABMAAAAAAAAAAAAAAAAAAAAAAFtDb250ZW50X1R5cGVz XS54bWxQSwECLQAUAAYACAAAACEAOP0h/9YAAACUAQAACwAAAAAAAAAAAAAAAAAvAQAAX3JlbHMv LnJlbHNQSwECLQAUAAYACAAAACEAr1i7uSUCAAA9BAAADgAAAAAAAAAAAAAAAAAuAgAAZHJzL2Uy b0RvYy54bWxQSwECLQAUAAYACAAAACEAE6G4TuIAAAAOAQAADwAAAAAAAAAAAAAAAAB/BAAAZHJz L2Rvd25yZXYueG1sUEsFBgAAAAAEAAQA8wAAAI4FAAAAAA== " o:allowincell="f" strokecolor="#31849b">
                <w10:wrap anchorx="page" anchory="page"/>
              </v:rect>
            </w:pict>
          </mc:Fallback>
        </mc:AlternateContent>
      </w:r>
      <w:r w:rsidRPr="006A7ABA">
        <w:rPr>
          <w:noProof/>
          <w:lang w:val="en-US"/>
        </w:rPr>
        <mc:AlternateContent>
          <mc:Choice Requires="wps">
            <w:drawing>
              <wp:anchor distT="0" distB="0" distL="114300" distR="114300" simplePos="0" relativeHeight="251664384" behindDoc="0" locked="0" layoutInCell="0" allowOverlap="1">
                <wp:simplePos x="0" y="0"/>
                <wp:positionH relativeFrom="page">
                  <wp:posOffset>-179705</wp:posOffset>
                </wp:positionH>
                <wp:positionV relativeFrom="page">
                  <wp:posOffset>9525</wp:posOffset>
                </wp:positionV>
                <wp:extent cx="7921625" cy="803910"/>
                <wp:effectExtent l="12065" t="9525" r="10160" b="5715"/>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03910"/>
                        </a:xfrm>
                        <a:prstGeom prst="rect">
                          <a:avLst/>
                        </a:prstGeom>
                        <a:solidFill>
                          <a:srgbClr val="00B05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414D0B7C" id="Rectangle 11" o:spid="_x0000_s1026" style="position:absolute;margin-left:-14.15pt;margin-top:.75pt;width:623.75pt;height:63.3pt;z-index:251664384;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I/sJJQIAAD0EAAAOAAAAZHJzL2Uyb0RvYy54bWysU1Fv0zAQfkfiP1h+p0m6dmujptPWMYQ0 YGLwA1zHaSwcnzm7Tcev5+y0pQOJB0QeLF/u7vN3390trvedYTuFXoOteDHKOVNWQq3tpuJfv9y/ mXHmg7C1MGBVxZ+V59fL168WvSvVGFowtUJGINaXvat4G4Irs8zLVnXCj8ApS84GsBOBTNxkNYqe 0DuTjfP8MusBa4cglff0925w8mXCbxolw6em8SowU3HiFtKJ6VzHM1suRLlB4VotDzTEP7DohLb0 6AnqTgTBtqj/gOq0RPDQhJGELoOm0VKlGqiaIv+tmqdWOJVqIXG8O8nk/x+s/Lh7RKbrik84s6Kj Fn0m0YTdGMWKIurTO19S2JN7xFihdw8gv3lmYdVSmLpBhL5VoiZWKT57kRANT6ls3X+AmuDFNkCS at9gFwFJBLZPHXk+dUTtA5P082o+Li7HU84k+Wb5xbxILctEecx26MM7BR2Ll4ojkU/oYvfgA7Gn 0GNIYg9G1/famGTgZr0yyHYiTkd+m0+P6P48zFjWV3w+JR5/h7goZpP5bdSMXn0B0elAY250F6uI 3zB4Uba3tk5DGIQ2w52SjSWMo3RDC9ZQP5OMCMMM087RpQX8wVlP81tx/30rUHFm3ltqxbyYTOLA J2MyvRqTgeee9blHWElQFQ+cDddVGJZk61BvWnqpSLVbuKH2NTopG/kNrA5kaUZT6Yd9iktwbqeo X1u//AkAAP//AwBQSwMEFAAGAAgAAAAhAI1Spc7fAAAACgEAAA8AAABkcnMvZG93bnJldi54bWxM j8FOwzAMhu9IvENkJG5b2iKmUppOCIS4wDQ2JMTNS01b0TglSbfy9qQnuNn6fv3+XK4n04sjOd9Z VpAuExDE2tYdNwre9o+LHIQPyDX2lknBD3lYV+dnJRa1PfErHXehEbGEfYEK2hCGQkqvWzLol3Yg juzTOoMhrq6RtcNTLDe9zJJkJQ12HC+0ONB9S/prNxoFenDvGvdPz9ux+9i8rB7yb73RSl1eTHe3 IAJN4S8Ms35Uhyo6HezItRe9gkWWX8VoBNcgZp6lNxmIwzzlKciqlP9fqH4BAAD//wMAUEsBAi0A FAAGAAgAAAAhALaDOJL+AAAA4QEAABMAAAAAAAAAAAAAAAAAAAAAAFtDb250ZW50X1R5cGVzXS54 bWxQSwECLQAUAAYACAAAACEAOP0h/9YAAACUAQAACwAAAAAAAAAAAAAAAAAvAQAAX3JlbHMvLnJl bHNQSwECLQAUAAYACAAAACEAHSP7CSUCAAA9BAAADgAAAAAAAAAAAAAAAAAuAgAAZHJzL2Uyb0Rv Yy54bWxQSwECLQAUAAYACAAAACEAjVKlzt8AAAAKAQAADwAAAAAAAAAAAAAAAAB/BAAAZHJzL2Rv d25yZXYueG1sUEsFBgAAAAAEAAQA8wAAAIsFAAAAAA== " o:allowincell="f" fillcolor="#00b050" strokecolor="#31849b">
                <w10:wrap anchorx="page" anchory="page"/>
              </v:rect>
            </w:pict>
          </mc:Fallback>
        </mc:AlternateContent>
      </w:r>
      <w:r w:rsidR="0056020B" w:rsidRPr="006A7ABA">
        <w:rPr>
          <w:sz w:val="72"/>
          <w:szCs w:val="72"/>
        </w:rPr>
        <w:tab/>
      </w:r>
    </w:p>
    <w:p w:rsidR="0056020B" w:rsidRPr="006A7ABA" w:rsidRDefault="0056020B" w:rsidP="00A84BB0">
      <w:pPr>
        <w:tabs>
          <w:tab w:val="left" w:pos="2534"/>
        </w:tabs>
        <w:spacing w:line="360" w:lineRule="auto"/>
        <w:jc w:val="center"/>
        <w:rPr>
          <w:b/>
          <w:sz w:val="56"/>
          <w:szCs w:val="72"/>
        </w:rPr>
      </w:pPr>
      <w:r w:rsidRPr="006A7ABA">
        <w:rPr>
          <w:b/>
          <w:sz w:val="56"/>
          <w:szCs w:val="72"/>
        </w:rPr>
        <w:t>Computer Programming Laboratory</w:t>
      </w:r>
    </w:p>
    <w:p w:rsidR="0056020B" w:rsidRPr="006A7ABA" w:rsidRDefault="007D0DA3" w:rsidP="00A84BB0">
      <w:pPr>
        <w:tabs>
          <w:tab w:val="left" w:pos="2534"/>
        </w:tabs>
        <w:spacing w:line="360" w:lineRule="auto"/>
        <w:jc w:val="center"/>
        <w:rPr>
          <w:b/>
          <w:sz w:val="36"/>
          <w:szCs w:val="72"/>
        </w:rPr>
      </w:pPr>
      <w:proofErr w:type="spellStart"/>
      <w:r w:rsidRPr="006A7ABA">
        <w:rPr>
          <w:b/>
          <w:sz w:val="36"/>
          <w:szCs w:val="72"/>
        </w:rPr>
        <w:t>B.Tech</w:t>
      </w:r>
      <w:proofErr w:type="spellEnd"/>
      <w:r w:rsidRPr="006A7ABA">
        <w:rPr>
          <w:b/>
          <w:sz w:val="36"/>
          <w:szCs w:val="72"/>
        </w:rPr>
        <w:t xml:space="preserve">. </w:t>
      </w:r>
      <w:r w:rsidR="00251541" w:rsidRPr="006A7ABA">
        <w:rPr>
          <w:b/>
          <w:sz w:val="36"/>
          <w:szCs w:val="72"/>
        </w:rPr>
        <w:t>I</w:t>
      </w:r>
      <w:r w:rsidRPr="006A7ABA">
        <w:rPr>
          <w:b/>
          <w:sz w:val="36"/>
          <w:szCs w:val="72"/>
        </w:rPr>
        <w:t xml:space="preserve"> </w:t>
      </w:r>
      <w:r w:rsidR="0056020B" w:rsidRPr="006A7ABA">
        <w:rPr>
          <w:b/>
          <w:sz w:val="36"/>
          <w:szCs w:val="72"/>
        </w:rPr>
        <w:t>Semester</w:t>
      </w:r>
    </w:p>
    <w:p w:rsidR="0056020B" w:rsidRPr="006A7ABA" w:rsidRDefault="0056020B" w:rsidP="00A84BB0">
      <w:pPr>
        <w:spacing w:line="360" w:lineRule="auto"/>
        <w:jc w:val="center"/>
        <w:rPr>
          <w:b/>
          <w:color w:val="1F497D"/>
          <w:sz w:val="56"/>
          <w:szCs w:val="52"/>
          <w:lang w:val="en-US"/>
        </w:rPr>
      </w:pPr>
    </w:p>
    <w:p w:rsidR="0056020B" w:rsidRPr="006A7ABA" w:rsidRDefault="00154B6A" w:rsidP="00A84BB0">
      <w:pPr>
        <w:spacing w:line="360" w:lineRule="auto"/>
        <w:jc w:val="center"/>
        <w:rPr>
          <w:b/>
          <w:sz w:val="52"/>
          <w:szCs w:val="52"/>
        </w:rPr>
      </w:pPr>
      <w:r w:rsidRPr="006A7ABA">
        <w:rPr>
          <w:b/>
          <w:noProof/>
          <w:color w:val="1F497D"/>
          <w:sz w:val="56"/>
          <w:szCs w:val="52"/>
          <w:lang w:val="en-US"/>
        </w:rPr>
        <w:drawing>
          <wp:inline distT="0" distB="0" distL="0" distR="0">
            <wp:extent cx="1352550" cy="1533525"/>
            <wp:effectExtent l="0" t="0" r="0" b="9525"/>
            <wp:docPr id="8" name="Picture 8" descr="C:\Users\Roopa\Desktop\UG\7_Template\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opa\Desktop\UG\7_Template\Logo\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2550" cy="1533525"/>
                    </a:xfrm>
                    <a:prstGeom prst="rect">
                      <a:avLst/>
                    </a:prstGeom>
                    <a:noFill/>
                    <a:ln>
                      <a:noFill/>
                    </a:ln>
                  </pic:spPr>
                </pic:pic>
              </a:graphicData>
            </a:graphic>
          </wp:inline>
        </w:drawing>
      </w:r>
    </w:p>
    <w:p w:rsidR="0056020B" w:rsidRPr="006A7ABA" w:rsidRDefault="0056020B" w:rsidP="00A84BB0">
      <w:pPr>
        <w:pStyle w:val="Default"/>
        <w:spacing w:line="360" w:lineRule="auto"/>
        <w:jc w:val="center"/>
        <w:rPr>
          <w:rFonts w:asciiTheme="minorHAnsi" w:hAnsiTheme="minorHAnsi"/>
        </w:rPr>
      </w:pPr>
    </w:p>
    <w:p w:rsidR="0056020B" w:rsidRPr="006A7ABA" w:rsidRDefault="0056020B" w:rsidP="00A84BB0">
      <w:pPr>
        <w:pStyle w:val="Default"/>
        <w:spacing w:line="360" w:lineRule="auto"/>
        <w:jc w:val="center"/>
        <w:rPr>
          <w:rFonts w:asciiTheme="minorHAnsi" w:hAnsiTheme="minorHAnsi"/>
        </w:rPr>
      </w:pPr>
    </w:p>
    <w:p w:rsidR="0056020B" w:rsidRPr="006A7ABA" w:rsidRDefault="0056020B" w:rsidP="00A84BB0">
      <w:pPr>
        <w:pStyle w:val="Default"/>
        <w:spacing w:line="360" w:lineRule="auto"/>
        <w:jc w:val="center"/>
        <w:rPr>
          <w:rFonts w:asciiTheme="minorHAnsi" w:hAnsiTheme="minorHAnsi"/>
          <w:color w:val="auto"/>
        </w:rPr>
      </w:pPr>
    </w:p>
    <w:p w:rsidR="0057679F" w:rsidRPr="006A7ABA" w:rsidRDefault="0056020B" w:rsidP="00A84BB0">
      <w:pPr>
        <w:pStyle w:val="Default"/>
        <w:spacing w:line="360" w:lineRule="auto"/>
        <w:jc w:val="center"/>
        <w:rPr>
          <w:rFonts w:asciiTheme="minorHAnsi" w:hAnsiTheme="minorHAnsi" w:cs="Times New Roman"/>
          <w:b/>
          <w:bCs/>
          <w:color w:val="auto"/>
          <w:sz w:val="48"/>
          <w:szCs w:val="48"/>
          <w:lang w:val="en-GB"/>
        </w:rPr>
      </w:pPr>
      <w:r w:rsidRPr="006A7ABA">
        <w:rPr>
          <w:rFonts w:asciiTheme="minorHAnsi" w:hAnsiTheme="minorHAnsi" w:cs="Times New Roman"/>
          <w:b/>
          <w:bCs/>
          <w:color w:val="auto"/>
          <w:sz w:val="48"/>
          <w:szCs w:val="48"/>
        </w:rPr>
        <w:t>Department:</w:t>
      </w:r>
      <w:r w:rsidRPr="006A7ABA">
        <w:rPr>
          <w:rFonts w:asciiTheme="minorHAnsi" w:hAnsiTheme="minorHAnsi" w:cs="Times New Roman"/>
          <w:b/>
          <w:bCs/>
          <w:color w:val="auto"/>
          <w:sz w:val="48"/>
          <w:szCs w:val="48"/>
          <w:lang w:val="en-GB"/>
        </w:rPr>
        <w:t xml:space="preserve"> Computer Science and</w:t>
      </w:r>
    </w:p>
    <w:p w:rsidR="0056020B" w:rsidRPr="006A7ABA" w:rsidRDefault="0056020B" w:rsidP="00A84BB0">
      <w:pPr>
        <w:pStyle w:val="Default"/>
        <w:spacing w:line="360" w:lineRule="auto"/>
        <w:jc w:val="center"/>
        <w:rPr>
          <w:rFonts w:asciiTheme="minorHAnsi" w:hAnsiTheme="minorHAnsi" w:cs="Times New Roman"/>
          <w:b/>
          <w:bCs/>
          <w:color w:val="auto"/>
          <w:sz w:val="48"/>
          <w:szCs w:val="48"/>
          <w:lang w:val="en-GB"/>
        </w:rPr>
      </w:pPr>
      <w:r w:rsidRPr="006A7ABA">
        <w:rPr>
          <w:rFonts w:asciiTheme="minorHAnsi" w:hAnsiTheme="minorHAnsi" w:cs="Times New Roman"/>
          <w:b/>
          <w:bCs/>
          <w:color w:val="auto"/>
          <w:sz w:val="48"/>
          <w:szCs w:val="48"/>
          <w:lang w:val="en-GB"/>
        </w:rPr>
        <w:t>Engineering</w:t>
      </w:r>
    </w:p>
    <w:p w:rsidR="0056020B" w:rsidRPr="006A7ABA" w:rsidRDefault="0056020B" w:rsidP="00A84BB0">
      <w:pPr>
        <w:pStyle w:val="Default"/>
        <w:spacing w:line="360" w:lineRule="auto"/>
        <w:jc w:val="center"/>
        <w:rPr>
          <w:rFonts w:asciiTheme="minorHAnsi" w:hAnsiTheme="minorHAnsi"/>
          <w:b/>
          <w:bCs/>
          <w:color w:val="auto"/>
          <w:sz w:val="48"/>
          <w:szCs w:val="48"/>
        </w:rPr>
      </w:pPr>
    </w:p>
    <w:p w:rsidR="0056020B" w:rsidRPr="006A7ABA" w:rsidRDefault="0056020B" w:rsidP="00A84BB0">
      <w:pPr>
        <w:tabs>
          <w:tab w:val="left" w:pos="5749"/>
        </w:tabs>
        <w:spacing w:after="0" w:line="360" w:lineRule="auto"/>
        <w:jc w:val="center"/>
        <w:rPr>
          <w:b/>
          <w:sz w:val="48"/>
          <w:szCs w:val="52"/>
          <w:lang w:val="en-US"/>
        </w:rPr>
      </w:pPr>
    </w:p>
    <w:p w:rsidR="0056020B" w:rsidRPr="006A7ABA" w:rsidRDefault="0056020B" w:rsidP="00A84BB0">
      <w:pPr>
        <w:tabs>
          <w:tab w:val="left" w:pos="5749"/>
        </w:tabs>
        <w:spacing w:after="0" w:line="360" w:lineRule="auto"/>
        <w:jc w:val="center"/>
        <w:rPr>
          <w:b/>
          <w:sz w:val="48"/>
          <w:szCs w:val="52"/>
          <w:lang w:val="en-US"/>
        </w:rPr>
      </w:pPr>
      <w:r w:rsidRPr="006A7ABA">
        <w:rPr>
          <w:b/>
          <w:sz w:val="48"/>
          <w:szCs w:val="52"/>
          <w:lang w:val="en-US"/>
        </w:rPr>
        <w:t xml:space="preserve">Faculty of </w:t>
      </w:r>
      <w:r w:rsidRPr="006A7ABA">
        <w:rPr>
          <w:b/>
          <w:bCs/>
          <w:sz w:val="48"/>
          <w:szCs w:val="52"/>
          <w:lang w:val="en-US"/>
        </w:rPr>
        <w:t>Engineering &amp; Technology</w:t>
      </w:r>
    </w:p>
    <w:p w:rsidR="0056020B" w:rsidRPr="006A7ABA" w:rsidRDefault="0056020B" w:rsidP="00A84BB0">
      <w:pPr>
        <w:tabs>
          <w:tab w:val="left" w:pos="5749"/>
        </w:tabs>
        <w:spacing w:after="0" w:line="360" w:lineRule="auto"/>
        <w:jc w:val="center"/>
        <w:rPr>
          <w:sz w:val="52"/>
          <w:szCs w:val="52"/>
        </w:rPr>
      </w:pPr>
      <w:proofErr w:type="spellStart"/>
      <w:r w:rsidRPr="006A7ABA">
        <w:rPr>
          <w:b/>
          <w:sz w:val="40"/>
          <w:szCs w:val="52"/>
        </w:rPr>
        <w:t>Ramaiah</w:t>
      </w:r>
      <w:proofErr w:type="spellEnd"/>
      <w:r w:rsidRPr="006A7ABA">
        <w:rPr>
          <w:b/>
          <w:sz w:val="40"/>
          <w:szCs w:val="52"/>
        </w:rPr>
        <w:t xml:space="preserve"> University of Applied Sciences</w:t>
      </w:r>
    </w:p>
    <w:p w:rsidR="0056020B" w:rsidRPr="006A7ABA" w:rsidRDefault="0056020B" w:rsidP="00870BD7">
      <w:pPr>
        <w:spacing w:line="360" w:lineRule="auto"/>
        <w:jc w:val="both"/>
        <w:rPr>
          <w:rFonts w:cs="Times New Roman"/>
        </w:rPr>
      </w:pPr>
    </w:p>
    <w:p w:rsidR="00650B27" w:rsidRPr="006A7ABA" w:rsidRDefault="00DE5ED7" w:rsidP="00870BD7">
      <w:pPr>
        <w:spacing w:line="360" w:lineRule="auto"/>
        <w:jc w:val="both"/>
        <w:rPr>
          <w:rFonts w:cs="Times New Roman"/>
        </w:rPr>
      </w:pPr>
      <w:r w:rsidRPr="006A7ABA">
        <w:rPr>
          <w:rFonts w:cs="Times New Roman"/>
          <w:noProof/>
          <w:lang w:val="en-US"/>
        </w:rPr>
        <w:drawing>
          <wp:inline distT="0" distB="0" distL="0" distR="0">
            <wp:extent cx="838200" cy="695325"/>
            <wp:effectExtent l="0" t="0" r="0" b="9525"/>
            <wp:docPr id="9" name="Picture 9" descr="C:\Users\Roopa\Desktop\UG\7_Template\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opa\Desktop\UG\7_Template\Logo\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8200" cy="695325"/>
                    </a:xfrm>
                    <a:prstGeom prst="rect">
                      <a:avLst/>
                    </a:prstGeom>
                    <a:noFill/>
                    <a:ln>
                      <a:noFill/>
                    </a:ln>
                  </pic:spPr>
                </pic:pic>
              </a:graphicData>
            </a:graphic>
          </wp:inline>
        </w:drawing>
      </w:r>
      <w:r w:rsidR="001160BE" w:rsidRPr="006A7ABA">
        <w:rPr>
          <w:rFonts w:cs="Times New Roman"/>
          <w:noProof/>
          <w:sz w:val="24"/>
          <w:szCs w:val="24"/>
          <w:lang w:val="en-US"/>
        </w:rPr>
        <mc:AlternateContent>
          <mc:Choice Requires="wps">
            <w:drawing>
              <wp:anchor distT="0" distB="0" distL="114300" distR="114300" simplePos="0" relativeHeight="251660288" behindDoc="0" locked="0" layoutInCell="1" allowOverlap="1" wp14:anchorId="335C1F29" wp14:editId="702436F1">
                <wp:simplePos x="0" y="0"/>
                <wp:positionH relativeFrom="column">
                  <wp:posOffset>272415</wp:posOffset>
                </wp:positionH>
                <wp:positionV relativeFrom="paragraph">
                  <wp:posOffset>-635000</wp:posOffset>
                </wp:positionV>
                <wp:extent cx="6094095" cy="678180"/>
                <wp:effectExtent l="5715" t="12700" r="5715" b="1397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678180"/>
                        </a:xfrm>
                        <a:prstGeom prst="rect">
                          <a:avLst/>
                        </a:prstGeom>
                        <a:solidFill>
                          <a:srgbClr val="FFFFFF"/>
                        </a:solidFill>
                        <a:ln w="9525">
                          <a:solidFill>
                            <a:schemeClr val="bg1">
                              <a:lumMod val="100000"/>
                              <a:lumOff val="0"/>
                            </a:schemeClr>
                          </a:solidFill>
                          <a:miter lim="800000"/>
                          <a:headEnd/>
                          <a:tailEnd/>
                        </a:ln>
                      </wps:spPr>
                      <wps:txbx>
                        <w:txbxContent>
                          <w:p w:rsidR="007A7997" w:rsidRDefault="007A7997" w:rsidP="006F0C40">
                            <w:pPr>
                              <w:pStyle w:val="Footer"/>
                              <w:jc w:val="center"/>
                              <w:rPr>
                                <w:b/>
                                <w:color w:val="190496"/>
                                <w:sz w:val="40"/>
                              </w:rPr>
                            </w:pPr>
                            <w:proofErr w:type="spellStart"/>
                            <w:r>
                              <w:rPr>
                                <w:b/>
                                <w:color w:val="190496"/>
                                <w:sz w:val="40"/>
                              </w:rPr>
                              <w:t>Ramaiah</w:t>
                            </w:r>
                            <w:proofErr w:type="spellEnd"/>
                            <w:r>
                              <w:rPr>
                                <w:b/>
                                <w:color w:val="190496"/>
                                <w:sz w:val="40"/>
                              </w:rPr>
                              <w:t xml:space="preserve"> University of Applied Sciences</w:t>
                            </w:r>
                          </w:p>
                          <w:p w:rsidR="007A7997" w:rsidRDefault="007A7997" w:rsidP="006F0C40">
                            <w:pPr>
                              <w:jc w:val="center"/>
                              <w:rPr>
                                <w:color w:val="190496"/>
                                <w:sz w:val="20"/>
                              </w:rPr>
                            </w:pPr>
                            <w:r>
                              <w:rPr>
                                <w:color w:val="190496"/>
                                <w:sz w:val="20"/>
                              </w:rPr>
                              <w:t>Private University Established in Karnataka State by Act No. 15 of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1.45pt;margin-top:-50pt;width:479.85pt;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12SIRgIAAIcEAAAOAAAAZHJzL2Uyb0RvYy54bWysVG1v2yAQ/j5p/wHxfbUTJW1ixam6dpkm dS9Sux+AMbbRgGNAYne/fgekWdp9m+YPiLuDh7vnufPmetKKHITzEkxNZxclJcJwaKXpa/r9cfdu RYkPzLRMgRE1fRKeXm/fvtmMthJzGEC1whEEMb4abU2HEGxVFJ4PQjN/AVYYDHbgNAtour5oHRsR XatiXpaXxQiutQ648B69dzlItwm/6wQPX7vOi0BUTTG3kFaX1iauxXbDqt4xO0h+TIP9QxaaSYOP nqDuWGBk7+RfUFpyBx66cMFBF9B1kotUA1YzK19V8zAwK1ItSI63J5r8/4PlXw7fHJFtTeeUGKZR okcxBfIeJrKI7IzWV3joweKxMKEbVU6VensP/IcnBm4HZnpx4xyMg2AtZjeLN4uzqxnHR5Bm/Awt PsP2ARLQ1DkdqUMyCKKjSk8nZWIqHJ2X5XpRrpeUcIxdXq1mqyRdwarn29b58FGAJnFTU4fKJ3R2 uPchZsOq5yPxMQ9KtjupVDJc39wqRw4Mu2SXvlTAq2PKkLGm6+V8mQl4AREbVpxAmj6TpPYaq83A szJ+uePQj32Z/c+VpJ6PECnZFwlqGXBKlNQ1XZ2hRLY/mDb1cGBS5T1WqsyR/sh45j5MzXSUs4H2 CYVwkKcBpxc3A7hflIw4CTX1P/fMCUrUJ4NirmeLRRydZCyWV3M03HmkOY8wwxGqpoGSvL0Nedz2 1sl+wJcyMwZusAE6mbSJnZKzOuaN3Z5YOE5mHKdzO5368//Y/gYAAP//AwBQSwMEFAAGAAgAAAAh AMWFjzrZAAAABwEAAA8AAABkcnMvZG93bnJldi54bWxMj8tuwjAQRfdI/IM1e7CJUARRJiyKyq6q GirK0omnSUQ8jmLz/HrMql2O7tG9Z/LNzfbiQqPvHCMs5goEce1Mxw3C9/59tgLhg2aje8eEcCcP m2I6yXVm3JW/6FKGRsQS9plGaEMYMil93ZLVfu4G4pj9utHqEM+xkWbU11hue5kolUqrO44LrR7o raX6VJ4tgq9VevhcloefSu7osTZme9x9IE4nIALdwh8JL/foDUUUqtyZjRc9wjJZRxJhtlAqfvQi lEpSEBVCugJZ5PK/f/EEAAD//wMAUEsBAi0AFAAGAAgAAAAhALaDOJL+AAAA4QEAABMAAAAAAAAA AAAAAAAAAAAAAFtDb250ZW50X1R5cGVzXS54bWxQSwECLQAUAAYACAAAACEAOP0h/9YAAACUAQAA CwAAAAAAAAAAAAAAAAAvAQAAX3JlbHMvLnJlbHNQSwECLQAUAAYACAAAACEAbNdkiEYCAACHBAAA DgAAAAAAAAAAAAAAAAAuAgAAZHJzL2Uyb0RvYy54bWxQSwECLQAUAAYACAAAACEAxYWPOtkAAAAH AQAADwAAAAAAAAAAAAAAAACgBAAAZHJzL2Rvd25yZXYueG1sUEsFBgAAAAAEAAQA8wAAAKYFAAAA AA== " strokecolor="white [3212]">
                <v:textbox>
                  <w:txbxContent>
                    <w:p w:rsidR="007A7997" w:rsidRDefault="007A7997" w:rsidP="006F0C40">
                      <w:pPr>
                        <w:pStyle w:val="Footer"/>
                        <w:jc w:val="center"/>
                        <w:rPr>
                          <w:b/>
                          <w:color w:val="190496"/>
                          <w:sz w:val="40"/>
                        </w:rPr>
                      </w:pPr>
                      <w:proofErr w:type="spellStart"/>
                      <w:r>
                        <w:rPr>
                          <w:b/>
                          <w:color w:val="190496"/>
                          <w:sz w:val="40"/>
                        </w:rPr>
                        <w:t>Ramaiah</w:t>
                      </w:r>
                      <w:proofErr w:type="spellEnd"/>
                      <w:r>
                        <w:rPr>
                          <w:b/>
                          <w:color w:val="190496"/>
                          <w:sz w:val="40"/>
                        </w:rPr>
                        <w:t xml:space="preserve"> University of Applied Sciences</w:t>
                      </w:r>
                    </w:p>
                    <w:p w:rsidR="007A7997" w:rsidRDefault="007A7997" w:rsidP="006F0C40">
                      <w:pPr>
                        <w:jc w:val="center"/>
                        <w:rPr>
                          <w:color w:val="190496"/>
                          <w:sz w:val="20"/>
                        </w:rPr>
                      </w:pPr>
                      <w:r>
                        <w:rPr>
                          <w:color w:val="190496"/>
                          <w:sz w:val="20"/>
                        </w:rPr>
                        <w:t>Private University Established in Karnataka State by Act No. 15 of 2013</w:t>
                      </w:r>
                    </w:p>
                  </w:txbxContent>
                </v:textbox>
              </v:shape>
            </w:pict>
          </mc:Fallback>
        </mc:AlternateContent>
      </w:r>
      <w:r w:rsidR="006F0C40" w:rsidRPr="006A7ABA">
        <w:rPr>
          <w:rFonts w:cs="Times New Roman"/>
        </w:rPr>
        <w:tab/>
      </w:r>
    </w:p>
    <w:tbl>
      <w:tblPr>
        <w:tblStyle w:val="TableGrid"/>
        <w:tblW w:w="9242" w:type="dxa"/>
        <w:tblLook w:val="04A0" w:firstRow="1" w:lastRow="0" w:firstColumn="1" w:lastColumn="0" w:noHBand="0" w:noVBand="1"/>
      </w:tblPr>
      <w:tblGrid>
        <w:gridCol w:w="3348"/>
        <w:gridCol w:w="5894"/>
      </w:tblGrid>
      <w:tr w:rsidR="00E03F9E" w:rsidRPr="006A7ABA" w:rsidTr="0069287E">
        <w:tc>
          <w:tcPr>
            <w:tcW w:w="3348" w:type="dxa"/>
            <w:vAlign w:val="center"/>
          </w:tcPr>
          <w:p w:rsidR="00E03F9E" w:rsidRPr="006A7ABA" w:rsidRDefault="00E03F9E" w:rsidP="00870BD7">
            <w:pPr>
              <w:spacing w:line="360" w:lineRule="auto"/>
              <w:jc w:val="both"/>
              <w:rPr>
                <w:rFonts w:asciiTheme="minorHAnsi" w:eastAsia="Times New Roman" w:hAnsiTheme="minorHAnsi" w:cs="Calibri"/>
                <w:color w:val="000000"/>
              </w:rPr>
            </w:pPr>
            <w:r w:rsidRPr="006A7ABA">
              <w:rPr>
                <w:rFonts w:asciiTheme="minorHAnsi" w:eastAsia="Times New Roman" w:hAnsiTheme="minorHAnsi" w:cs="Calibri"/>
                <w:color w:val="000000"/>
              </w:rPr>
              <w:t>Faculty</w:t>
            </w:r>
          </w:p>
        </w:tc>
        <w:tc>
          <w:tcPr>
            <w:tcW w:w="5894" w:type="dxa"/>
            <w:vAlign w:val="center"/>
          </w:tcPr>
          <w:p w:rsidR="00E03F9E" w:rsidRPr="006A7ABA" w:rsidRDefault="00E03F9E" w:rsidP="00870BD7">
            <w:pPr>
              <w:spacing w:line="360" w:lineRule="auto"/>
              <w:jc w:val="both"/>
              <w:rPr>
                <w:rFonts w:asciiTheme="minorHAnsi" w:hAnsiTheme="minorHAnsi"/>
              </w:rPr>
            </w:pPr>
            <w:r w:rsidRPr="006A7ABA">
              <w:rPr>
                <w:rFonts w:asciiTheme="minorHAnsi" w:eastAsia="Times New Roman" w:hAnsiTheme="minorHAnsi" w:cs="Calibri"/>
                <w:color w:val="000000"/>
              </w:rPr>
              <w:t>Engineering &amp; Technology</w:t>
            </w:r>
          </w:p>
        </w:tc>
      </w:tr>
      <w:tr w:rsidR="00D64D10" w:rsidRPr="006A7ABA" w:rsidTr="007A7997">
        <w:trPr>
          <w:trHeight w:val="742"/>
        </w:trPr>
        <w:tc>
          <w:tcPr>
            <w:tcW w:w="3348" w:type="dxa"/>
            <w:vAlign w:val="center"/>
          </w:tcPr>
          <w:p w:rsidR="00D64D10" w:rsidRPr="006A7ABA" w:rsidRDefault="00D64D10" w:rsidP="00870BD7">
            <w:pPr>
              <w:spacing w:line="360" w:lineRule="auto"/>
              <w:jc w:val="both"/>
              <w:rPr>
                <w:rFonts w:asciiTheme="minorHAnsi" w:eastAsia="Times New Roman" w:hAnsiTheme="minorHAnsi" w:cs="Calibri"/>
                <w:color w:val="000000"/>
              </w:rPr>
            </w:pPr>
            <w:proofErr w:type="spellStart"/>
            <w:r w:rsidRPr="006A7ABA">
              <w:rPr>
                <w:rFonts w:asciiTheme="minorHAnsi" w:eastAsia="Times New Roman" w:hAnsiTheme="minorHAnsi" w:cs="Calibri"/>
                <w:color w:val="000000"/>
              </w:rPr>
              <w:t>Programme</w:t>
            </w:r>
            <w:proofErr w:type="spellEnd"/>
          </w:p>
        </w:tc>
        <w:tc>
          <w:tcPr>
            <w:tcW w:w="5894" w:type="dxa"/>
            <w:vAlign w:val="center"/>
          </w:tcPr>
          <w:p w:rsidR="00AF62F0" w:rsidRPr="00AF62F0" w:rsidRDefault="00D64D10" w:rsidP="00870BD7">
            <w:pPr>
              <w:spacing w:line="360" w:lineRule="auto"/>
              <w:jc w:val="both"/>
              <w:rPr>
                <w:rFonts w:asciiTheme="minorHAnsi" w:hAnsiTheme="minorHAnsi"/>
              </w:rPr>
            </w:pPr>
            <w:r w:rsidRPr="00AF62F0">
              <w:rPr>
                <w:rFonts w:asciiTheme="minorHAnsi" w:hAnsiTheme="minorHAnsi"/>
              </w:rPr>
              <w:t xml:space="preserve">B. Tech. </w:t>
            </w:r>
            <w:r w:rsidR="00AF62F0" w:rsidRPr="00AF62F0">
              <w:rPr>
                <w:rFonts w:asciiTheme="minorHAnsi" w:hAnsiTheme="minorHAnsi"/>
              </w:rPr>
              <w:t>Civil Engineering</w:t>
            </w:r>
          </w:p>
          <w:p w:rsidR="005878C2" w:rsidRDefault="00A54A68" w:rsidP="00870BD7">
            <w:pPr>
              <w:spacing w:line="360" w:lineRule="auto"/>
              <w:jc w:val="both"/>
              <w:rPr>
                <w:rFonts w:asciiTheme="minorHAnsi" w:hAnsiTheme="minorHAnsi"/>
              </w:rPr>
            </w:pPr>
            <w:r w:rsidRPr="00AF62F0">
              <w:rPr>
                <w:rFonts w:asciiTheme="minorHAnsi" w:hAnsiTheme="minorHAnsi"/>
              </w:rPr>
              <w:t xml:space="preserve">B. Tech </w:t>
            </w:r>
            <w:r w:rsidR="00AF62F0" w:rsidRPr="00AF62F0">
              <w:rPr>
                <w:rFonts w:asciiTheme="minorHAnsi" w:hAnsiTheme="minorHAnsi"/>
              </w:rPr>
              <w:t>Computer Science and Engineering</w:t>
            </w:r>
          </w:p>
          <w:p w:rsidR="00ED729C" w:rsidRPr="00AF62F0" w:rsidRDefault="00ED729C" w:rsidP="00870BD7">
            <w:pPr>
              <w:spacing w:line="360" w:lineRule="auto"/>
              <w:jc w:val="both"/>
              <w:rPr>
                <w:rFonts w:asciiTheme="minorHAnsi" w:hAnsiTheme="minorHAnsi"/>
              </w:rPr>
            </w:pPr>
            <w:r w:rsidRPr="00AF62F0">
              <w:rPr>
                <w:rFonts w:asciiTheme="minorHAnsi" w:hAnsiTheme="minorHAnsi"/>
              </w:rPr>
              <w:t xml:space="preserve">B. Tech </w:t>
            </w:r>
            <w:r w:rsidRPr="00ED729C">
              <w:rPr>
                <w:rFonts w:asciiTheme="minorHAnsi" w:hAnsiTheme="minorHAnsi"/>
              </w:rPr>
              <w:t>Electrical and Electronics</w:t>
            </w:r>
            <w:r>
              <w:rPr>
                <w:rFonts w:asciiTheme="minorHAnsi" w:hAnsiTheme="minorHAnsi"/>
              </w:rPr>
              <w:t xml:space="preserve"> Engineering</w:t>
            </w:r>
          </w:p>
        </w:tc>
      </w:tr>
      <w:tr w:rsidR="00E03F9E" w:rsidRPr="006A7ABA" w:rsidTr="0069287E">
        <w:tc>
          <w:tcPr>
            <w:tcW w:w="3348" w:type="dxa"/>
            <w:vAlign w:val="center"/>
          </w:tcPr>
          <w:p w:rsidR="00E03F9E" w:rsidRPr="006A7ABA" w:rsidRDefault="00E03F9E" w:rsidP="00870BD7">
            <w:pPr>
              <w:spacing w:line="360" w:lineRule="auto"/>
              <w:jc w:val="both"/>
              <w:rPr>
                <w:rFonts w:asciiTheme="minorHAnsi" w:eastAsia="Times New Roman" w:hAnsiTheme="minorHAnsi" w:cs="Calibri"/>
                <w:color w:val="000000"/>
              </w:rPr>
            </w:pPr>
            <w:r w:rsidRPr="006A7ABA">
              <w:rPr>
                <w:rFonts w:asciiTheme="minorHAnsi" w:eastAsia="Times New Roman" w:hAnsiTheme="minorHAnsi" w:cs="Calibri"/>
                <w:color w:val="000000"/>
              </w:rPr>
              <w:t>Year/Semester</w:t>
            </w:r>
          </w:p>
        </w:tc>
        <w:tc>
          <w:tcPr>
            <w:tcW w:w="5894" w:type="dxa"/>
            <w:vAlign w:val="center"/>
          </w:tcPr>
          <w:p w:rsidR="00E03F9E" w:rsidRPr="006A7ABA" w:rsidRDefault="006A7ABA" w:rsidP="00870BD7">
            <w:pPr>
              <w:spacing w:line="360" w:lineRule="auto"/>
              <w:jc w:val="both"/>
              <w:rPr>
                <w:rFonts w:asciiTheme="minorHAnsi" w:eastAsia="Times New Roman" w:hAnsiTheme="minorHAnsi" w:cs="Calibri"/>
                <w:color w:val="000000"/>
              </w:rPr>
            </w:pPr>
            <w:r w:rsidRPr="006A7ABA">
              <w:rPr>
                <w:rFonts w:asciiTheme="minorHAnsi" w:eastAsia="Times New Roman" w:hAnsiTheme="minorHAnsi" w:cs="Calibri"/>
                <w:color w:val="000000"/>
              </w:rPr>
              <w:t>1</w:t>
            </w:r>
            <w:r w:rsidRPr="006A7ABA">
              <w:rPr>
                <w:rFonts w:asciiTheme="minorHAnsi" w:eastAsia="Times New Roman" w:hAnsiTheme="minorHAnsi" w:cs="Calibri"/>
                <w:color w:val="000000"/>
                <w:vertAlign w:val="superscript"/>
              </w:rPr>
              <w:t>st</w:t>
            </w:r>
            <w:r w:rsidRPr="006A7ABA">
              <w:rPr>
                <w:rFonts w:asciiTheme="minorHAnsi" w:eastAsia="Times New Roman" w:hAnsiTheme="minorHAnsi" w:cs="Calibri"/>
                <w:color w:val="000000"/>
              </w:rPr>
              <w:t xml:space="preserve"> </w:t>
            </w:r>
            <w:r w:rsidR="00566353" w:rsidRPr="006A7ABA">
              <w:rPr>
                <w:rFonts w:asciiTheme="minorHAnsi" w:eastAsia="Times New Roman" w:hAnsiTheme="minorHAnsi" w:cs="Calibri"/>
                <w:color w:val="000000"/>
                <w:vertAlign w:val="superscript"/>
              </w:rPr>
              <w:t xml:space="preserve"> </w:t>
            </w:r>
            <w:r w:rsidR="00E03F9E" w:rsidRPr="006A7ABA">
              <w:rPr>
                <w:rFonts w:asciiTheme="minorHAnsi" w:eastAsia="Times New Roman" w:hAnsiTheme="minorHAnsi" w:cs="Calibri"/>
                <w:color w:val="000000"/>
              </w:rPr>
              <w:t>Semester</w:t>
            </w:r>
          </w:p>
        </w:tc>
      </w:tr>
      <w:tr w:rsidR="00E03F9E" w:rsidRPr="006A7ABA" w:rsidTr="0069287E">
        <w:tc>
          <w:tcPr>
            <w:tcW w:w="3348" w:type="dxa"/>
            <w:vAlign w:val="center"/>
          </w:tcPr>
          <w:p w:rsidR="00E03F9E" w:rsidRPr="006A7ABA" w:rsidRDefault="00E03F9E" w:rsidP="00870BD7">
            <w:pPr>
              <w:spacing w:line="360" w:lineRule="auto"/>
              <w:jc w:val="both"/>
              <w:rPr>
                <w:rFonts w:asciiTheme="minorHAnsi" w:eastAsia="Times New Roman" w:hAnsiTheme="minorHAnsi" w:cs="Calibri"/>
                <w:color w:val="000000"/>
              </w:rPr>
            </w:pPr>
            <w:r w:rsidRPr="006A7ABA">
              <w:rPr>
                <w:rFonts w:asciiTheme="minorHAnsi" w:eastAsia="Times New Roman" w:hAnsiTheme="minorHAnsi" w:cs="Calibri"/>
                <w:color w:val="000000"/>
              </w:rPr>
              <w:t>Name of the Laboratory</w:t>
            </w:r>
          </w:p>
        </w:tc>
        <w:tc>
          <w:tcPr>
            <w:tcW w:w="5894" w:type="dxa"/>
            <w:vAlign w:val="center"/>
          </w:tcPr>
          <w:p w:rsidR="00E03F9E" w:rsidRPr="006A7ABA" w:rsidRDefault="00E03F9E" w:rsidP="00870BD7">
            <w:pPr>
              <w:spacing w:line="360" w:lineRule="auto"/>
              <w:jc w:val="both"/>
              <w:rPr>
                <w:rFonts w:asciiTheme="minorHAnsi" w:eastAsia="Times New Roman" w:hAnsiTheme="minorHAnsi" w:cs="Calibri"/>
                <w:color w:val="000000"/>
              </w:rPr>
            </w:pPr>
            <w:r w:rsidRPr="006A7ABA">
              <w:rPr>
                <w:rFonts w:asciiTheme="minorHAnsi" w:hAnsiTheme="minorHAnsi" w:cs="Calibri"/>
              </w:rPr>
              <w:t>C</w:t>
            </w:r>
            <w:r w:rsidRPr="006A7ABA">
              <w:rPr>
                <w:rFonts w:asciiTheme="minorHAnsi" w:hAnsiTheme="minorHAnsi" w:cs="Calibri"/>
                <w:spacing w:val="-1"/>
              </w:rPr>
              <w:t>o</w:t>
            </w:r>
            <w:r w:rsidRPr="006A7ABA">
              <w:rPr>
                <w:rFonts w:asciiTheme="minorHAnsi" w:hAnsiTheme="minorHAnsi" w:cs="Calibri"/>
                <w:spacing w:val="1"/>
              </w:rPr>
              <w:t>m</w:t>
            </w:r>
            <w:r w:rsidRPr="006A7ABA">
              <w:rPr>
                <w:rFonts w:asciiTheme="minorHAnsi" w:hAnsiTheme="minorHAnsi" w:cs="Calibri"/>
                <w:spacing w:val="-1"/>
              </w:rPr>
              <w:t>pu</w:t>
            </w:r>
            <w:r w:rsidRPr="006A7ABA">
              <w:rPr>
                <w:rFonts w:asciiTheme="minorHAnsi" w:hAnsiTheme="minorHAnsi" w:cs="Calibri"/>
              </w:rPr>
              <w:t>t</w:t>
            </w:r>
            <w:r w:rsidRPr="006A7ABA">
              <w:rPr>
                <w:rFonts w:asciiTheme="minorHAnsi" w:hAnsiTheme="minorHAnsi" w:cs="Calibri"/>
                <w:spacing w:val="1"/>
              </w:rPr>
              <w:t>e</w:t>
            </w:r>
            <w:r w:rsidRPr="006A7ABA">
              <w:rPr>
                <w:rFonts w:asciiTheme="minorHAnsi" w:hAnsiTheme="minorHAnsi" w:cs="Calibri"/>
              </w:rPr>
              <w:t>r</w:t>
            </w:r>
            <w:r w:rsidRPr="006A7ABA">
              <w:rPr>
                <w:rFonts w:asciiTheme="minorHAnsi" w:hAnsiTheme="minorHAnsi" w:cs="Calibri"/>
                <w:spacing w:val="-2"/>
              </w:rPr>
              <w:t xml:space="preserve"> </w:t>
            </w:r>
            <w:r w:rsidRPr="006A7ABA">
              <w:rPr>
                <w:rFonts w:asciiTheme="minorHAnsi" w:hAnsiTheme="minorHAnsi" w:cs="Calibri"/>
                <w:spacing w:val="1"/>
              </w:rPr>
              <w:t>P</w:t>
            </w:r>
            <w:r w:rsidRPr="006A7ABA">
              <w:rPr>
                <w:rFonts w:asciiTheme="minorHAnsi" w:hAnsiTheme="minorHAnsi" w:cs="Calibri"/>
                <w:spacing w:val="-3"/>
              </w:rPr>
              <w:t>r</w:t>
            </w:r>
            <w:r w:rsidRPr="006A7ABA">
              <w:rPr>
                <w:rFonts w:asciiTheme="minorHAnsi" w:hAnsiTheme="minorHAnsi" w:cs="Calibri"/>
                <w:spacing w:val="1"/>
              </w:rPr>
              <w:t>o</w:t>
            </w:r>
            <w:r w:rsidRPr="006A7ABA">
              <w:rPr>
                <w:rFonts w:asciiTheme="minorHAnsi" w:hAnsiTheme="minorHAnsi" w:cs="Calibri"/>
                <w:spacing w:val="-1"/>
              </w:rPr>
              <w:t>g</w:t>
            </w:r>
            <w:r w:rsidRPr="006A7ABA">
              <w:rPr>
                <w:rFonts w:asciiTheme="minorHAnsi" w:hAnsiTheme="minorHAnsi" w:cs="Calibri"/>
              </w:rPr>
              <w:t>ra</w:t>
            </w:r>
            <w:r w:rsidRPr="006A7ABA">
              <w:rPr>
                <w:rFonts w:asciiTheme="minorHAnsi" w:hAnsiTheme="minorHAnsi" w:cs="Calibri"/>
                <w:spacing w:val="-1"/>
              </w:rPr>
              <w:t>m</w:t>
            </w:r>
            <w:r w:rsidRPr="006A7ABA">
              <w:rPr>
                <w:rFonts w:asciiTheme="minorHAnsi" w:hAnsiTheme="minorHAnsi" w:cs="Calibri"/>
                <w:spacing w:val="1"/>
              </w:rPr>
              <w:t>m</w:t>
            </w:r>
            <w:r w:rsidRPr="006A7ABA">
              <w:rPr>
                <w:rFonts w:asciiTheme="minorHAnsi" w:hAnsiTheme="minorHAnsi" w:cs="Calibri"/>
              </w:rPr>
              <w:t>i</w:t>
            </w:r>
            <w:r w:rsidRPr="006A7ABA">
              <w:rPr>
                <w:rFonts w:asciiTheme="minorHAnsi" w:hAnsiTheme="minorHAnsi" w:cs="Calibri"/>
                <w:spacing w:val="-1"/>
              </w:rPr>
              <w:t>n</w:t>
            </w:r>
            <w:r w:rsidRPr="006A7ABA">
              <w:rPr>
                <w:rFonts w:asciiTheme="minorHAnsi" w:hAnsiTheme="minorHAnsi" w:cs="Calibri"/>
              </w:rPr>
              <w:t xml:space="preserve">g </w:t>
            </w:r>
            <w:r w:rsidRPr="006A7ABA">
              <w:rPr>
                <w:rFonts w:asciiTheme="minorHAnsi" w:hAnsiTheme="minorHAnsi" w:cs="Calibri"/>
                <w:spacing w:val="-2"/>
              </w:rPr>
              <w:t>L</w:t>
            </w:r>
            <w:r w:rsidRPr="006A7ABA">
              <w:rPr>
                <w:rFonts w:asciiTheme="minorHAnsi" w:hAnsiTheme="minorHAnsi" w:cs="Calibri"/>
                <w:spacing w:val="-3"/>
              </w:rPr>
              <w:t>a</w:t>
            </w:r>
            <w:r w:rsidRPr="006A7ABA">
              <w:rPr>
                <w:rFonts w:asciiTheme="minorHAnsi" w:hAnsiTheme="minorHAnsi" w:cs="Calibri"/>
                <w:spacing w:val="-1"/>
              </w:rPr>
              <w:t>b</w:t>
            </w:r>
            <w:r w:rsidRPr="006A7ABA">
              <w:rPr>
                <w:rFonts w:asciiTheme="minorHAnsi" w:hAnsiTheme="minorHAnsi" w:cs="Calibri"/>
                <w:spacing w:val="1"/>
              </w:rPr>
              <w:t>o</w:t>
            </w:r>
            <w:r w:rsidRPr="006A7ABA">
              <w:rPr>
                <w:rFonts w:asciiTheme="minorHAnsi" w:hAnsiTheme="minorHAnsi" w:cs="Calibri"/>
              </w:rPr>
              <w:t>ra</w:t>
            </w:r>
            <w:r w:rsidRPr="006A7ABA">
              <w:rPr>
                <w:rFonts w:asciiTheme="minorHAnsi" w:hAnsiTheme="minorHAnsi" w:cs="Calibri"/>
                <w:spacing w:val="-2"/>
              </w:rPr>
              <w:t>t</w:t>
            </w:r>
            <w:r w:rsidRPr="006A7ABA">
              <w:rPr>
                <w:rFonts w:asciiTheme="minorHAnsi" w:hAnsiTheme="minorHAnsi" w:cs="Calibri"/>
                <w:spacing w:val="1"/>
              </w:rPr>
              <w:t>o</w:t>
            </w:r>
            <w:r w:rsidRPr="006A7ABA">
              <w:rPr>
                <w:rFonts w:asciiTheme="minorHAnsi" w:hAnsiTheme="minorHAnsi" w:cs="Calibri"/>
              </w:rPr>
              <w:t>ry</w:t>
            </w:r>
          </w:p>
        </w:tc>
      </w:tr>
      <w:tr w:rsidR="00E03F9E" w:rsidRPr="006A7ABA" w:rsidTr="0069287E">
        <w:tc>
          <w:tcPr>
            <w:tcW w:w="3348" w:type="dxa"/>
            <w:vAlign w:val="center"/>
          </w:tcPr>
          <w:p w:rsidR="00E03F9E" w:rsidRPr="006A7ABA" w:rsidRDefault="00E03F9E" w:rsidP="00870BD7">
            <w:pPr>
              <w:spacing w:line="360" w:lineRule="auto"/>
              <w:jc w:val="both"/>
              <w:rPr>
                <w:rFonts w:asciiTheme="minorHAnsi" w:eastAsia="Times New Roman" w:hAnsiTheme="minorHAnsi" w:cs="Calibri"/>
                <w:color w:val="000000"/>
              </w:rPr>
            </w:pPr>
            <w:r w:rsidRPr="006A7ABA">
              <w:rPr>
                <w:rFonts w:asciiTheme="minorHAnsi" w:eastAsia="Times New Roman" w:hAnsiTheme="minorHAnsi" w:cs="Calibri"/>
                <w:color w:val="000000"/>
              </w:rPr>
              <w:t xml:space="preserve">Laboratory Code </w:t>
            </w:r>
          </w:p>
        </w:tc>
        <w:tc>
          <w:tcPr>
            <w:tcW w:w="5894" w:type="dxa"/>
            <w:vAlign w:val="center"/>
          </w:tcPr>
          <w:p w:rsidR="00E03F9E" w:rsidRPr="006A7ABA" w:rsidRDefault="00E03F9E" w:rsidP="00870BD7">
            <w:pPr>
              <w:spacing w:line="360" w:lineRule="auto"/>
              <w:jc w:val="both"/>
              <w:rPr>
                <w:rFonts w:asciiTheme="minorHAnsi" w:eastAsia="Times New Roman" w:hAnsiTheme="minorHAnsi" w:cs="Calibri"/>
                <w:color w:val="000000"/>
              </w:rPr>
            </w:pPr>
            <w:r w:rsidRPr="006A7ABA">
              <w:rPr>
                <w:rFonts w:asciiTheme="minorHAnsi" w:hAnsiTheme="minorHAnsi" w:cs="Calibri"/>
              </w:rPr>
              <w:t>E</w:t>
            </w:r>
            <w:r w:rsidRPr="006A7ABA">
              <w:rPr>
                <w:rFonts w:asciiTheme="minorHAnsi" w:hAnsiTheme="minorHAnsi" w:cs="Calibri"/>
                <w:spacing w:val="-1"/>
              </w:rPr>
              <w:t>S</w:t>
            </w:r>
            <w:r w:rsidRPr="006A7ABA">
              <w:rPr>
                <w:rFonts w:asciiTheme="minorHAnsi" w:hAnsiTheme="minorHAnsi" w:cs="Calibri"/>
              </w:rPr>
              <w:t>C</w:t>
            </w:r>
            <w:r w:rsidRPr="006A7ABA">
              <w:rPr>
                <w:rFonts w:asciiTheme="minorHAnsi" w:hAnsiTheme="minorHAnsi" w:cs="Calibri"/>
                <w:spacing w:val="1"/>
              </w:rPr>
              <w:t>1</w:t>
            </w:r>
            <w:r w:rsidRPr="006A7ABA">
              <w:rPr>
                <w:rFonts w:asciiTheme="minorHAnsi" w:hAnsiTheme="minorHAnsi" w:cs="Calibri"/>
                <w:spacing w:val="-1"/>
              </w:rPr>
              <w:t>0</w:t>
            </w:r>
            <w:r w:rsidRPr="006A7ABA">
              <w:rPr>
                <w:rFonts w:asciiTheme="minorHAnsi" w:hAnsiTheme="minorHAnsi" w:cs="Calibri"/>
                <w:spacing w:val="1"/>
              </w:rPr>
              <w:t>9A</w:t>
            </w:r>
          </w:p>
        </w:tc>
      </w:tr>
    </w:tbl>
    <w:p w:rsidR="00A71770" w:rsidRPr="006A7ABA" w:rsidRDefault="00A71770" w:rsidP="00870BD7">
      <w:pPr>
        <w:spacing w:line="360" w:lineRule="auto"/>
        <w:jc w:val="both"/>
        <w:rPr>
          <w:rFonts w:cs="Times New Roman"/>
        </w:rPr>
      </w:pPr>
    </w:p>
    <w:p w:rsidR="00E323E9" w:rsidRPr="006A7ABA" w:rsidRDefault="00E323E9" w:rsidP="00870BD7">
      <w:pPr>
        <w:spacing w:line="360" w:lineRule="auto"/>
        <w:jc w:val="both"/>
      </w:pPr>
      <w:r w:rsidRPr="006A7ABA">
        <w:rPr>
          <w:rFonts w:cs="Times New Roman"/>
        </w:rPr>
        <w:t>List of Experiments</w:t>
      </w:r>
    </w:p>
    <w:p w:rsidR="00E323E9" w:rsidRPr="006A7ABA" w:rsidRDefault="00E323E9" w:rsidP="00870BD7">
      <w:pPr>
        <w:pStyle w:val="ListParagraph"/>
        <w:numPr>
          <w:ilvl w:val="0"/>
          <w:numId w:val="20"/>
        </w:numPr>
        <w:tabs>
          <w:tab w:val="left" w:pos="720"/>
          <w:tab w:val="left" w:pos="1440"/>
        </w:tabs>
        <w:suppressAutoHyphens/>
        <w:spacing w:line="360" w:lineRule="auto"/>
        <w:contextualSpacing w:val="0"/>
        <w:jc w:val="both"/>
      </w:pPr>
      <w:r w:rsidRPr="006A7ABA">
        <w:rPr>
          <w:rFonts w:cs="Times New Roman"/>
        </w:rPr>
        <w:t>Introduction to C programming</w:t>
      </w:r>
    </w:p>
    <w:p w:rsidR="00E323E9" w:rsidRPr="006A7ABA" w:rsidRDefault="00B05D1F" w:rsidP="00870BD7">
      <w:pPr>
        <w:pStyle w:val="ListParagraph"/>
        <w:numPr>
          <w:ilvl w:val="0"/>
          <w:numId w:val="20"/>
        </w:numPr>
        <w:tabs>
          <w:tab w:val="left" w:pos="720"/>
          <w:tab w:val="left" w:pos="1440"/>
        </w:tabs>
        <w:suppressAutoHyphens/>
        <w:spacing w:line="360" w:lineRule="auto"/>
        <w:contextualSpacing w:val="0"/>
        <w:jc w:val="both"/>
      </w:pPr>
      <w:r w:rsidRPr="006A7ABA">
        <w:rPr>
          <w:rFonts w:cs="Times New Roman"/>
        </w:rPr>
        <w:t xml:space="preserve">Variables, types, </w:t>
      </w:r>
      <w:r w:rsidR="00E323E9" w:rsidRPr="006A7ABA">
        <w:rPr>
          <w:rFonts w:cs="Times New Roman"/>
        </w:rPr>
        <w:t>operators and expressions</w:t>
      </w:r>
    </w:p>
    <w:p w:rsidR="00E323E9" w:rsidRPr="006A7ABA" w:rsidRDefault="00E323E9" w:rsidP="00870BD7">
      <w:pPr>
        <w:pStyle w:val="ListParagraph"/>
        <w:numPr>
          <w:ilvl w:val="0"/>
          <w:numId w:val="20"/>
        </w:numPr>
        <w:tabs>
          <w:tab w:val="left" w:pos="720"/>
          <w:tab w:val="left" w:pos="1440"/>
        </w:tabs>
        <w:suppressAutoHyphens/>
        <w:spacing w:line="360" w:lineRule="auto"/>
        <w:contextualSpacing w:val="0"/>
        <w:jc w:val="both"/>
      </w:pPr>
      <w:r w:rsidRPr="006A7ABA">
        <w:rPr>
          <w:rFonts w:cs="Times New Roman"/>
        </w:rPr>
        <w:t>Decision making and control flow</w:t>
      </w:r>
    </w:p>
    <w:p w:rsidR="006A7ABA" w:rsidRPr="006A7ABA" w:rsidRDefault="006A7ABA" w:rsidP="00870BD7">
      <w:pPr>
        <w:pStyle w:val="ListParagraph"/>
        <w:numPr>
          <w:ilvl w:val="0"/>
          <w:numId w:val="20"/>
        </w:numPr>
        <w:tabs>
          <w:tab w:val="left" w:pos="720"/>
          <w:tab w:val="left" w:pos="1440"/>
        </w:tabs>
        <w:suppressAutoHyphens/>
        <w:spacing w:line="360" w:lineRule="auto"/>
        <w:contextualSpacing w:val="0"/>
        <w:jc w:val="both"/>
      </w:pPr>
      <w:r w:rsidRPr="006A7ABA">
        <w:rPr>
          <w:rFonts w:cs="Times New Roman"/>
        </w:rPr>
        <w:t xml:space="preserve">Arrays, multi-dimensional arrays </w:t>
      </w:r>
    </w:p>
    <w:p w:rsidR="00E323E9" w:rsidRPr="006A7ABA" w:rsidRDefault="00E323E9" w:rsidP="00870BD7">
      <w:pPr>
        <w:pStyle w:val="ListParagraph"/>
        <w:numPr>
          <w:ilvl w:val="0"/>
          <w:numId w:val="20"/>
        </w:numPr>
        <w:tabs>
          <w:tab w:val="left" w:pos="720"/>
          <w:tab w:val="left" w:pos="1440"/>
        </w:tabs>
        <w:suppressAutoHyphens/>
        <w:spacing w:line="360" w:lineRule="auto"/>
        <w:contextualSpacing w:val="0"/>
        <w:jc w:val="both"/>
      </w:pPr>
      <w:r w:rsidRPr="006A7ABA">
        <w:rPr>
          <w:rFonts w:cs="Times New Roman"/>
        </w:rPr>
        <w:t>Character and string operations</w:t>
      </w:r>
    </w:p>
    <w:p w:rsidR="00E40E78" w:rsidRPr="006A7ABA" w:rsidRDefault="000B4B99" w:rsidP="00E40E78">
      <w:pPr>
        <w:pStyle w:val="ListParagraph"/>
        <w:numPr>
          <w:ilvl w:val="0"/>
          <w:numId w:val="20"/>
        </w:numPr>
        <w:tabs>
          <w:tab w:val="left" w:pos="720"/>
          <w:tab w:val="left" w:pos="1440"/>
        </w:tabs>
        <w:suppressAutoHyphens/>
        <w:spacing w:line="360" w:lineRule="auto"/>
        <w:contextualSpacing w:val="0"/>
        <w:jc w:val="both"/>
      </w:pPr>
      <w:r>
        <w:rPr>
          <w:rFonts w:cs="Times New Roman"/>
        </w:rPr>
        <w:t xml:space="preserve">Pointers </w:t>
      </w:r>
      <w:r w:rsidR="00E40E78" w:rsidRPr="006A7ABA">
        <w:rPr>
          <w:rFonts w:cs="Times New Roman"/>
        </w:rPr>
        <w:t xml:space="preserve">and </w:t>
      </w:r>
      <w:r w:rsidR="00354EE8">
        <w:rPr>
          <w:rFonts w:cs="Times New Roman"/>
        </w:rPr>
        <w:t xml:space="preserve">User defined </w:t>
      </w:r>
      <w:r w:rsidR="00863323">
        <w:rPr>
          <w:rFonts w:cs="Times New Roman"/>
        </w:rPr>
        <w:t>functions</w:t>
      </w:r>
    </w:p>
    <w:p w:rsidR="00E323E9" w:rsidRPr="006A7ABA" w:rsidRDefault="00E323E9" w:rsidP="00870BD7">
      <w:pPr>
        <w:pStyle w:val="ListParagraph"/>
        <w:numPr>
          <w:ilvl w:val="0"/>
          <w:numId w:val="20"/>
        </w:numPr>
        <w:tabs>
          <w:tab w:val="left" w:pos="720"/>
          <w:tab w:val="left" w:pos="1440"/>
        </w:tabs>
        <w:suppressAutoHyphens/>
        <w:spacing w:line="360" w:lineRule="auto"/>
        <w:contextualSpacing w:val="0"/>
        <w:jc w:val="both"/>
      </w:pPr>
      <w:r w:rsidRPr="006A7ABA">
        <w:rPr>
          <w:rFonts w:cs="Times New Roman"/>
        </w:rPr>
        <w:t xml:space="preserve">Structures </w:t>
      </w:r>
      <w:r w:rsidR="006A7ABA">
        <w:rPr>
          <w:rFonts w:cs="Times New Roman"/>
        </w:rPr>
        <w:t xml:space="preserve">and </w:t>
      </w:r>
      <w:r w:rsidR="00863323">
        <w:rPr>
          <w:rFonts w:cs="Times New Roman"/>
        </w:rPr>
        <w:t>dynamic memory allocation</w:t>
      </w:r>
    </w:p>
    <w:p w:rsidR="00B2017A" w:rsidRPr="006A7ABA" w:rsidRDefault="00B2017A" w:rsidP="00870BD7">
      <w:pPr>
        <w:pStyle w:val="ListParagraph"/>
        <w:numPr>
          <w:ilvl w:val="0"/>
          <w:numId w:val="20"/>
        </w:numPr>
        <w:tabs>
          <w:tab w:val="left" w:pos="720"/>
          <w:tab w:val="left" w:pos="1440"/>
        </w:tabs>
        <w:suppressAutoHyphens/>
        <w:spacing w:line="360" w:lineRule="auto"/>
        <w:contextualSpacing w:val="0"/>
        <w:jc w:val="both"/>
      </w:pPr>
      <w:r w:rsidRPr="006A7ABA">
        <w:rPr>
          <w:rFonts w:cs="Times New Roman"/>
        </w:rPr>
        <w:t xml:space="preserve">Algorithms for sorting and searching </w:t>
      </w:r>
    </w:p>
    <w:p w:rsidR="00E323E9" w:rsidRPr="006A7ABA" w:rsidRDefault="00E323E9" w:rsidP="00870BD7">
      <w:pPr>
        <w:pStyle w:val="ListParagraph"/>
        <w:numPr>
          <w:ilvl w:val="0"/>
          <w:numId w:val="20"/>
        </w:numPr>
        <w:tabs>
          <w:tab w:val="left" w:pos="720"/>
          <w:tab w:val="left" w:pos="1440"/>
        </w:tabs>
        <w:suppressAutoHyphens/>
        <w:spacing w:line="360" w:lineRule="auto"/>
        <w:contextualSpacing w:val="0"/>
        <w:jc w:val="both"/>
      </w:pPr>
      <w:r w:rsidRPr="006A7ABA">
        <w:rPr>
          <w:rFonts w:cs="Times New Roman"/>
        </w:rPr>
        <w:t>Basic data structures</w:t>
      </w:r>
      <w:r w:rsidR="00EF41C3" w:rsidRPr="006A7ABA">
        <w:rPr>
          <w:rFonts w:cs="Times New Roman"/>
        </w:rPr>
        <w:t xml:space="preserve"> </w:t>
      </w:r>
    </w:p>
    <w:p w:rsidR="00E323E9" w:rsidRPr="006A7ABA" w:rsidRDefault="00E323E9" w:rsidP="00870BD7">
      <w:pPr>
        <w:spacing w:line="360" w:lineRule="auto"/>
        <w:jc w:val="both"/>
      </w:pPr>
    </w:p>
    <w:p w:rsidR="00E323E9" w:rsidRPr="006A7ABA" w:rsidRDefault="00E323E9" w:rsidP="00870BD7">
      <w:pPr>
        <w:spacing w:line="360" w:lineRule="auto"/>
        <w:jc w:val="both"/>
      </w:pPr>
    </w:p>
    <w:p w:rsidR="00E32563" w:rsidRPr="006A7ABA" w:rsidRDefault="00E32563" w:rsidP="00870BD7">
      <w:pPr>
        <w:spacing w:line="360" w:lineRule="auto"/>
        <w:jc w:val="both"/>
      </w:pPr>
    </w:p>
    <w:p w:rsidR="00E32563" w:rsidRPr="006A7ABA" w:rsidRDefault="00E32563" w:rsidP="00870BD7">
      <w:pPr>
        <w:spacing w:line="360" w:lineRule="auto"/>
        <w:jc w:val="both"/>
      </w:pPr>
    </w:p>
    <w:p w:rsidR="00E32563" w:rsidRPr="006A7ABA" w:rsidRDefault="00E32563" w:rsidP="00870BD7">
      <w:pPr>
        <w:spacing w:line="360" w:lineRule="auto"/>
        <w:jc w:val="both"/>
      </w:pPr>
    </w:p>
    <w:p w:rsidR="00E32563" w:rsidRPr="006A7ABA" w:rsidRDefault="00E32563" w:rsidP="00870BD7">
      <w:pPr>
        <w:spacing w:line="360" w:lineRule="auto"/>
        <w:jc w:val="both"/>
      </w:pPr>
    </w:p>
    <w:p w:rsidR="00E32563" w:rsidRPr="006A7ABA" w:rsidRDefault="00E32563" w:rsidP="002E48D5">
      <w:pPr>
        <w:keepNext/>
        <w:keepLines/>
        <w:pageBreakBefore/>
        <w:tabs>
          <w:tab w:val="left" w:pos="720"/>
        </w:tabs>
        <w:suppressAutoHyphens/>
        <w:spacing w:after="0" w:line="360" w:lineRule="auto"/>
        <w:jc w:val="center"/>
        <w:outlineLvl w:val="0"/>
        <w:rPr>
          <w:rFonts w:eastAsia="Droid Sans" w:cs="Times New Roman"/>
          <w:b/>
          <w:bCs/>
          <w:sz w:val="28"/>
          <w:szCs w:val="28"/>
        </w:rPr>
      </w:pPr>
      <w:r w:rsidRPr="006A7ABA">
        <w:rPr>
          <w:rFonts w:eastAsia="Droid Sans" w:cs="Times New Roman"/>
          <w:b/>
          <w:bCs/>
          <w:sz w:val="28"/>
          <w:szCs w:val="28"/>
        </w:rPr>
        <w:lastRenderedPageBreak/>
        <w:t>Index Sheet</w:t>
      </w:r>
    </w:p>
    <w:tbl>
      <w:tblPr>
        <w:tblStyle w:val="TableGrid1"/>
        <w:tblW w:w="9355" w:type="dxa"/>
        <w:tblLayout w:type="fixed"/>
        <w:tblLook w:val="04A0" w:firstRow="1" w:lastRow="0" w:firstColumn="1" w:lastColumn="0" w:noHBand="0" w:noVBand="1"/>
      </w:tblPr>
      <w:tblGrid>
        <w:gridCol w:w="805"/>
        <w:gridCol w:w="3150"/>
        <w:gridCol w:w="990"/>
        <w:gridCol w:w="1080"/>
        <w:gridCol w:w="2070"/>
        <w:gridCol w:w="1260"/>
      </w:tblGrid>
      <w:tr w:rsidR="00E32563" w:rsidRPr="006A7ABA" w:rsidTr="007A7997">
        <w:trPr>
          <w:trHeight w:val="1097"/>
        </w:trPr>
        <w:tc>
          <w:tcPr>
            <w:tcW w:w="805" w:type="dxa"/>
          </w:tcPr>
          <w:tbl>
            <w:tblPr>
              <w:tblW w:w="0" w:type="auto"/>
              <w:tblBorders>
                <w:top w:val="nil"/>
                <w:left w:val="nil"/>
                <w:bottom w:val="nil"/>
                <w:right w:val="nil"/>
              </w:tblBorders>
              <w:tblLayout w:type="fixed"/>
              <w:tblLook w:val="0000" w:firstRow="0" w:lastRow="0" w:firstColumn="0" w:lastColumn="0" w:noHBand="0" w:noVBand="0"/>
            </w:tblPr>
            <w:tblGrid>
              <w:gridCol w:w="553"/>
              <w:gridCol w:w="236"/>
              <w:gridCol w:w="236"/>
              <w:gridCol w:w="236"/>
              <w:gridCol w:w="236"/>
            </w:tblGrid>
            <w:tr w:rsidR="00E32563" w:rsidRPr="006A7ABA" w:rsidTr="007A7997">
              <w:trPr>
                <w:trHeight w:val="1005"/>
              </w:trPr>
              <w:tc>
                <w:tcPr>
                  <w:tcW w:w="553" w:type="dxa"/>
                </w:tcPr>
                <w:p w:rsidR="00E32563" w:rsidRPr="006A7ABA" w:rsidRDefault="00E32563" w:rsidP="00870BD7">
                  <w:pPr>
                    <w:suppressAutoHyphens/>
                    <w:autoSpaceDE w:val="0"/>
                    <w:autoSpaceDN w:val="0"/>
                    <w:adjustRightInd w:val="0"/>
                    <w:spacing w:after="0" w:line="360" w:lineRule="auto"/>
                    <w:ind w:right="-72"/>
                    <w:jc w:val="both"/>
                    <w:rPr>
                      <w:rFonts w:eastAsia="Droid Sans" w:cs="Calibri"/>
                      <w:color w:val="000000"/>
                      <w:sz w:val="24"/>
                      <w:lang w:val="en-US"/>
                    </w:rPr>
                  </w:pPr>
                  <w:r w:rsidRPr="006A7ABA">
                    <w:rPr>
                      <w:rFonts w:eastAsia="Droid Sans" w:cs="Calibri"/>
                      <w:b/>
                      <w:bCs/>
                      <w:color w:val="000000"/>
                      <w:sz w:val="24"/>
                      <w:lang w:val="en-US"/>
                    </w:rPr>
                    <w:t>No.</w:t>
                  </w:r>
                </w:p>
              </w:tc>
              <w:tc>
                <w:tcPr>
                  <w:tcW w:w="222" w:type="dxa"/>
                </w:tcPr>
                <w:p w:rsidR="00E32563" w:rsidRPr="006A7ABA" w:rsidRDefault="00E32563" w:rsidP="00870BD7">
                  <w:pPr>
                    <w:suppressAutoHyphens/>
                    <w:autoSpaceDE w:val="0"/>
                    <w:autoSpaceDN w:val="0"/>
                    <w:adjustRightInd w:val="0"/>
                    <w:spacing w:after="0" w:line="360" w:lineRule="auto"/>
                    <w:jc w:val="both"/>
                    <w:rPr>
                      <w:rFonts w:eastAsia="Droid Sans" w:cs="Calibri"/>
                      <w:color w:val="000000"/>
                      <w:sz w:val="24"/>
                      <w:lang w:val="en-US"/>
                    </w:rPr>
                  </w:pPr>
                </w:p>
              </w:tc>
              <w:tc>
                <w:tcPr>
                  <w:tcW w:w="222" w:type="dxa"/>
                </w:tcPr>
                <w:p w:rsidR="00E32563" w:rsidRPr="006A7ABA" w:rsidRDefault="00E32563" w:rsidP="00870BD7">
                  <w:pPr>
                    <w:suppressAutoHyphens/>
                    <w:autoSpaceDE w:val="0"/>
                    <w:autoSpaceDN w:val="0"/>
                    <w:adjustRightInd w:val="0"/>
                    <w:spacing w:after="0" w:line="360" w:lineRule="auto"/>
                    <w:jc w:val="both"/>
                    <w:rPr>
                      <w:rFonts w:eastAsia="Droid Sans" w:cs="Calibri"/>
                      <w:color w:val="000000"/>
                      <w:sz w:val="24"/>
                      <w:lang w:val="en-US"/>
                    </w:rPr>
                  </w:pPr>
                </w:p>
              </w:tc>
              <w:tc>
                <w:tcPr>
                  <w:tcW w:w="222" w:type="dxa"/>
                </w:tcPr>
                <w:p w:rsidR="00E32563" w:rsidRPr="006A7ABA" w:rsidRDefault="00E32563" w:rsidP="00870BD7">
                  <w:pPr>
                    <w:suppressAutoHyphens/>
                    <w:autoSpaceDE w:val="0"/>
                    <w:autoSpaceDN w:val="0"/>
                    <w:adjustRightInd w:val="0"/>
                    <w:spacing w:after="0" w:line="360" w:lineRule="auto"/>
                    <w:jc w:val="both"/>
                    <w:rPr>
                      <w:rFonts w:eastAsia="Droid Sans" w:cs="Calibri"/>
                      <w:color w:val="000000"/>
                      <w:sz w:val="24"/>
                      <w:lang w:val="en-US"/>
                    </w:rPr>
                  </w:pPr>
                </w:p>
              </w:tc>
              <w:tc>
                <w:tcPr>
                  <w:tcW w:w="222" w:type="dxa"/>
                </w:tcPr>
                <w:p w:rsidR="00E32563" w:rsidRPr="006A7ABA" w:rsidRDefault="00E32563" w:rsidP="00870BD7">
                  <w:pPr>
                    <w:suppressAutoHyphens/>
                    <w:autoSpaceDE w:val="0"/>
                    <w:autoSpaceDN w:val="0"/>
                    <w:adjustRightInd w:val="0"/>
                    <w:spacing w:after="0" w:line="360" w:lineRule="auto"/>
                    <w:jc w:val="both"/>
                    <w:rPr>
                      <w:rFonts w:eastAsia="Droid Sans" w:cs="Calibri"/>
                      <w:color w:val="000000"/>
                      <w:sz w:val="24"/>
                      <w:lang w:val="en-US"/>
                    </w:rPr>
                  </w:pPr>
                </w:p>
              </w:tc>
            </w:tr>
          </w:tbl>
          <w:p w:rsidR="00E32563" w:rsidRPr="006A7ABA" w:rsidRDefault="00E32563" w:rsidP="00870BD7">
            <w:pPr>
              <w:suppressAutoHyphens/>
              <w:spacing w:line="360" w:lineRule="auto"/>
              <w:jc w:val="both"/>
              <w:rPr>
                <w:rFonts w:asciiTheme="minorHAnsi" w:hAnsiTheme="minorHAnsi"/>
                <w:sz w:val="24"/>
              </w:rPr>
            </w:pPr>
          </w:p>
        </w:tc>
        <w:tc>
          <w:tcPr>
            <w:tcW w:w="3150" w:type="dxa"/>
          </w:tcPr>
          <w:p w:rsidR="00E32563" w:rsidRPr="006A7ABA" w:rsidRDefault="00E32563" w:rsidP="00870BD7">
            <w:pPr>
              <w:suppressAutoHyphens/>
              <w:spacing w:line="360" w:lineRule="auto"/>
              <w:jc w:val="both"/>
              <w:rPr>
                <w:rFonts w:asciiTheme="minorHAnsi" w:hAnsiTheme="minorHAnsi"/>
                <w:sz w:val="24"/>
              </w:rPr>
            </w:pPr>
            <w:r w:rsidRPr="006A7ABA">
              <w:rPr>
                <w:rFonts w:asciiTheme="minorHAnsi" w:hAnsiTheme="minorHAnsi"/>
                <w:b/>
                <w:bCs/>
                <w:sz w:val="24"/>
              </w:rPr>
              <w:t>Lab Experiment</w:t>
            </w:r>
          </w:p>
        </w:tc>
        <w:tc>
          <w:tcPr>
            <w:tcW w:w="990" w:type="dxa"/>
          </w:tcPr>
          <w:p w:rsidR="00E32563" w:rsidRPr="006A7ABA" w:rsidRDefault="00E32563" w:rsidP="00A84BB0">
            <w:pPr>
              <w:suppressAutoHyphens/>
              <w:autoSpaceDE w:val="0"/>
              <w:autoSpaceDN w:val="0"/>
              <w:adjustRightInd w:val="0"/>
              <w:spacing w:line="360" w:lineRule="auto"/>
              <w:jc w:val="center"/>
              <w:rPr>
                <w:rFonts w:asciiTheme="minorHAnsi" w:hAnsiTheme="minorHAnsi"/>
                <w:sz w:val="24"/>
              </w:rPr>
            </w:pPr>
            <w:r w:rsidRPr="006A7ABA">
              <w:rPr>
                <w:rFonts w:asciiTheme="minorHAnsi" w:hAnsiTheme="minorHAnsi"/>
                <w:b/>
                <w:bCs/>
                <w:sz w:val="24"/>
              </w:rPr>
              <w:t>Viva</w:t>
            </w:r>
          </w:p>
          <w:p w:rsidR="00E32563" w:rsidRPr="006A7ABA" w:rsidRDefault="00E32563" w:rsidP="00A84BB0">
            <w:pPr>
              <w:suppressAutoHyphens/>
              <w:autoSpaceDE w:val="0"/>
              <w:autoSpaceDN w:val="0"/>
              <w:adjustRightInd w:val="0"/>
              <w:spacing w:line="360" w:lineRule="auto"/>
              <w:jc w:val="center"/>
              <w:rPr>
                <w:rFonts w:asciiTheme="minorHAnsi" w:hAnsiTheme="minorHAnsi"/>
                <w:sz w:val="24"/>
              </w:rPr>
            </w:pPr>
            <w:r w:rsidRPr="006A7ABA">
              <w:rPr>
                <w:rFonts w:asciiTheme="minorHAnsi" w:hAnsiTheme="minorHAnsi"/>
                <w:b/>
                <w:bCs/>
                <w:sz w:val="24"/>
              </w:rPr>
              <w:t>(6)</w:t>
            </w:r>
          </w:p>
        </w:tc>
        <w:tc>
          <w:tcPr>
            <w:tcW w:w="1080" w:type="dxa"/>
          </w:tcPr>
          <w:p w:rsidR="00E32563" w:rsidRPr="006A7ABA" w:rsidRDefault="00E32563" w:rsidP="00A84BB0">
            <w:pPr>
              <w:suppressAutoHyphens/>
              <w:spacing w:line="360" w:lineRule="auto"/>
              <w:jc w:val="center"/>
              <w:rPr>
                <w:rFonts w:asciiTheme="minorHAnsi" w:hAnsiTheme="minorHAnsi"/>
                <w:b/>
                <w:bCs/>
                <w:sz w:val="24"/>
              </w:rPr>
            </w:pPr>
            <w:r w:rsidRPr="006A7ABA">
              <w:rPr>
                <w:rFonts w:asciiTheme="minorHAnsi" w:hAnsiTheme="minorHAnsi"/>
                <w:b/>
                <w:bCs/>
                <w:sz w:val="24"/>
              </w:rPr>
              <w:t>Results</w:t>
            </w:r>
          </w:p>
          <w:p w:rsidR="00E32563" w:rsidRPr="006A7ABA" w:rsidRDefault="00E32563" w:rsidP="00A84BB0">
            <w:pPr>
              <w:suppressAutoHyphens/>
              <w:spacing w:line="360" w:lineRule="auto"/>
              <w:jc w:val="center"/>
              <w:rPr>
                <w:rFonts w:asciiTheme="minorHAnsi" w:hAnsiTheme="minorHAnsi"/>
                <w:sz w:val="24"/>
              </w:rPr>
            </w:pPr>
            <w:r w:rsidRPr="006A7ABA">
              <w:rPr>
                <w:rFonts w:asciiTheme="minorHAnsi" w:hAnsiTheme="minorHAnsi"/>
                <w:b/>
                <w:bCs/>
                <w:sz w:val="24"/>
              </w:rPr>
              <w:t>(7)</w:t>
            </w:r>
          </w:p>
        </w:tc>
        <w:tc>
          <w:tcPr>
            <w:tcW w:w="2070" w:type="dxa"/>
          </w:tcPr>
          <w:p w:rsidR="00E32563" w:rsidRPr="006A7ABA" w:rsidRDefault="00E32563" w:rsidP="00A84BB0">
            <w:pPr>
              <w:suppressAutoHyphens/>
              <w:autoSpaceDE w:val="0"/>
              <w:autoSpaceDN w:val="0"/>
              <w:adjustRightInd w:val="0"/>
              <w:spacing w:line="360" w:lineRule="auto"/>
              <w:jc w:val="center"/>
              <w:rPr>
                <w:rFonts w:asciiTheme="minorHAnsi" w:hAnsiTheme="minorHAnsi"/>
                <w:sz w:val="24"/>
              </w:rPr>
            </w:pPr>
            <w:r w:rsidRPr="006A7ABA">
              <w:rPr>
                <w:rFonts w:asciiTheme="minorHAnsi" w:hAnsiTheme="minorHAnsi"/>
                <w:b/>
                <w:bCs/>
                <w:sz w:val="24"/>
              </w:rPr>
              <w:t>Documentation</w:t>
            </w:r>
          </w:p>
          <w:p w:rsidR="00E32563" w:rsidRPr="006A7ABA" w:rsidRDefault="00E32563" w:rsidP="00A84BB0">
            <w:pPr>
              <w:suppressAutoHyphens/>
              <w:spacing w:line="360" w:lineRule="auto"/>
              <w:jc w:val="center"/>
              <w:rPr>
                <w:rFonts w:asciiTheme="minorHAnsi" w:hAnsiTheme="minorHAnsi"/>
                <w:sz w:val="24"/>
              </w:rPr>
            </w:pPr>
            <w:r w:rsidRPr="006A7ABA">
              <w:rPr>
                <w:rFonts w:asciiTheme="minorHAnsi" w:hAnsiTheme="minorHAnsi"/>
                <w:b/>
                <w:bCs/>
                <w:sz w:val="24"/>
              </w:rPr>
              <w:t>(7)</w:t>
            </w:r>
          </w:p>
        </w:tc>
        <w:tc>
          <w:tcPr>
            <w:tcW w:w="1260" w:type="dxa"/>
          </w:tcPr>
          <w:p w:rsidR="00E32563" w:rsidRPr="006A7ABA" w:rsidRDefault="00E32563" w:rsidP="00A84BB0">
            <w:pPr>
              <w:suppressAutoHyphens/>
              <w:autoSpaceDE w:val="0"/>
              <w:autoSpaceDN w:val="0"/>
              <w:adjustRightInd w:val="0"/>
              <w:spacing w:line="360" w:lineRule="auto"/>
              <w:jc w:val="center"/>
              <w:rPr>
                <w:rFonts w:asciiTheme="minorHAnsi" w:hAnsiTheme="minorHAnsi"/>
                <w:b/>
                <w:bCs/>
                <w:sz w:val="24"/>
              </w:rPr>
            </w:pPr>
            <w:r w:rsidRPr="006A7ABA">
              <w:rPr>
                <w:rFonts w:asciiTheme="minorHAnsi" w:hAnsiTheme="minorHAnsi"/>
                <w:b/>
                <w:bCs/>
                <w:sz w:val="24"/>
              </w:rPr>
              <w:t>Total Marks</w:t>
            </w:r>
          </w:p>
          <w:p w:rsidR="00E32563" w:rsidRPr="006A7ABA" w:rsidRDefault="00E32563" w:rsidP="00A84BB0">
            <w:pPr>
              <w:suppressAutoHyphens/>
              <w:autoSpaceDE w:val="0"/>
              <w:autoSpaceDN w:val="0"/>
              <w:adjustRightInd w:val="0"/>
              <w:spacing w:line="360" w:lineRule="auto"/>
              <w:jc w:val="center"/>
              <w:rPr>
                <w:rFonts w:asciiTheme="minorHAnsi" w:hAnsiTheme="minorHAnsi"/>
                <w:sz w:val="24"/>
              </w:rPr>
            </w:pPr>
            <w:r w:rsidRPr="006A7ABA">
              <w:rPr>
                <w:rFonts w:asciiTheme="minorHAnsi" w:hAnsiTheme="minorHAnsi"/>
                <w:b/>
                <w:bCs/>
                <w:sz w:val="24"/>
              </w:rPr>
              <w:t>(20)</w:t>
            </w:r>
          </w:p>
        </w:tc>
      </w:tr>
      <w:tr w:rsidR="00E32563" w:rsidRPr="006A7ABA" w:rsidTr="00C17B19">
        <w:trPr>
          <w:trHeight w:hRule="exact" w:val="720"/>
        </w:trPr>
        <w:tc>
          <w:tcPr>
            <w:tcW w:w="805" w:type="dxa"/>
          </w:tcPr>
          <w:p w:rsidR="00E32563" w:rsidRPr="006A7ABA" w:rsidRDefault="00E32563" w:rsidP="00870BD7">
            <w:pPr>
              <w:suppressAutoHyphens/>
              <w:spacing w:line="360" w:lineRule="auto"/>
              <w:jc w:val="both"/>
              <w:rPr>
                <w:rFonts w:asciiTheme="minorHAnsi" w:hAnsiTheme="minorHAnsi"/>
              </w:rPr>
            </w:pPr>
            <w:r w:rsidRPr="006A7ABA">
              <w:rPr>
                <w:rFonts w:asciiTheme="minorHAnsi" w:hAnsiTheme="minorHAnsi"/>
              </w:rPr>
              <w:t>1</w:t>
            </w:r>
          </w:p>
        </w:tc>
        <w:tc>
          <w:tcPr>
            <w:tcW w:w="3150" w:type="dxa"/>
          </w:tcPr>
          <w:p w:rsidR="00E32563" w:rsidRPr="006A7ABA" w:rsidRDefault="00A32D82" w:rsidP="00870BD7">
            <w:pPr>
              <w:suppressAutoHyphens/>
              <w:spacing w:line="360" w:lineRule="auto"/>
              <w:jc w:val="both"/>
              <w:rPr>
                <w:rFonts w:asciiTheme="minorHAnsi" w:hAnsiTheme="minorHAnsi"/>
                <w:color w:val="000000" w:themeColor="text1"/>
              </w:rPr>
            </w:pPr>
            <w:r w:rsidRPr="006A7ABA">
              <w:rPr>
                <w:rFonts w:asciiTheme="minorHAnsi" w:hAnsiTheme="minorHAnsi" w:cs="Times New Roman"/>
              </w:rPr>
              <w:t>Introduction to C programming</w:t>
            </w:r>
          </w:p>
        </w:tc>
        <w:tc>
          <w:tcPr>
            <w:tcW w:w="990" w:type="dxa"/>
          </w:tcPr>
          <w:p w:rsidR="00E32563" w:rsidRPr="006A7ABA" w:rsidRDefault="00E32563" w:rsidP="00870BD7">
            <w:pPr>
              <w:suppressAutoHyphens/>
              <w:spacing w:line="360" w:lineRule="auto"/>
              <w:jc w:val="both"/>
              <w:rPr>
                <w:rFonts w:asciiTheme="minorHAnsi" w:hAnsiTheme="minorHAnsi"/>
              </w:rPr>
            </w:pPr>
          </w:p>
        </w:tc>
        <w:tc>
          <w:tcPr>
            <w:tcW w:w="1080" w:type="dxa"/>
          </w:tcPr>
          <w:p w:rsidR="00E32563" w:rsidRPr="006A7ABA" w:rsidRDefault="00E32563" w:rsidP="00870BD7">
            <w:pPr>
              <w:suppressAutoHyphens/>
              <w:spacing w:line="360" w:lineRule="auto"/>
              <w:jc w:val="both"/>
              <w:rPr>
                <w:rFonts w:asciiTheme="minorHAnsi" w:hAnsiTheme="minorHAnsi"/>
              </w:rPr>
            </w:pPr>
          </w:p>
        </w:tc>
        <w:tc>
          <w:tcPr>
            <w:tcW w:w="2070" w:type="dxa"/>
          </w:tcPr>
          <w:p w:rsidR="00E32563" w:rsidRPr="006A7ABA" w:rsidRDefault="00E32563" w:rsidP="00870BD7">
            <w:pPr>
              <w:suppressAutoHyphens/>
              <w:spacing w:line="360" w:lineRule="auto"/>
              <w:jc w:val="both"/>
              <w:rPr>
                <w:rFonts w:asciiTheme="minorHAnsi" w:hAnsiTheme="minorHAnsi"/>
              </w:rPr>
            </w:pPr>
          </w:p>
        </w:tc>
        <w:tc>
          <w:tcPr>
            <w:tcW w:w="1260" w:type="dxa"/>
          </w:tcPr>
          <w:p w:rsidR="00E32563" w:rsidRPr="006A7ABA" w:rsidRDefault="00E32563" w:rsidP="00870BD7">
            <w:pPr>
              <w:suppressAutoHyphens/>
              <w:spacing w:line="360" w:lineRule="auto"/>
              <w:jc w:val="both"/>
              <w:rPr>
                <w:rFonts w:asciiTheme="minorHAnsi" w:hAnsiTheme="minorHAnsi"/>
              </w:rPr>
            </w:pPr>
          </w:p>
        </w:tc>
      </w:tr>
      <w:tr w:rsidR="00E32563" w:rsidRPr="006A7ABA" w:rsidTr="00C17B19">
        <w:trPr>
          <w:trHeight w:hRule="exact" w:val="720"/>
        </w:trPr>
        <w:tc>
          <w:tcPr>
            <w:tcW w:w="805" w:type="dxa"/>
          </w:tcPr>
          <w:p w:rsidR="00E32563" w:rsidRPr="006A7ABA" w:rsidRDefault="00E32563" w:rsidP="00870BD7">
            <w:pPr>
              <w:suppressAutoHyphens/>
              <w:spacing w:line="360" w:lineRule="auto"/>
              <w:jc w:val="both"/>
              <w:rPr>
                <w:rFonts w:asciiTheme="minorHAnsi" w:hAnsiTheme="minorHAnsi"/>
              </w:rPr>
            </w:pPr>
            <w:r w:rsidRPr="006A7ABA">
              <w:rPr>
                <w:rFonts w:asciiTheme="minorHAnsi" w:hAnsiTheme="minorHAnsi"/>
              </w:rPr>
              <w:t>2</w:t>
            </w:r>
          </w:p>
        </w:tc>
        <w:tc>
          <w:tcPr>
            <w:tcW w:w="3150" w:type="dxa"/>
          </w:tcPr>
          <w:p w:rsidR="00E32563" w:rsidRPr="006A7ABA" w:rsidRDefault="00A32D82" w:rsidP="00870BD7">
            <w:pPr>
              <w:suppressAutoHyphens/>
              <w:spacing w:line="360" w:lineRule="auto"/>
              <w:jc w:val="both"/>
              <w:rPr>
                <w:rFonts w:asciiTheme="minorHAnsi" w:hAnsiTheme="minorHAnsi"/>
              </w:rPr>
            </w:pPr>
            <w:r w:rsidRPr="006A7ABA">
              <w:rPr>
                <w:rFonts w:asciiTheme="minorHAnsi" w:hAnsiTheme="minorHAnsi" w:cs="Times New Roman"/>
              </w:rPr>
              <w:t>Variables, types, operators and expressions</w:t>
            </w:r>
          </w:p>
        </w:tc>
        <w:tc>
          <w:tcPr>
            <w:tcW w:w="990" w:type="dxa"/>
          </w:tcPr>
          <w:p w:rsidR="00E32563" w:rsidRPr="006A7ABA" w:rsidRDefault="00E32563" w:rsidP="00870BD7">
            <w:pPr>
              <w:suppressAutoHyphens/>
              <w:spacing w:line="360" w:lineRule="auto"/>
              <w:jc w:val="both"/>
              <w:rPr>
                <w:rFonts w:asciiTheme="minorHAnsi" w:hAnsiTheme="minorHAnsi"/>
              </w:rPr>
            </w:pPr>
          </w:p>
        </w:tc>
        <w:tc>
          <w:tcPr>
            <w:tcW w:w="1080" w:type="dxa"/>
          </w:tcPr>
          <w:p w:rsidR="00E32563" w:rsidRPr="006A7ABA" w:rsidRDefault="00E32563" w:rsidP="00870BD7">
            <w:pPr>
              <w:suppressAutoHyphens/>
              <w:spacing w:line="360" w:lineRule="auto"/>
              <w:jc w:val="both"/>
              <w:rPr>
                <w:rFonts w:asciiTheme="minorHAnsi" w:hAnsiTheme="minorHAnsi"/>
              </w:rPr>
            </w:pPr>
          </w:p>
        </w:tc>
        <w:tc>
          <w:tcPr>
            <w:tcW w:w="2070" w:type="dxa"/>
          </w:tcPr>
          <w:p w:rsidR="00E32563" w:rsidRPr="006A7ABA" w:rsidRDefault="00E32563" w:rsidP="00870BD7">
            <w:pPr>
              <w:suppressAutoHyphens/>
              <w:spacing w:line="360" w:lineRule="auto"/>
              <w:jc w:val="both"/>
              <w:rPr>
                <w:rFonts w:asciiTheme="minorHAnsi" w:hAnsiTheme="minorHAnsi"/>
              </w:rPr>
            </w:pPr>
          </w:p>
        </w:tc>
        <w:tc>
          <w:tcPr>
            <w:tcW w:w="1260" w:type="dxa"/>
          </w:tcPr>
          <w:p w:rsidR="00E32563" w:rsidRPr="006A7ABA" w:rsidRDefault="00E32563" w:rsidP="00870BD7">
            <w:pPr>
              <w:suppressAutoHyphens/>
              <w:spacing w:line="360" w:lineRule="auto"/>
              <w:jc w:val="both"/>
              <w:rPr>
                <w:rFonts w:asciiTheme="minorHAnsi" w:hAnsiTheme="minorHAnsi"/>
              </w:rPr>
            </w:pPr>
          </w:p>
        </w:tc>
      </w:tr>
      <w:tr w:rsidR="00E32563" w:rsidRPr="006A7ABA" w:rsidTr="00C17B19">
        <w:trPr>
          <w:trHeight w:hRule="exact" w:val="720"/>
        </w:trPr>
        <w:tc>
          <w:tcPr>
            <w:tcW w:w="805" w:type="dxa"/>
          </w:tcPr>
          <w:p w:rsidR="00E32563" w:rsidRPr="006A7ABA" w:rsidRDefault="00E32563" w:rsidP="00870BD7">
            <w:pPr>
              <w:suppressAutoHyphens/>
              <w:spacing w:line="360" w:lineRule="auto"/>
              <w:jc w:val="both"/>
              <w:rPr>
                <w:rFonts w:asciiTheme="minorHAnsi" w:hAnsiTheme="minorHAnsi"/>
              </w:rPr>
            </w:pPr>
            <w:r w:rsidRPr="006A7ABA">
              <w:rPr>
                <w:rFonts w:asciiTheme="minorHAnsi" w:hAnsiTheme="minorHAnsi"/>
              </w:rPr>
              <w:t>3</w:t>
            </w:r>
          </w:p>
        </w:tc>
        <w:tc>
          <w:tcPr>
            <w:tcW w:w="3150" w:type="dxa"/>
          </w:tcPr>
          <w:p w:rsidR="00E32563" w:rsidRPr="006A7ABA" w:rsidRDefault="001A5949" w:rsidP="00870BD7">
            <w:pPr>
              <w:suppressAutoHyphens/>
              <w:spacing w:line="360" w:lineRule="auto"/>
              <w:jc w:val="both"/>
              <w:rPr>
                <w:rFonts w:asciiTheme="minorHAnsi" w:hAnsiTheme="minorHAnsi"/>
              </w:rPr>
            </w:pPr>
            <w:r w:rsidRPr="006A7ABA">
              <w:rPr>
                <w:rFonts w:asciiTheme="minorHAnsi" w:hAnsiTheme="minorHAnsi" w:cs="Times New Roman"/>
              </w:rPr>
              <w:t>Decision making and control flow</w:t>
            </w:r>
          </w:p>
        </w:tc>
        <w:tc>
          <w:tcPr>
            <w:tcW w:w="990" w:type="dxa"/>
          </w:tcPr>
          <w:p w:rsidR="00E32563" w:rsidRPr="006A7ABA" w:rsidRDefault="00E32563" w:rsidP="00870BD7">
            <w:pPr>
              <w:suppressAutoHyphens/>
              <w:spacing w:line="360" w:lineRule="auto"/>
              <w:jc w:val="both"/>
              <w:rPr>
                <w:rFonts w:asciiTheme="minorHAnsi" w:hAnsiTheme="minorHAnsi"/>
              </w:rPr>
            </w:pPr>
          </w:p>
        </w:tc>
        <w:tc>
          <w:tcPr>
            <w:tcW w:w="1080" w:type="dxa"/>
          </w:tcPr>
          <w:p w:rsidR="00E32563" w:rsidRPr="006A7ABA" w:rsidRDefault="00E32563" w:rsidP="00870BD7">
            <w:pPr>
              <w:suppressAutoHyphens/>
              <w:spacing w:line="360" w:lineRule="auto"/>
              <w:jc w:val="both"/>
              <w:rPr>
                <w:rFonts w:asciiTheme="minorHAnsi" w:hAnsiTheme="minorHAnsi"/>
              </w:rPr>
            </w:pPr>
          </w:p>
        </w:tc>
        <w:tc>
          <w:tcPr>
            <w:tcW w:w="2070" w:type="dxa"/>
          </w:tcPr>
          <w:p w:rsidR="00E32563" w:rsidRPr="006A7ABA" w:rsidRDefault="00E32563" w:rsidP="00870BD7">
            <w:pPr>
              <w:suppressAutoHyphens/>
              <w:spacing w:line="360" w:lineRule="auto"/>
              <w:jc w:val="both"/>
              <w:rPr>
                <w:rFonts w:asciiTheme="minorHAnsi" w:hAnsiTheme="minorHAnsi"/>
              </w:rPr>
            </w:pPr>
          </w:p>
        </w:tc>
        <w:tc>
          <w:tcPr>
            <w:tcW w:w="1260" w:type="dxa"/>
          </w:tcPr>
          <w:p w:rsidR="00E32563" w:rsidRPr="006A7ABA" w:rsidRDefault="00E32563" w:rsidP="00870BD7">
            <w:pPr>
              <w:suppressAutoHyphens/>
              <w:spacing w:line="360" w:lineRule="auto"/>
              <w:jc w:val="both"/>
              <w:rPr>
                <w:rFonts w:asciiTheme="minorHAnsi" w:hAnsiTheme="minorHAnsi"/>
              </w:rPr>
            </w:pPr>
          </w:p>
        </w:tc>
      </w:tr>
      <w:tr w:rsidR="00E32563" w:rsidRPr="006A7ABA" w:rsidTr="00C17B19">
        <w:trPr>
          <w:trHeight w:hRule="exact" w:val="720"/>
        </w:trPr>
        <w:tc>
          <w:tcPr>
            <w:tcW w:w="805" w:type="dxa"/>
          </w:tcPr>
          <w:p w:rsidR="00E32563" w:rsidRPr="006A7ABA" w:rsidRDefault="00E32563" w:rsidP="00870BD7">
            <w:pPr>
              <w:suppressAutoHyphens/>
              <w:spacing w:line="360" w:lineRule="auto"/>
              <w:jc w:val="both"/>
              <w:rPr>
                <w:rFonts w:asciiTheme="minorHAnsi" w:hAnsiTheme="minorHAnsi"/>
              </w:rPr>
            </w:pPr>
            <w:r w:rsidRPr="006A7ABA">
              <w:rPr>
                <w:rFonts w:asciiTheme="minorHAnsi" w:hAnsiTheme="minorHAnsi"/>
              </w:rPr>
              <w:t>4</w:t>
            </w:r>
          </w:p>
        </w:tc>
        <w:tc>
          <w:tcPr>
            <w:tcW w:w="3150" w:type="dxa"/>
          </w:tcPr>
          <w:p w:rsidR="00E32563" w:rsidRPr="006A7ABA" w:rsidRDefault="006A7ABA" w:rsidP="00863323">
            <w:pPr>
              <w:suppressAutoHyphens/>
              <w:spacing w:line="360" w:lineRule="auto"/>
              <w:jc w:val="both"/>
              <w:rPr>
                <w:rFonts w:asciiTheme="minorHAnsi" w:hAnsiTheme="minorHAnsi"/>
              </w:rPr>
            </w:pPr>
            <w:r w:rsidRPr="006A7ABA">
              <w:rPr>
                <w:rFonts w:asciiTheme="minorHAnsi" w:hAnsiTheme="minorHAnsi" w:cs="Times New Roman"/>
              </w:rPr>
              <w:t>Arrays</w:t>
            </w:r>
            <w:r w:rsidR="00863323">
              <w:rPr>
                <w:rFonts w:asciiTheme="minorHAnsi" w:hAnsiTheme="minorHAnsi" w:cs="Times New Roman"/>
              </w:rPr>
              <w:t xml:space="preserve"> and </w:t>
            </w:r>
            <w:r w:rsidR="00E40E78">
              <w:rPr>
                <w:rFonts w:asciiTheme="minorHAnsi" w:hAnsiTheme="minorHAnsi" w:cs="Times New Roman"/>
              </w:rPr>
              <w:t>M</w:t>
            </w:r>
            <w:r w:rsidRPr="006A7ABA">
              <w:rPr>
                <w:rFonts w:asciiTheme="minorHAnsi" w:hAnsiTheme="minorHAnsi" w:cs="Times New Roman"/>
              </w:rPr>
              <w:t xml:space="preserve">ulti-dimensional arrays </w:t>
            </w:r>
          </w:p>
        </w:tc>
        <w:tc>
          <w:tcPr>
            <w:tcW w:w="990" w:type="dxa"/>
          </w:tcPr>
          <w:p w:rsidR="00E32563" w:rsidRPr="006A7ABA" w:rsidRDefault="00E32563" w:rsidP="00870BD7">
            <w:pPr>
              <w:suppressAutoHyphens/>
              <w:spacing w:line="360" w:lineRule="auto"/>
              <w:jc w:val="both"/>
              <w:rPr>
                <w:rFonts w:asciiTheme="minorHAnsi" w:hAnsiTheme="minorHAnsi"/>
              </w:rPr>
            </w:pPr>
          </w:p>
        </w:tc>
        <w:tc>
          <w:tcPr>
            <w:tcW w:w="1080" w:type="dxa"/>
          </w:tcPr>
          <w:p w:rsidR="00E32563" w:rsidRPr="006A7ABA" w:rsidRDefault="00E32563" w:rsidP="00870BD7">
            <w:pPr>
              <w:suppressAutoHyphens/>
              <w:spacing w:line="360" w:lineRule="auto"/>
              <w:jc w:val="both"/>
              <w:rPr>
                <w:rFonts w:asciiTheme="minorHAnsi" w:hAnsiTheme="minorHAnsi"/>
              </w:rPr>
            </w:pPr>
          </w:p>
        </w:tc>
        <w:tc>
          <w:tcPr>
            <w:tcW w:w="2070" w:type="dxa"/>
          </w:tcPr>
          <w:p w:rsidR="00E32563" w:rsidRPr="006A7ABA" w:rsidRDefault="00E32563" w:rsidP="00870BD7">
            <w:pPr>
              <w:suppressAutoHyphens/>
              <w:spacing w:line="360" w:lineRule="auto"/>
              <w:jc w:val="both"/>
              <w:rPr>
                <w:rFonts w:asciiTheme="minorHAnsi" w:hAnsiTheme="minorHAnsi"/>
              </w:rPr>
            </w:pPr>
          </w:p>
        </w:tc>
        <w:tc>
          <w:tcPr>
            <w:tcW w:w="1260" w:type="dxa"/>
          </w:tcPr>
          <w:p w:rsidR="00E32563" w:rsidRPr="006A7ABA" w:rsidRDefault="00E32563" w:rsidP="00870BD7">
            <w:pPr>
              <w:suppressAutoHyphens/>
              <w:spacing w:line="360" w:lineRule="auto"/>
              <w:jc w:val="both"/>
              <w:rPr>
                <w:rFonts w:asciiTheme="minorHAnsi" w:hAnsiTheme="minorHAnsi"/>
              </w:rPr>
            </w:pPr>
          </w:p>
        </w:tc>
      </w:tr>
      <w:tr w:rsidR="00E32563" w:rsidRPr="006A7ABA" w:rsidTr="00C17B19">
        <w:trPr>
          <w:trHeight w:hRule="exact" w:val="720"/>
        </w:trPr>
        <w:tc>
          <w:tcPr>
            <w:tcW w:w="805" w:type="dxa"/>
          </w:tcPr>
          <w:p w:rsidR="00E32563" w:rsidRPr="006A7ABA" w:rsidRDefault="00E32563" w:rsidP="00870BD7">
            <w:pPr>
              <w:suppressAutoHyphens/>
              <w:spacing w:line="360" w:lineRule="auto"/>
              <w:jc w:val="both"/>
              <w:rPr>
                <w:rFonts w:asciiTheme="minorHAnsi" w:hAnsiTheme="minorHAnsi"/>
              </w:rPr>
            </w:pPr>
            <w:r w:rsidRPr="006A7ABA">
              <w:rPr>
                <w:rFonts w:asciiTheme="minorHAnsi" w:hAnsiTheme="minorHAnsi"/>
              </w:rPr>
              <w:t>5</w:t>
            </w:r>
          </w:p>
        </w:tc>
        <w:tc>
          <w:tcPr>
            <w:tcW w:w="3150" w:type="dxa"/>
          </w:tcPr>
          <w:p w:rsidR="00E32563" w:rsidRPr="006A7ABA" w:rsidRDefault="006A7ABA" w:rsidP="00870BD7">
            <w:pPr>
              <w:suppressAutoHyphens/>
              <w:spacing w:line="360" w:lineRule="auto"/>
              <w:jc w:val="both"/>
              <w:rPr>
                <w:rFonts w:asciiTheme="minorHAnsi" w:hAnsiTheme="minorHAnsi"/>
              </w:rPr>
            </w:pPr>
            <w:r w:rsidRPr="006A7ABA">
              <w:rPr>
                <w:rFonts w:asciiTheme="minorHAnsi" w:hAnsiTheme="minorHAnsi" w:cs="Times New Roman"/>
              </w:rPr>
              <w:t>Character and String operations</w:t>
            </w:r>
          </w:p>
        </w:tc>
        <w:tc>
          <w:tcPr>
            <w:tcW w:w="990" w:type="dxa"/>
          </w:tcPr>
          <w:p w:rsidR="00E32563" w:rsidRPr="006A7ABA" w:rsidRDefault="00E32563" w:rsidP="00870BD7">
            <w:pPr>
              <w:suppressAutoHyphens/>
              <w:spacing w:line="360" w:lineRule="auto"/>
              <w:jc w:val="both"/>
              <w:rPr>
                <w:rFonts w:asciiTheme="minorHAnsi" w:hAnsiTheme="minorHAnsi"/>
              </w:rPr>
            </w:pPr>
          </w:p>
        </w:tc>
        <w:tc>
          <w:tcPr>
            <w:tcW w:w="1080" w:type="dxa"/>
          </w:tcPr>
          <w:p w:rsidR="00E32563" w:rsidRPr="006A7ABA" w:rsidRDefault="00E32563" w:rsidP="00870BD7">
            <w:pPr>
              <w:suppressAutoHyphens/>
              <w:spacing w:line="360" w:lineRule="auto"/>
              <w:jc w:val="both"/>
              <w:rPr>
                <w:rFonts w:asciiTheme="minorHAnsi" w:hAnsiTheme="minorHAnsi"/>
              </w:rPr>
            </w:pPr>
          </w:p>
        </w:tc>
        <w:tc>
          <w:tcPr>
            <w:tcW w:w="2070" w:type="dxa"/>
          </w:tcPr>
          <w:p w:rsidR="00E32563" w:rsidRPr="006A7ABA" w:rsidRDefault="00E32563" w:rsidP="00870BD7">
            <w:pPr>
              <w:suppressAutoHyphens/>
              <w:spacing w:line="360" w:lineRule="auto"/>
              <w:jc w:val="both"/>
              <w:rPr>
                <w:rFonts w:asciiTheme="minorHAnsi" w:hAnsiTheme="minorHAnsi"/>
              </w:rPr>
            </w:pPr>
          </w:p>
        </w:tc>
        <w:tc>
          <w:tcPr>
            <w:tcW w:w="1260" w:type="dxa"/>
          </w:tcPr>
          <w:p w:rsidR="00E32563" w:rsidRPr="006A7ABA" w:rsidRDefault="00E32563" w:rsidP="00870BD7">
            <w:pPr>
              <w:suppressAutoHyphens/>
              <w:spacing w:line="360" w:lineRule="auto"/>
              <w:jc w:val="both"/>
              <w:rPr>
                <w:rFonts w:asciiTheme="minorHAnsi" w:hAnsiTheme="minorHAnsi"/>
              </w:rPr>
            </w:pPr>
          </w:p>
        </w:tc>
      </w:tr>
      <w:tr w:rsidR="00E32563" w:rsidRPr="006A7ABA" w:rsidTr="00C17B19">
        <w:trPr>
          <w:trHeight w:hRule="exact" w:val="720"/>
        </w:trPr>
        <w:tc>
          <w:tcPr>
            <w:tcW w:w="805" w:type="dxa"/>
          </w:tcPr>
          <w:p w:rsidR="00E32563" w:rsidRPr="006A7ABA" w:rsidRDefault="00E32563" w:rsidP="00870BD7">
            <w:pPr>
              <w:suppressAutoHyphens/>
              <w:spacing w:line="360" w:lineRule="auto"/>
              <w:jc w:val="both"/>
              <w:rPr>
                <w:rFonts w:asciiTheme="minorHAnsi" w:hAnsiTheme="minorHAnsi"/>
              </w:rPr>
            </w:pPr>
            <w:r w:rsidRPr="006A7ABA">
              <w:rPr>
                <w:rFonts w:asciiTheme="minorHAnsi" w:hAnsiTheme="minorHAnsi"/>
              </w:rPr>
              <w:t>6</w:t>
            </w:r>
          </w:p>
        </w:tc>
        <w:tc>
          <w:tcPr>
            <w:tcW w:w="3150" w:type="dxa"/>
          </w:tcPr>
          <w:p w:rsidR="00E32563" w:rsidRPr="006A7ABA" w:rsidRDefault="00E40E78" w:rsidP="00863323">
            <w:pPr>
              <w:suppressAutoHyphens/>
              <w:spacing w:line="360" w:lineRule="auto"/>
              <w:jc w:val="both"/>
              <w:rPr>
                <w:rFonts w:asciiTheme="minorHAnsi" w:hAnsiTheme="minorHAnsi"/>
              </w:rPr>
            </w:pPr>
            <w:r w:rsidRPr="006A7ABA">
              <w:rPr>
                <w:rFonts w:asciiTheme="minorHAnsi" w:hAnsiTheme="minorHAnsi" w:cs="Times New Roman"/>
              </w:rPr>
              <w:t>Pointers</w:t>
            </w:r>
            <w:r w:rsidR="000B4B99">
              <w:rPr>
                <w:rFonts w:asciiTheme="minorHAnsi" w:hAnsiTheme="minorHAnsi" w:cs="Times New Roman"/>
              </w:rPr>
              <w:t xml:space="preserve"> </w:t>
            </w:r>
            <w:r w:rsidRPr="006A7ABA">
              <w:rPr>
                <w:rFonts w:asciiTheme="minorHAnsi" w:hAnsiTheme="minorHAnsi" w:cs="Times New Roman"/>
              </w:rPr>
              <w:t xml:space="preserve">and </w:t>
            </w:r>
            <w:r w:rsidR="00354EE8">
              <w:rPr>
                <w:rFonts w:asciiTheme="minorHAnsi" w:hAnsiTheme="minorHAnsi" w:cs="Times New Roman"/>
              </w:rPr>
              <w:t xml:space="preserve">User defined </w:t>
            </w:r>
            <w:r w:rsidR="00863323">
              <w:rPr>
                <w:rFonts w:asciiTheme="minorHAnsi" w:hAnsiTheme="minorHAnsi" w:cs="Times New Roman"/>
              </w:rPr>
              <w:t>functions</w:t>
            </w:r>
          </w:p>
        </w:tc>
        <w:tc>
          <w:tcPr>
            <w:tcW w:w="990" w:type="dxa"/>
          </w:tcPr>
          <w:p w:rsidR="00E32563" w:rsidRPr="006A7ABA" w:rsidRDefault="00E32563" w:rsidP="00870BD7">
            <w:pPr>
              <w:suppressAutoHyphens/>
              <w:spacing w:line="360" w:lineRule="auto"/>
              <w:jc w:val="both"/>
              <w:rPr>
                <w:rFonts w:asciiTheme="minorHAnsi" w:hAnsiTheme="minorHAnsi"/>
              </w:rPr>
            </w:pPr>
          </w:p>
        </w:tc>
        <w:tc>
          <w:tcPr>
            <w:tcW w:w="1080" w:type="dxa"/>
          </w:tcPr>
          <w:p w:rsidR="00E32563" w:rsidRPr="006A7ABA" w:rsidRDefault="00E32563" w:rsidP="00870BD7">
            <w:pPr>
              <w:suppressAutoHyphens/>
              <w:spacing w:line="360" w:lineRule="auto"/>
              <w:jc w:val="both"/>
              <w:rPr>
                <w:rFonts w:asciiTheme="minorHAnsi" w:hAnsiTheme="minorHAnsi"/>
              </w:rPr>
            </w:pPr>
          </w:p>
        </w:tc>
        <w:tc>
          <w:tcPr>
            <w:tcW w:w="2070" w:type="dxa"/>
          </w:tcPr>
          <w:p w:rsidR="00E32563" w:rsidRPr="006A7ABA" w:rsidRDefault="00E32563" w:rsidP="00870BD7">
            <w:pPr>
              <w:suppressAutoHyphens/>
              <w:spacing w:line="360" w:lineRule="auto"/>
              <w:jc w:val="both"/>
              <w:rPr>
                <w:rFonts w:asciiTheme="minorHAnsi" w:hAnsiTheme="minorHAnsi"/>
              </w:rPr>
            </w:pPr>
          </w:p>
        </w:tc>
        <w:tc>
          <w:tcPr>
            <w:tcW w:w="1260" w:type="dxa"/>
          </w:tcPr>
          <w:p w:rsidR="00E32563" w:rsidRPr="006A7ABA" w:rsidRDefault="00E32563" w:rsidP="00870BD7">
            <w:pPr>
              <w:suppressAutoHyphens/>
              <w:spacing w:line="360" w:lineRule="auto"/>
              <w:jc w:val="both"/>
              <w:rPr>
                <w:rFonts w:asciiTheme="minorHAnsi" w:hAnsiTheme="minorHAnsi"/>
              </w:rPr>
            </w:pPr>
          </w:p>
        </w:tc>
      </w:tr>
      <w:tr w:rsidR="00E32563" w:rsidRPr="006A7ABA" w:rsidTr="00C17B19">
        <w:trPr>
          <w:trHeight w:hRule="exact" w:val="720"/>
        </w:trPr>
        <w:tc>
          <w:tcPr>
            <w:tcW w:w="805" w:type="dxa"/>
          </w:tcPr>
          <w:p w:rsidR="00E32563" w:rsidRPr="006A7ABA" w:rsidRDefault="00E32563" w:rsidP="00870BD7">
            <w:pPr>
              <w:suppressAutoHyphens/>
              <w:spacing w:line="360" w:lineRule="auto"/>
              <w:jc w:val="both"/>
              <w:rPr>
                <w:rFonts w:asciiTheme="minorHAnsi" w:hAnsiTheme="minorHAnsi"/>
              </w:rPr>
            </w:pPr>
            <w:r w:rsidRPr="006A7ABA">
              <w:rPr>
                <w:rFonts w:asciiTheme="minorHAnsi" w:hAnsiTheme="minorHAnsi"/>
              </w:rPr>
              <w:t>7</w:t>
            </w:r>
          </w:p>
        </w:tc>
        <w:tc>
          <w:tcPr>
            <w:tcW w:w="3150" w:type="dxa"/>
          </w:tcPr>
          <w:p w:rsidR="00E32563" w:rsidRPr="006A7ABA" w:rsidRDefault="00E40E78" w:rsidP="00863323">
            <w:pPr>
              <w:suppressAutoHyphens/>
              <w:spacing w:line="360" w:lineRule="auto"/>
              <w:jc w:val="both"/>
              <w:rPr>
                <w:rFonts w:asciiTheme="minorHAnsi" w:hAnsiTheme="minorHAnsi"/>
              </w:rPr>
            </w:pPr>
            <w:r>
              <w:rPr>
                <w:rFonts w:asciiTheme="minorHAnsi" w:hAnsiTheme="minorHAnsi"/>
              </w:rPr>
              <w:t>Structures</w:t>
            </w:r>
            <w:r w:rsidR="00863323">
              <w:rPr>
                <w:rFonts w:asciiTheme="minorHAnsi" w:hAnsiTheme="minorHAnsi"/>
              </w:rPr>
              <w:t xml:space="preserve"> and</w:t>
            </w:r>
            <w:r w:rsidR="00863323">
              <w:rPr>
                <w:rFonts w:asciiTheme="minorHAnsi" w:hAnsiTheme="minorHAnsi" w:cs="Times New Roman"/>
              </w:rPr>
              <w:t xml:space="preserve"> dynamic memory allocation</w:t>
            </w:r>
          </w:p>
        </w:tc>
        <w:tc>
          <w:tcPr>
            <w:tcW w:w="990" w:type="dxa"/>
          </w:tcPr>
          <w:p w:rsidR="00E32563" w:rsidRPr="006A7ABA" w:rsidRDefault="00E32563" w:rsidP="00870BD7">
            <w:pPr>
              <w:suppressAutoHyphens/>
              <w:spacing w:line="360" w:lineRule="auto"/>
              <w:jc w:val="both"/>
              <w:rPr>
                <w:rFonts w:asciiTheme="minorHAnsi" w:hAnsiTheme="minorHAnsi"/>
              </w:rPr>
            </w:pPr>
          </w:p>
        </w:tc>
        <w:tc>
          <w:tcPr>
            <w:tcW w:w="1080" w:type="dxa"/>
          </w:tcPr>
          <w:p w:rsidR="00E32563" w:rsidRPr="006A7ABA" w:rsidRDefault="00E32563" w:rsidP="00870BD7">
            <w:pPr>
              <w:suppressAutoHyphens/>
              <w:spacing w:line="360" w:lineRule="auto"/>
              <w:jc w:val="both"/>
              <w:rPr>
                <w:rFonts w:asciiTheme="minorHAnsi" w:hAnsiTheme="minorHAnsi"/>
              </w:rPr>
            </w:pPr>
          </w:p>
        </w:tc>
        <w:tc>
          <w:tcPr>
            <w:tcW w:w="2070" w:type="dxa"/>
          </w:tcPr>
          <w:p w:rsidR="00E32563" w:rsidRPr="006A7ABA" w:rsidRDefault="00E32563" w:rsidP="00870BD7">
            <w:pPr>
              <w:suppressAutoHyphens/>
              <w:spacing w:line="360" w:lineRule="auto"/>
              <w:jc w:val="both"/>
              <w:rPr>
                <w:rFonts w:asciiTheme="minorHAnsi" w:hAnsiTheme="minorHAnsi"/>
              </w:rPr>
            </w:pPr>
          </w:p>
        </w:tc>
        <w:tc>
          <w:tcPr>
            <w:tcW w:w="1260" w:type="dxa"/>
          </w:tcPr>
          <w:p w:rsidR="00E32563" w:rsidRPr="006A7ABA" w:rsidRDefault="00E32563" w:rsidP="00870BD7">
            <w:pPr>
              <w:suppressAutoHyphens/>
              <w:spacing w:line="360" w:lineRule="auto"/>
              <w:jc w:val="both"/>
              <w:rPr>
                <w:rFonts w:asciiTheme="minorHAnsi" w:hAnsiTheme="minorHAnsi"/>
              </w:rPr>
            </w:pPr>
          </w:p>
        </w:tc>
      </w:tr>
      <w:tr w:rsidR="00E32563" w:rsidRPr="006A7ABA" w:rsidTr="00C17B19">
        <w:trPr>
          <w:trHeight w:hRule="exact" w:val="720"/>
        </w:trPr>
        <w:tc>
          <w:tcPr>
            <w:tcW w:w="805" w:type="dxa"/>
          </w:tcPr>
          <w:p w:rsidR="00E32563" w:rsidRPr="006A7ABA" w:rsidRDefault="00E32563" w:rsidP="00870BD7">
            <w:pPr>
              <w:suppressAutoHyphens/>
              <w:spacing w:line="360" w:lineRule="auto"/>
              <w:jc w:val="both"/>
              <w:rPr>
                <w:rFonts w:asciiTheme="minorHAnsi" w:hAnsiTheme="minorHAnsi"/>
              </w:rPr>
            </w:pPr>
            <w:r w:rsidRPr="006A7ABA">
              <w:rPr>
                <w:rFonts w:asciiTheme="minorHAnsi" w:hAnsiTheme="minorHAnsi"/>
              </w:rPr>
              <w:t>8</w:t>
            </w:r>
          </w:p>
        </w:tc>
        <w:tc>
          <w:tcPr>
            <w:tcW w:w="3150" w:type="dxa"/>
          </w:tcPr>
          <w:p w:rsidR="006A7ABA" w:rsidRPr="006A7ABA" w:rsidRDefault="006A7ABA" w:rsidP="00870BD7">
            <w:pPr>
              <w:suppressAutoHyphens/>
              <w:spacing w:line="360" w:lineRule="auto"/>
              <w:jc w:val="both"/>
              <w:rPr>
                <w:rFonts w:asciiTheme="minorHAnsi" w:hAnsiTheme="minorHAnsi"/>
              </w:rPr>
            </w:pPr>
            <w:r w:rsidRPr="006A7ABA">
              <w:rPr>
                <w:rFonts w:asciiTheme="minorHAnsi" w:hAnsiTheme="minorHAnsi" w:cs="Times New Roman"/>
              </w:rPr>
              <w:t>Algorithms for sorting and searching</w:t>
            </w:r>
          </w:p>
        </w:tc>
        <w:tc>
          <w:tcPr>
            <w:tcW w:w="990" w:type="dxa"/>
          </w:tcPr>
          <w:p w:rsidR="00E32563" w:rsidRPr="006A7ABA" w:rsidRDefault="00E32563" w:rsidP="00870BD7">
            <w:pPr>
              <w:suppressAutoHyphens/>
              <w:spacing w:line="360" w:lineRule="auto"/>
              <w:jc w:val="both"/>
              <w:rPr>
                <w:rFonts w:asciiTheme="minorHAnsi" w:hAnsiTheme="minorHAnsi"/>
              </w:rPr>
            </w:pPr>
          </w:p>
        </w:tc>
        <w:tc>
          <w:tcPr>
            <w:tcW w:w="1080" w:type="dxa"/>
          </w:tcPr>
          <w:p w:rsidR="00E32563" w:rsidRPr="006A7ABA" w:rsidRDefault="00E32563" w:rsidP="00870BD7">
            <w:pPr>
              <w:suppressAutoHyphens/>
              <w:spacing w:line="360" w:lineRule="auto"/>
              <w:jc w:val="both"/>
              <w:rPr>
                <w:rFonts w:asciiTheme="minorHAnsi" w:hAnsiTheme="minorHAnsi"/>
              </w:rPr>
            </w:pPr>
          </w:p>
        </w:tc>
        <w:tc>
          <w:tcPr>
            <w:tcW w:w="2070" w:type="dxa"/>
          </w:tcPr>
          <w:p w:rsidR="00E32563" w:rsidRPr="006A7ABA" w:rsidRDefault="00E32563" w:rsidP="00870BD7">
            <w:pPr>
              <w:suppressAutoHyphens/>
              <w:spacing w:line="360" w:lineRule="auto"/>
              <w:jc w:val="both"/>
              <w:rPr>
                <w:rFonts w:asciiTheme="minorHAnsi" w:hAnsiTheme="minorHAnsi"/>
              </w:rPr>
            </w:pPr>
          </w:p>
        </w:tc>
        <w:tc>
          <w:tcPr>
            <w:tcW w:w="1260" w:type="dxa"/>
          </w:tcPr>
          <w:p w:rsidR="00E32563" w:rsidRPr="006A7ABA" w:rsidRDefault="00E32563" w:rsidP="00870BD7">
            <w:pPr>
              <w:suppressAutoHyphens/>
              <w:spacing w:line="360" w:lineRule="auto"/>
              <w:jc w:val="both"/>
              <w:rPr>
                <w:rFonts w:asciiTheme="minorHAnsi" w:hAnsiTheme="minorHAnsi"/>
              </w:rPr>
            </w:pPr>
          </w:p>
        </w:tc>
      </w:tr>
      <w:tr w:rsidR="00E32563" w:rsidRPr="006A7ABA" w:rsidTr="00C17B19">
        <w:trPr>
          <w:trHeight w:hRule="exact" w:val="720"/>
        </w:trPr>
        <w:tc>
          <w:tcPr>
            <w:tcW w:w="805" w:type="dxa"/>
          </w:tcPr>
          <w:p w:rsidR="00E32563" w:rsidRPr="006A7ABA" w:rsidRDefault="00E32563" w:rsidP="00870BD7">
            <w:pPr>
              <w:suppressAutoHyphens/>
              <w:spacing w:line="360" w:lineRule="auto"/>
              <w:jc w:val="both"/>
              <w:rPr>
                <w:rFonts w:asciiTheme="minorHAnsi" w:hAnsiTheme="minorHAnsi"/>
              </w:rPr>
            </w:pPr>
            <w:r w:rsidRPr="006A7ABA">
              <w:rPr>
                <w:rFonts w:asciiTheme="minorHAnsi" w:hAnsiTheme="minorHAnsi"/>
              </w:rPr>
              <w:t>9</w:t>
            </w:r>
          </w:p>
        </w:tc>
        <w:tc>
          <w:tcPr>
            <w:tcW w:w="3150" w:type="dxa"/>
          </w:tcPr>
          <w:p w:rsidR="00E32563" w:rsidRPr="006A7ABA" w:rsidRDefault="007476AF" w:rsidP="00870BD7">
            <w:pPr>
              <w:suppressAutoHyphens/>
              <w:spacing w:line="360" w:lineRule="auto"/>
              <w:jc w:val="both"/>
              <w:rPr>
                <w:rFonts w:asciiTheme="minorHAnsi" w:hAnsiTheme="minorHAnsi"/>
              </w:rPr>
            </w:pPr>
            <w:r w:rsidRPr="006A7ABA">
              <w:rPr>
                <w:rFonts w:asciiTheme="minorHAnsi" w:hAnsiTheme="minorHAnsi" w:cs="Times New Roman"/>
              </w:rPr>
              <w:t>Basic data structures</w:t>
            </w:r>
          </w:p>
        </w:tc>
        <w:tc>
          <w:tcPr>
            <w:tcW w:w="990" w:type="dxa"/>
          </w:tcPr>
          <w:p w:rsidR="00E32563" w:rsidRPr="006A7ABA" w:rsidRDefault="00E32563" w:rsidP="00870BD7">
            <w:pPr>
              <w:suppressAutoHyphens/>
              <w:spacing w:line="360" w:lineRule="auto"/>
              <w:jc w:val="both"/>
              <w:rPr>
                <w:rFonts w:asciiTheme="minorHAnsi" w:hAnsiTheme="minorHAnsi"/>
              </w:rPr>
            </w:pPr>
          </w:p>
        </w:tc>
        <w:tc>
          <w:tcPr>
            <w:tcW w:w="1080" w:type="dxa"/>
          </w:tcPr>
          <w:p w:rsidR="00E32563" w:rsidRPr="006A7ABA" w:rsidRDefault="00E32563" w:rsidP="00870BD7">
            <w:pPr>
              <w:suppressAutoHyphens/>
              <w:spacing w:line="360" w:lineRule="auto"/>
              <w:jc w:val="both"/>
              <w:rPr>
                <w:rFonts w:asciiTheme="minorHAnsi" w:hAnsiTheme="minorHAnsi"/>
              </w:rPr>
            </w:pPr>
          </w:p>
        </w:tc>
        <w:tc>
          <w:tcPr>
            <w:tcW w:w="2070" w:type="dxa"/>
          </w:tcPr>
          <w:p w:rsidR="00E32563" w:rsidRPr="006A7ABA" w:rsidRDefault="00E32563" w:rsidP="00870BD7">
            <w:pPr>
              <w:suppressAutoHyphens/>
              <w:spacing w:line="360" w:lineRule="auto"/>
              <w:jc w:val="both"/>
              <w:rPr>
                <w:rFonts w:asciiTheme="minorHAnsi" w:hAnsiTheme="minorHAnsi"/>
              </w:rPr>
            </w:pPr>
          </w:p>
        </w:tc>
        <w:tc>
          <w:tcPr>
            <w:tcW w:w="1260" w:type="dxa"/>
          </w:tcPr>
          <w:p w:rsidR="00E32563" w:rsidRPr="006A7ABA" w:rsidRDefault="00E32563" w:rsidP="00870BD7">
            <w:pPr>
              <w:suppressAutoHyphens/>
              <w:spacing w:line="360" w:lineRule="auto"/>
              <w:jc w:val="both"/>
              <w:rPr>
                <w:rFonts w:asciiTheme="minorHAnsi" w:hAnsiTheme="minorHAnsi"/>
              </w:rPr>
            </w:pPr>
          </w:p>
        </w:tc>
      </w:tr>
      <w:tr w:rsidR="002E48D5" w:rsidRPr="006A7ABA" w:rsidTr="007A7997">
        <w:trPr>
          <w:trHeight w:hRule="exact" w:val="720"/>
        </w:trPr>
        <w:tc>
          <w:tcPr>
            <w:tcW w:w="805" w:type="dxa"/>
          </w:tcPr>
          <w:p w:rsidR="002E48D5" w:rsidRPr="006A7ABA" w:rsidRDefault="002E48D5" w:rsidP="00870BD7">
            <w:pPr>
              <w:suppressAutoHyphens/>
              <w:spacing w:line="360" w:lineRule="auto"/>
              <w:jc w:val="both"/>
            </w:pPr>
            <w:r>
              <w:t>10</w:t>
            </w:r>
          </w:p>
        </w:tc>
        <w:tc>
          <w:tcPr>
            <w:tcW w:w="7290" w:type="dxa"/>
            <w:gridSpan w:val="4"/>
          </w:tcPr>
          <w:p w:rsidR="002E48D5" w:rsidRPr="006A7ABA" w:rsidRDefault="002E48D5" w:rsidP="00A0698C">
            <w:pPr>
              <w:suppressAutoHyphens/>
              <w:spacing w:line="360" w:lineRule="auto"/>
              <w:jc w:val="both"/>
            </w:pPr>
            <w:r w:rsidRPr="00B21F88">
              <w:rPr>
                <w:rFonts w:asciiTheme="minorHAnsi" w:hAnsiTheme="minorHAnsi"/>
              </w:rPr>
              <w:t>Lab Internal Test conducted along the lines of SEE valued for 50 Marks and reduced for 20 Marks</w:t>
            </w:r>
          </w:p>
        </w:tc>
        <w:tc>
          <w:tcPr>
            <w:tcW w:w="1260" w:type="dxa"/>
          </w:tcPr>
          <w:p w:rsidR="002E48D5" w:rsidRPr="006A7ABA" w:rsidRDefault="002E48D5" w:rsidP="00870BD7">
            <w:pPr>
              <w:suppressAutoHyphens/>
              <w:spacing w:line="360" w:lineRule="auto"/>
              <w:jc w:val="both"/>
            </w:pPr>
          </w:p>
        </w:tc>
      </w:tr>
      <w:tr w:rsidR="00E32563" w:rsidRPr="006A7ABA" w:rsidTr="00C17B19">
        <w:trPr>
          <w:trHeight w:hRule="exact" w:val="720"/>
        </w:trPr>
        <w:tc>
          <w:tcPr>
            <w:tcW w:w="805" w:type="dxa"/>
          </w:tcPr>
          <w:p w:rsidR="00E32563" w:rsidRPr="006A7ABA" w:rsidRDefault="00E32563" w:rsidP="00870BD7">
            <w:pPr>
              <w:suppressAutoHyphens/>
              <w:spacing w:line="360" w:lineRule="auto"/>
              <w:jc w:val="both"/>
              <w:rPr>
                <w:rFonts w:asciiTheme="minorHAnsi" w:hAnsiTheme="minorHAnsi"/>
              </w:rPr>
            </w:pPr>
          </w:p>
        </w:tc>
        <w:tc>
          <w:tcPr>
            <w:tcW w:w="7290" w:type="dxa"/>
            <w:gridSpan w:val="4"/>
          </w:tcPr>
          <w:p w:rsidR="00E32563" w:rsidRPr="006A7ABA" w:rsidRDefault="00E32563" w:rsidP="00870BD7">
            <w:pPr>
              <w:suppressAutoHyphens/>
              <w:spacing w:line="360" w:lineRule="auto"/>
              <w:jc w:val="both"/>
              <w:rPr>
                <w:rFonts w:asciiTheme="minorHAnsi" w:hAnsiTheme="minorHAnsi"/>
                <w:b/>
              </w:rPr>
            </w:pPr>
            <w:r w:rsidRPr="006A7ABA">
              <w:rPr>
                <w:rFonts w:asciiTheme="minorHAnsi" w:hAnsiTheme="minorHAnsi"/>
                <w:b/>
                <w:sz w:val="24"/>
              </w:rPr>
              <w:t>Total Marks</w:t>
            </w:r>
          </w:p>
        </w:tc>
        <w:tc>
          <w:tcPr>
            <w:tcW w:w="1260" w:type="dxa"/>
          </w:tcPr>
          <w:p w:rsidR="00E32563" w:rsidRPr="006A7ABA" w:rsidRDefault="00E32563" w:rsidP="00870BD7">
            <w:pPr>
              <w:suppressAutoHyphens/>
              <w:spacing w:line="360" w:lineRule="auto"/>
              <w:jc w:val="both"/>
              <w:rPr>
                <w:rFonts w:asciiTheme="minorHAnsi" w:hAnsiTheme="minorHAnsi"/>
              </w:rPr>
            </w:pPr>
          </w:p>
        </w:tc>
      </w:tr>
    </w:tbl>
    <w:p w:rsidR="00E32563" w:rsidRPr="006A7ABA" w:rsidRDefault="00E32563" w:rsidP="00870BD7">
      <w:pPr>
        <w:suppressAutoHyphens/>
        <w:spacing w:line="360" w:lineRule="auto"/>
        <w:jc w:val="both"/>
        <w:rPr>
          <w:rFonts w:eastAsia="Droid Sans" w:cs="Calibri"/>
        </w:rPr>
      </w:pPr>
    </w:p>
    <w:p w:rsidR="00E32563" w:rsidRPr="006A7ABA" w:rsidRDefault="00E32563" w:rsidP="00870BD7">
      <w:pPr>
        <w:suppressAutoHyphens/>
        <w:spacing w:line="360" w:lineRule="auto"/>
        <w:jc w:val="both"/>
        <w:rPr>
          <w:rFonts w:eastAsia="Droid Sans" w:cs="Calibri"/>
          <w:sz w:val="31"/>
          <w:szCs w:val="31"/>
        </w:rPr>
      </w:pPr>
      <w:r w:rsidRPr="006A7ABA">
        <w:rPr>
          <w:rFonts w:eastAsia="Droid Sans" w:cs="Calibri"/>
          <w:b/>
          <w:bCs/>
          <w:sz w:val="28"/>
          <w:szCs w:val="28"/>
        </w:rPr>
        <w:t xml:space="preserve">Component 1 (Lab Internal Marks) = </w:t>
      </w:r>
    </w:p>
    <w:p w:rsidR="00E32563" w:rsidRPr="006A7ABA" w:rsidRDefault="00E32563" w:rsidP="00870BD7">
      <w:pPr>
        <w:suppressAutoHyphens/>
        <w:spacing w:line="360" w:lineRule="auto"/>
        <w:jc w:val="both"/>
        <w:rPr>
          <w:rFonts w:eastAsia="Droid Sans" w:cs="Calibri"/>
          <w:b/>
          <w:bCs/>
          <w:sz w:val="28"/>
          <w:szCs w:val="28"/>
        </w:rPr>
      </w:pPr>
      <w:r w:rsidRPr="006A7ABA">
        <w:rPr>
          <w:rFonts w:eastAsia="Droid Sans" w:cs="Calibri"/>
          <w:b/>
          <w:bCs/>
          <w:sz w:val="28"/>
          <w:szCs w:val="28"/>
        </w:rPr>
        <w:tab/>
      </w:r>
      <w:r w:rsidRPr="006A7ABA">
        <w:rPr>
          <w:rFonts w:eastAsia="Droid Sans" w:cs="Calibri"/>
          <w:b/>
          <w:bCs/>
          <w:sz w:val="28"/>
          <w:szCs w:val="28"/>
        </w:rPr>
        <w:tab/>
      </w:r>
      <w:r w:rsidRPr="006A7ABA">
        <w:rPr>
          <w:rFonts w:eastAsia="Droid Sans" w:cs="Calibri"/>
          <w:b/>
          <w:bCs/>
          <w:sz w:val="28"/>
          <w:szCs w:val="28"/>
        </w:rPr>
        <w:tab/>
      </w:r>
      <w:r w:rsidRPr="006A7ABA">
        <w:rPr>
          <w:rFonts w:eastAsia="Droid Sans" w:cs="Calibri"/>
          <w:b/>
          <w:bCs/>
          <w:sz w:val="28"/>
          <w:szCs w:val="28"/>
        </w:rPr>
        <w:tab/>
      </w:r>
      <w:r w:rsidRPr="006A7ABA">
        <w:rPr>
          <w:rFonts w:eastAsia="Droid Sans" w:cs="Calibri"/>
          <w:b/>
          <w:bCs/>
          <w:sz w:val="28"/>
          <w:szCs w:val="28"/>
        </w:rPr>
        <w:tab/>
      </w:r>
      <w:r w:rsidRPr="006A7ABA">
        <w:rPr>
          <w:rFonts w:eastAsia="Droid Sans" w:cs="Calibri"/>
          <w:b/>
          <w:bCs/>
          <w:sz w:val="28"/>
          <w:szCs w:val="28"/>
        </w:rPr>
        <w:tab/>
      </w:r>
    </w:p>
    <w:p w:rsidR="00E32563" w:rsidRPr="006A7ABA" w:rsidRDefault="00E32563" w:rsidP="00870BD7">
      <w:pPr>
        <w:suppressAutoHyphens/>
        <w:spacing w:line="360" w:lineRule="auto"/>
        <w:jc w:val="both"/>
        <w:rPr>
          <w:rFonts w:eastAsia="Droid Sans" w:cs="Calibri"/>
          <w:b/>
          <w:bCs/>
          <w:sz w:val="28"/>
          <w:szCs w:val="28"/>
        </w:rPr>
      </w:pPr>
    </w:p>
    <w:p w:rsidR="00E32563" w:rsidRPr="006A7ABA" w:rsidRDefault="00E32563" w:rsidP="00870BD7">
      <w:pPr>
        <w:suppressAutoHyphens/>
        <w:spacing w:line="360" w:lineRule="auto"/>
        <w:ind w:left="3600" w:firstLine="720"/>
        <w:jc w:val="both"/>
        <w:rPr>
          <w:rFonts w:eastAsia="Droid Sans" w:cs="Calibri"/>
        </w:rPr>
      </w:pPr>
      <w:r w:rsidRPr="006A7ABA">
        <w:rPr>
          <w:rFonts w:eastAsia="Droid Sans" w:cs="Calibri"/>
          <w:b/>
          <w:bCs/>
          <w:sz w:val="28"/>
          <w:szCs w:val="28"/>
        </w:rPr>
        <w:t>Signature of the Staff In-charge</w:t>
      </w:r>
    </w:p>
    <w:p w:rsidR="00E32563" w:rsidRPr="006A7ABA" w:rsidRDefault="00E32563" w:rsidP="00870BD7">
      <w:pPr>
        <w:spacing w:line="360" w:lineRule="auto"/>
        <w:jc w:val="both"/>
      </w:pPr>
    </w:p>
    <w:p w:rsidR="00E323E9" w:rsidRPr="006A7ABA" w:rsidRDefault="00E323E9" w:rsidP="00870BD7">
      <w:pPr>
        <w:pStyle w:val="Heading1"/>
        <w:pageBreakBefore/>
        <w:spacing w:line="360" w:lineRule="auto"/>
        <w:jc w:val="both"/>
        <w:rPr>
          <w:rFonts w:asciiTheme="minorHAnsi" w:hAnsiTheme="minorHAnsi"/>
        </w:rPr>
      </w:pPr>
      <w:r w:rsidRPr="006A7ABA">
        <w:rPr>
          <w:rFonts w:asciiTheme="minorHAnsi" w:hAnsiTheme="minorHAnsi" w:cs="Times New Roman"/>
        </w:rPr>
        <w:lastRenderedPageBreak/>
        <w:t>Laboratory 1</w:t>
      </w:r>
    </w:p>
    <w:p w:rsidR="00E323E9" w:rsidRPr="006A7ABA" w:rsidRDefault="00E323E9" w:rsidP="00870BD7">
      <w:pPr>
        <w:spacing w:line="360" w:lineRule="auto"/>
        <w:jc w:val="both"/>
      </w:pPr>
      <w:r w:rsidRPr="006A7ABA">
        <w:rPr>
          <w:rFonts w:cs="Times New Roman"/>
        </w:rPr>
        <w:t>Title of the Laboratory Exercise:   Introduction to C programming</w:t>
      </w:r>
    </w:p>
    <w:p w:rsidR="00E323E9" w:rsidRPr="006A7ABA" w:rsidRDefault="00E323E9" w:rsidP="00870BD7">
      <w:pPr>
        <w:pStyle w:val="ListParagraph"/>
        <w:numPr>
          <w:ilvl w:val="0"/>
          <w:numId w:val="1"/>
        </w:numPr>
        <w:tabs>
          <w:tab w:val="left" w:pos="720"/>
        </w:tabs>
        <w:suppressAutoHyphens/>
        <w:spacing w:line="360" w:lineRule="auto"/>
        <w:contextualSpacing w:val="0"/>
        <w:jc w:val="both"/>
      </w:pPr>
      <w:r w:rsidRPr="006A7ABA">
        <w:rPr>
          <w:rFonts w:cs="Times New Roman"/>
        </w:rPr>
        <w:t>Introduction and Purpose of Experiment</w:t>
      </w:r>
    </w:p>
    <w:p w:rsidR="00E323E9" w:rsidRPr="006A7ABA" w:rsidRDefault="00E40E78" w:rsidP="00870BD7">
      <w:pPr>
        <w:pStyle w:val="ListParagraph"/>
        <w:spacing w:line="360" w:lineRule="auto"/>
        <w:jc w:val="both"/>
      </w:pPr>
      <w:r w:rsidRPr="00E40E78">
        <w:rPr>
          <w:rFonts w:cs="Times New Roman"/>
        </w:rPr>
        <w:t xml:space="preserve">NetBeans IDE is an open-source integrated development environment. </w:t>
      </w:r>
      <w:r w:rsidR="00AC313C" w:rsidRPr="006A7ABA">
        <w:rPr>
          <w:rFonts w:cs="Times New Roman"/>
        </w:rPr>
        <w:t>In this laboratory exercise</w:t>
      </w:r>
      <w:r>
        <w:rPr>
          <w:rFonts w:cs="Times New Roman"/>
        </w:rPr>
        <w:t>,</w:t>
      </w:r>
      <w:r w:rsidR="00AC313C" w:rsidRPr="006A7ABA">
        <w:rPr>
          <w:rFonts w:cs="Times New Roman"/>
        </w:rPr>
        <w:t xml:space="preserve"> s</w:t>
      </w:r>
      <w:r w:rsidR="00E323E9" w:rsidRPr="006A7ABA">
        <w:rPr>
          <w:rFonts w:cs="Times New Roman"/>
        </w:rPr>
        <w:t xml:space="preserve">tudents get familiar with the </w:t>
      </w:r>
      <w:r w:rsidR="0016372D">
        <w:rPr>
          <w:rFonts w:cs="Times New Roman"/>
        </w:rPr>
        <w:t xml:space="preserve">NetBeans </w:t>
      </w:r>
      <w:r w:rsidR="00E323E9" w:rsidRPr="006A7ABA">
        <w:rPr>
          <w:rFonts w:cs="Times New Roman"/>
        </w:rPr>
        <w:t xml:space="preserve">IDE to edit, compile and run C programs using a set of simple exercises. </w:t>
      </w:r>
    </w:p>
    <w:p w:rsidR="00E323E9" w:rsidRPr="006A7ABA" w:rsidRDefault="00E323E9" w:rsidP="00870BD7">
      <w:pPr>
        <w:pStyle w:val="ListParagraph"/>
        <w:spacing w:line="360" w:lineRule="auto"/>
        <w:jc w:val="both"/>
      </w:pPr>
    </w:p>
    <w:p w:rsidR="00E323E9" w:rsidRPr="006A7ABA" w:rsidRDefault="00E323E9" w:rsidP="00870BD7">
      <w:pPr>
        <w:pStyle w:val="ListParagraph"/>
        <w:numPr>
          <w:ilvl w:val="0"/>
          <w:numId w:val="1"/>
        </w:numPr>
        <w:tabs>
          <w:tab w:val="left" w:pos="720"/>
        </w:tabs>
        <w:suppressAutoHyphens/>
        <w:spacing w:line="360" w:lineRule="auto"/>
        <w:contextualSpacing w:val="0"/>
        <w:jc w:val="both"/>
      </w:pPr>
      <w:r w:rsidRPr="006A7ABA">
        <w:rPr>
          <w:rFonts w:cs="Times New Roman"/>
        </w:rPr>
        <w:t>Aim and Objectives</w:t>
      </w:r>
    </w:p>
    <w:p w:rsidR="00E323E9" w:rsidRPr="006A7ABA" w:rsidRDefault="00E323E9" w:rsidP="00870BD7">
      <w:pPr>
        <w:spacing w:line="360" w:lineRule="auto"/>
        <w:ind w:left="360" w:firstLine="360"/>
        <w:jc w:val="both"/>
      </w:pPr>
      <w:r w:rsidRPr="006A7ABA">
        <w:rPr>
          <w:rFonts w:cs="Times New Roman"/>
        </w:rPr>
        <w:t>Aim</w:t>
      </w:r>
    </w:p>
    <w:p w:rsidR="00E323E9" w:rsidRPr="006A7ABA" w:rsidRDefault="00E323E9" w:rsidP="00870BD7">
      <w:pPr>
        <w:pStyle w:val="ListParagraph"/>
        <w:numPr>
          <w:ilvl w:val="0"/>
          <w:numId w:val="17"/>
        </w:numPr>
        <w:tabs>
          <w:tab w:val="left" w:pos="720"/>
        </w:tabs>
        <w:suppressAutoHyphens/>
        <w:spacing w:line="360" w:lineRule="auto"/>
        <w:contextualSpacing w:val="0"/>
        <w:jc w:val="both"/>
      </w:pPr>
      <w:r w:rsidRPr="006A7ABA">
        <w:rPr>
          <w:rFonts w:cs="Times New Roman"/>
        </w:rPr>
        <w:t xml:space="preserve">To </w:t>
      </w:r>
      <w:r w:rsidR="004E7B6A" w:rsidRPr="006A7ABA">
        <w:rPr>
          <w:rFonts w:cs="Times New Roman"/>
        </w:rPr>
        <w:t xml:space="preserve">use </w:t>
      </w:r>
      <w:r w:rsidR="0016372D" w:rsidRPr="006A7ABA">
        <w:rPr>
          <w:rFonts w:cs="Times New Roman"/>
        </w:rPr>
        <w:t>NetBeans</w:t>
      </w:r>
      <w:r w:rsidR="004E7B6A" w:rsidRPr="006A7ABA">
        <w:rPr>
          <w:rFonts w:cs="Times New Roman"/>
        </w:rPr>
        <w:t xml:space="preserve"> and develop C programs</w:t>
      </w:r>
    </w:p>
    <w:p w:rsidR="00E323E9" w:rsidRPr="006A7ABA" w:rsidRDefault="00E323E9" w:rsidP="00870BD7">
      <w:pPr>
        <w:spacing w:line="360" w:lineRule="auto"/>
        <w:ind w:left="360" w:firstLine="360"/>
        <w:jc w:val="both"/>
      </w:pPr>
      <w:r w:rsidRPr="006A7ABA">
        <w:rPr>
          <w:rFonts w:cs="Times New Roman"/>
        </w:rPr>
        <w:t>Objectives</w:t>
      </w:r>
    </w:p>
    <w:p w:rsidR="00E323E9" w:rsidRPr="006A7ABA" w:rsidRDefault="00E323E9" w:rsidP="00870BD7">
      <w:pPr>
        <w:spacing w:line="360" w:lineRule="auto"/>
        <w:ind w:left="360" w:firstLine="360"/>
        <w:jc w:val="both"/>
      </w:pPr>
      <w:r w:rsidRPr="006A7ABA">
        <w:rPr>
          <w:rFonts w:cs="Times New Roman"/>
        </w:rPr>
        <w:t>At the end of this lab, the student will be able to</w:t>
      </w:r>
    </w:p>
    <w:p w:rsidR="00E323E9" w:rsidRPr="006A7ABA" w:rsidRDefault="00433F4B" w:rsidP="00870BD7">
      <w:pPr>
        <w:pStyle w:val="ListParagraph"/>
        <w:numPr>
          <w:ilvl w:val="0"/>
          <w:numId w:val="16"/>
        </w:numPr>
        <w:tabs>
          <w:tab w:val="left" w:pos="720"/>
        </w:tabs>
        <w:suppressAutoHyphens/>
        <w:spacing w:line="360" w:lineRule="auto"/>
        <w:contextualSpacing w:val="0"/>
        <w:jc w:val="both"/>
      </w:pPr>
      <w:r w:rsidRPr="006A7ABA">
        <w:rPr>
          <w:rFonts w:cs="Times New Roman"/>
        </w:rPr>
        <w:t>Explain</w:t>
      </w:r>
      <w:r w:rsidR="00E323E9" w:rsidRPr="006A7ABA">
        <w:rPr>
          <w:rFonts w:cs="Times New Roman"/>
        </w:rPr>
        <w:t xml:space="preserve"> </w:t>
      </w:r>
      <w:r w:rsidRPr="006A7ABA">
        <w:rPr>
          <w:rFonts w:cs="Times New Roman"/>
        </w:rPr>
        <w:t xml:space="preserve">the features and use of </w:t>
      </w:r>
      <w:r w:rsidR="0016372D" w:rsidRPr="006A7ABA">
        <w:rPr>
          <w:rFonts w:cs="Times New Roman"/>
        </w:rPr>
        <w:t>NetBeans</w:t>
      </w:r>
      <w:r w:rsidR="00E323E9" w:rsidRPr="006A7ABA">
        <w:rPr>
          <w:rFonts w:cs="Times New Roman"/>
        </w:rPr>
        <w:t xml:space="preserve"> </w:t>
      </w:r>
      <w:r w:rsidRPr="006A7ABA">
        <w:rPr>
          <w:rFonts w:cs="Times New Roman"/>
        </w:rPr>
        <w:t xml:space="preserve">IDE </w:t>
      </w:r>
      <w:r w:rsidR="00E323E9" w:rsidRPr="006A7ABA">
        <w:rPr>
          <w:rFonts w:cs="Times New Roman"/>
        </w:rPr>
        <w:t>to develop C programs</w:t>
      </w:r>
    </w:p>
    <w:p w:rsidR="00E323E9" w:rsidRPr="006A7ABA" w:rsidRDefault="00433F4B" w:rsidP="00870BD7">
      <w:pPr>
        <w:pStyle w:val="ListParagraph"/>
        <w:numPr>
          <w:ilvl w:val="0"/>
          <w:numId w:val="16"/>
        </w:numPr>
        <w:tabs>
          <w:tab w:val="left" w:pos="720"/>
        </w:tabs>
        <w:suppressAutoHyphens/>
        <w:spacing w:line="360" w:lineRule="auto"/>
        <w:contextualSpacing w:val="0"/>
        <w:jc w:val="both"/>
      </w:pPr>
      <w:r w:rsidRPr="006A7ABA">
        <w:rPr>
          <w:rFonts w:cs="Times New Roman"/>
        </w:rPr>
        <w:t>E</w:t>
      </w:r>
      <w:r w:rsidR="002374CE" w:rsidRPr="006A7ABA">
        <w:rPr>
          <w:rFonts w:cs="Times New Roman"/>
        </w:rPr>
        <w:t>dit, compile</w:t>
      </w:r>
      <w:r w:rsidR="00E323E9" w:rsidRPr="006A7ABA">
        <w:rPr>
          <w:rFonts w:cs="Times New Roman"/>
        </w:rPr>
        <w:t xml:space="preserve"> and execute </w:t>
      </w:r>
      <w:r w:rsidRPr="006A7ABA">
        <w:rPr>
          <w:rFonts w:cs="Times New Roman"/>
        </w:rPr>
        <w:t xml:space="preserve">C programs successfully using </w:t>
      </w:r>
      <w:r w:rsidR="0016372D" w:rsidRPr="006A7ABA">
        <w:rPr>
          <w:rFonts w:cs="Times New Roman"/>
        </w:rPr>
        <w:t>NetBeans</w:t>
      </w:r>
      <w:r w:rsidRPr="006A7ABA">
        <w:rPr>
          <w:rFonts w:cs="Times New Roman"/>
        </w:rPr>
        <w:t xml:space="preserve"> IDE</w:t>
      </w:r>
    </w:p>
    <w:p w:rsidR="00E323E9" w:rsidRPr="006A7ABA" w:rsidRDefault="00E323E9" w:rsidP="00870BD7">
      <w:pPr>
        <w:pStyle w:val="ListParagraph"/>
        <w:spacing w:line="360" w:lineRule="auto"/>
        <w:ind w:left="1440"/>
        <w:jc w:val="both"/>
      </w:pPr>
    </w:p>
    <w:p w:rsidR="00E323E9" w:rsidRPr="006A7ABA" w:rsidRDefault="00E323E9" w:rsidP="00870BD7">
      <w:pPr>
        <w:pStyle w:val="ListParagraph"/>
        <w:numPr>
          <w:ilvl w:val="0"/>
          <w:numId w:val="1"/>
        </w:numPr>
        <w:tabs>
          <w:tab w:val="left" w:pos="720"/>
          <w:tab w:val="left" w:pos="1440"/>
        </w:tabs>
        <w:suppressAutoHyphens/>
        <w:spacing w:line="360" w:lineRule="auto"/>
        <w:contextualSpacing w:val="0"/>
        <w:jc w:val="both"/>
      </w:pPr>
      <w:r w:rsidRPr="006A7ABA">
        <w:rPr>
          <w:rFonts w:cs="Times New Roman"/>
        </w:rPr>
        <w:t>Experimental Procedure</w:t>
      </w:r>
    </w:p>
    <w:p w:rsidR="00E323E9" w:rsidRPr="006A7ABA" w:rsidRDefault="00E323E9" w:rsidP="00870BD7">
      <w:pPr>
        <w:pStyle w:val="ListParagraph"/>
        <w:spacing w:line="360" w:lineRule="auto"/>
        <w:jc w:val="both"/>
      </w:pPr>
    </w:p>
    <w:p w:rsidR="00E323E9" w:rsidRPr="006A7ABA" w:rsidRDefault="00E323E9" w:rsidP="00870BD7">
      <w:pPr>
        <w:pStyle w:val="ListParagraph"/>
        <w:spacing w:line="360" w:lineRule="auto"/>
        <w:jc w:val="both"/>
      </w:pPr>
      <w:r w:rsidRPr="006A7ABA">
        <w:rPr>
          <w:rFonts w:cs="Times New Roman"/>
        </w:rPr>
        <w:t>Students are given a set of programs. Programs should be edited, compiled and executed</w:t>
      </w:r>
      <w:r w:rsidR="00433F4B" w:rsidRPr="006A7ABA">
        <w:rPr>
          <w:rFonts w:cs="Times New Roman"/>
        </w:rPr>
        <w:t xml:space="preserve"> using </w:t>
      </w:r>
      <w:r w:rsidR="0016372D" w:rsidRPr="006A7ABA">
        <w:rPr>
          <w:rFonts w:cs="Times New Roman"/>
        </w:rPr>
        <w:t>NetBeans</w:t>
      </w:r>
      <w:r w:rsidR="00433F4B" w:rsidRPr="006A7ABA">
        <w:rPr>
          <w:rFonts w:cs="Times New Roman"/>
        </w:rPr>
        <w:t xml:space="preserve"> IDE</w:t>
      </w:r>
      <w:r w:rsidRPr="006A7ABA">
        <w:rPr>
          <w:rFonts w:cs="Times New Roman"/>
        </w:rPr>
        <w:t>.</w:t>
      </w:r>
    </w:p>
    <w:p w:rsidR="00E323E9" w:rsidRPr="006A7ABA" w:rsidRDefault="00E323E9" w:rsidP="00870BD7">
      <w:pPr>
        <w:spacing w:line="360" w:lineRule="auto"/>
        <w:jc w:val="both"/>
      </w:pPr>
    </w:p>
    <w:p w:rsidR="00E323E9" w:rsidRPr="006A7ABA" w:rsidRDefault="00E323E9" w:rsidP="00870BD7">
      <w:pPr>
        <w:pStyle w:val="ListParagraph"/>
        <w:numPr>
          <w:ilvl w:val="0"/>
          <w:numId w:val="1"/>
        </w:numPr>
        <w:tabs>
          <w:tab w:val="left" w:pos="720"/>
        </w:tabs>
        <w:suppressAutoHyphens/>
        <w:spacing w:line="360" w:lineRule="auto"/>
        <w:contextualSpacing w:val="0"/>
        <w:jc w:val="both"/>
      </w:pPr>
      <w:r w:rsidRPr="006A7ABA">
        <w:rPr>
          <w:rFonts w:cs="Times New Roman"/>
        </w:rPr>
        <w:t>Calculations/Computations/Algorithms</w:t>
      </w:r>
    </w:p>
    <w:p w:rsidR="00E323E9" w:rsidRDefault="00E323E9" w:rsidP="00870BD7">
      <w:pPr>
        <w:spacing w:line="360" w:lineRule="auto"/>
        <w:jc w:val="both"/>
      </w:pPr>
    </w:p>
    <w:p w:rsidR="008E164A" w:rsidRDefault="008E164A" w:rsidP="00870BD7">
      <w:pPr>
        <w:spacing w:line="360" w:lineRule="auto"/>
        <w:jc w:val="both"/>
      </w:pPr>
    </w:p>
    <w:p w:rsidR="008E164A" w:rsidRDefault="008E164A" w:rsidP="00870BD7">
      <w:pPr>
        <w:spacing w:line="360" w:lineRule="auto"/>
        <w:jc w:val="both"/>
      </w:pPr>
    </w:p>
    <w:p w:rsidR="008E164A" w:rsidRDefault="008E164A" w:rsidP="00870BD7">
      <w:pPr>
        <w:spacing w:line="360" w:lineRule="auto"/>
        <w:jc w:val="both"/>
      </w:pPr>
    </w:p>
    <w:p w:rsidR="008E164A" w:rsidRPr="006A7ABA" w:rsidRDefault="008E164A" w:rsidP="00870BD7">
      <w:pPr>
        <w:spacing w:line="360" w:lineRule="auto"/>
        <w:jc w:val="both"/>
      </w:pPr>
    </w:p>
    <w:p w:rsidR="00E323E9" w:rsidRPr="006A7ABA" w:rsidRDefault="008E164A" w:rsidP="00870BD7">
      <w:pPr>
        <w:pStyle w:val="ListParagraph"/>
        <w:numPr>
          <w:ilvl w:val="0"/>
          <w:numId w:val="1"/>
        </w:numPr>
        <w:tabs>
          <w:tab w:val="left" w:pos="720"/>
        </w:tabs>
        <w:suppressAutoHyphens/>
        <w:spacing w:line="360" w:lineRule="auto"/>
        <w:contextualSpacing w:val="0"/>
        <w:jc w:val="both"/>
      </w:pPr>
      <w:r>
        <w:rPr>
          <w:noProof/>
          <w:lang w:val="en-US"/>
        </w:rPr>
        <w:lastRenderedPageBreak/>
        <mc:AlternateContent>
          <mc:Choice Requires="wps">
            <w:drawing>
              <wp:anchor distT="0" distB="0" distL="114300" distR="114300" simplePos="0" relativeHeight="251669504" behindDoc="0" locked="0" layoutInCell="1" allowOverlap="1" wp14:anchorId="3C146D55" wp14:editId="76B31950">
                <wp:simplePos x="0" y="0"/>
                <wp:positionH relativeFrom="column">
                  <wp:posOffset>1518920</wp:posOffset>
                </wp:positionH>
                <wp:positionV relativeFrom="paragraph">
                  <wp:posOffset>2752725</wp:posOffset>
                </wp:positionV>
                <wp:extent cx="310515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a:effectLst/>
                      </wps:spPr>
                      <wps:txbx>
                        <w:txbxContent>
                          <w:p w:rsidR="008E164A" w:rsidRPr="008E164A" w:rsidRDefault="008E164A" w:rsidP="00706EB8">
                            <w:pPr>
                              <w:pStyle w:val="Caption"/>
                              <w:jc w:val="center"/>
                              <w:rPr>
                                <w:szCs w:val="24"/>
                              </w:rPr>
                            </w:pPr>
                            <w:r w:rsidRPr="008E164A">
                              <w:rPr>
                                <w:szCs w:val="24"/>
                              </w:rPr>
                              <w:t xml:space="preserve">Figure </w:t>
                            </w:r>
                            <w:r w:rsidRPr="008E164A">
                              <w:rPr>
                                <w:szCs w:val="24"/>
                              </w:rPr>
                              <w:fldChar w:fldCharType="begin"/>
                            </w:r>
                            <w:r w:rsidRPr="008E164A">
                              <w:rPr>
                                <w:szCs w:val="24"/>
                              </w:rPr>
                              <w:instrText xml:space="preserve"> SEQ Figure \* ARABIC </w:instrText>
                            </w:r>
                            <w:r w:rsidRPr="008E164A">
                              <w:rPr>
                                <w:szCs w:val="24"/>
                              </w:rPr>
                              <w:fldChar w:fldCharType="separate"/>
                            </w:r>
                            <w:r w:rsidR="00706EB8">
                              <w:rPr>
                                <w:noProof/>
                                <w:szCs w:val="24"/>
                              </w:rPr>
                              <w:t>1</w:t>
                            </w:r>
                            <w:r w:rsidRPr="008E164A">
                              <w:rPr>
                                <w:szCs w:val="24"/>
                              </w:rPr>
                              <w:fldChar w:fldCharType="end"/>
                            </w:r>
                            <w:r w:rsidRPr="008E164A">
                              <w:rPr>
                                <w:szCs w:val="24"/>
                              </w:rPr>
                              <w:t>: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7" type="#_x0000_t202" style="position:absolute;left:0;text-align:left;margin-left:119.6pt;margin-top:216.75pt;width:24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4AWqMQIAAHQEAAAOAAAAZHJzL2Uyb0RvYy54bWysVFFv2jAQfp+0/2D5fQRaUU2IUDEqpkmo rQRVn43jkEiOz7MNCfv1++wQunV7mvZizndf7nzfd8f8vms0OynnazI5n4zGnCkjqajNIecvu/Wn z5z5IEwhNBmV87Py/H7x8cO8tTN1QxXpQjmGJMbPWpvzKgQ7yzIvK9UIPyKrDIIluUYEXN0hK5xo kb3R2c14fJe15ArrSCrv4X3og3yR8pelkuGpLL0KTOccbwvpdOncxzNbzMXs4IStanl5hviHVzSi Nih6TfUggmBHV/+RqqmlI09lGElqMirLWqrUA7qZjN91s62EVakXkOPtlSb//9LKx9OzY3UB7Sac GdFAo53qAvtCHYML/LTWzwDbWgBDBz+wg9/DGdvuStfEXzTEEAfT5yu7MZuE83Yynk6mCEnE7m6n MUf29ql1PnxV1LBo5NxBusSoOG186KEDJFbypOtiXWsdLzGw0o6dBGRuqzqoS/LfUNpErKH4VZ+w 96g0J5cqsdu+q2iFbt/17Awd76k4gwhH/Sh5K9c1qm+ED8/CYXbQIPYhPOEoNbU5p4vFWUXux9/8 EQ9JEeWsxSzm3H8/Cqc4098MxI6DOxhuMPaDYY7NitA39MNrkokPXNCDWTpqXrEmy1gFIWEkauU8 DOYq9BuBNZNquUwgjKcVYWO2VsbUA8u77lU4e9EoQNpHGqZUzN5J1WOTWHZ5DOA96Rh57VmE/vGC 0U6TcFnDuDu/3hPq7c9i8RMAAP//AwBQSwMEFAAGAAgAAAAhADQTDs/cAAAACAEAAA8AAABkcnMv ZG93bnJldi54bWxMj8FOwzAMhu+T9g6Rr4iltKWMqumEJjjAZaLswi1rvKbQOFWTbuPtMVzg6N+f fn+uNhc3iBNOofek4GaVgEBqvempU7B/e7pegwhRk9GDJ1TwhQE29XJR6dL4M73iqYmd4BIKpVZg YxxLKUNr0emw8iMS745+cjryOHXSTPrM5W6QaZIU0ume+ILVI24ttp/N7BTs8vedvZqPjy8PeTY9 7+dt8dE1Si0XICJe4h8JP+7sDTULHfxMJohBQZrdp4wqyLPsFgQTd+mak8NvUoCsK/n/gfobAAD/ /wMAUEsBAi0AFAAGAAgAAAAhALaDOJL+AAAA4QEAABMAAAAAAAAAAAAAAAAAAAAAAFtDb250ZW50 X1R5cGVzXS54bWxQSwECLQAUAAYACAAAACEAOP0h/9YAAACUAQAACwAAAAAAAAAAAAAAAAAvAQAA X3JlbHMvLnJlbHNQSwECLQAUAAYACAAAACEAbOAFqjECAAB0BAAADgAAAAAAAAAAAAAAAAAuAgAA ZHJzL2Uyb0RvYy54bWxQSwECLQAUAAYACAAAACEANBMOz9wAAAAIAQAADwAAAAAAAAAAAAAAAACL BAAAZHJzL2Rvd25yZXYueG1sUEsFBgAAAAAEAAQA8wAAAJQFAAAAAA== " stroked="f">
                <v:textbox style="mso-fit-shape-to-text:t" inset="0,0,0,0">
                  <w:txbxContent>
                    <w:p w:rsidR="008E164A" w:rsidRPr="008E164A" w:rsidRDefault="008E164A" w:rsidP="00706EB8">
                      <w:pPr>
                        <w:pStyle w:val="Caption"/>
                        <w:jc w:val="center"/>
                        <w:rPr>
                          <w:szCs w:val="24"/>
                        </w:rPr>
                      </w:pPr>
                      <w:r w:rsidRPr="008E164A">
                        <w:rPr>
                          <w:szCs w:val="24"/>
                        </w:rPr>
                        <w:t xml:space="preserve">Figure </w:t>
                      </w:r>
                      <w:r w:rsidRPr="008E164A">
                        <w:rPr>
                          <w:szCs w:val="24"/>
                        </w:rPr>
                        <w:fldChar w:fldCharType="begin"/>
                      </w:r>
                      <w:r w:rsidRPr="008E164A">
                        <w:rPr>
                          <w:szCs w:val="24"/>
                        </w:rPr>
                        <w:instrText xml:space="preserve"> SEQ Figure \* ARABIC </w:instrText>
                      </w:r>
                      <w:r w:rsidRPr="008E164A">
                        <w:rPr>
                          <w:szCs w:val="24"/>
                        </w:rPr>
                        <w:fldChar w:fldCharType="separate"/>
                      </w:r>
                      <w:r w:rsidR="00706EB8">
                        <w:rPr>
                          <w:noProof/>
                          <w:szCs w:val="24"/>
                        </w:rPr>
                        <w:t>1</w:t>
                      </w:r>
                      <w:r w:rsidRPr="008E164A">
                        <w:rPr>
                          <w:szCs w:val="24"/>
                        </w:rPr>
                        <w:fldChar w:fldCharType="end"/>
                      </w:r>
                      <w:r w:rsidRPr="008E164A">
                        <w:rPr>
                          <w:szCs w:val="24"/>
                        </w:rPr>
                        <w:t>: Program</w:t>
                      </w:r>
                    </w:p>
                  </w:txbxContent>
                </v:textbox>
              </v:shape>
            </w:pict>
          </mc:Fallback>
        </mc:AlternateContent>
      </w:r>
      <w:r w:rsidRPr="008E164A">
        <w:rPr>
          <w:noProof/>
          <w:lang w:val="en-US"/>
        </w:rPr>
        <w:drawing>
          <wp:anchor distT="0" distB="0" distL="114300" distR="114300" simplePos="0" relativeHeight="251667456" behindDoc="0" locked="0" layoutInCell="1" allowOverlap="1" wp14:anchorId="43C24439" wp14:editId="0EC00990">
            <wp:simplePos x="0" y="0"/>
            <wp:positionH relativeFrom="column">
              <wp:posOffset>1518920</wp:posOffset>
            </wp:positionH>
            <wp:positionV relativeFrom="paragraph">
              <wp:posOffset>676275</wp:posOffset>
            </wp:positionV>
            <wp:extent cx="3105150" cy="2019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105150" cy="2019300"/>
                    </a:xfrm>
                    <a:prstGeom prst="rect">
                      <a:avLst/>
                    </a:prstGeom>
                  </pic:spPr>
                </pic:pic>
              </a:graphicData>
            </a:graphic>
            <wp14:sizeRelH relativeFrom="page">
              <wp14:pctWidth>0</wp14:pctWidth>
            </wp14:sizeRelH>
            <wp14:sizeRelV relativeFrom="page">
              <wp14:pctHeight>0</wp14:pctHeight>
            </wp14:sizeRelV>
          </wp:anchor>
        </w:drawing>
      </w:r>
      <w:r w:rsidR="00E323E9" w:rsidRPr="006A7ABA">
        <w:rPr>
          <w:rFonts w:cs="Times New Roman"/>
        </w:rPr>
        <w:t>Presentation of Results</w:t>
      </w:r>
    </w:p>
    <w:p w:rsidR="00E323E9" w:rsidRDefault="00E323E9" w:rsidP="00706EB8">
      <w:pPr>
        <w:spacing w:line="360" w:lineRule="auto"/>
        <w:ind w:left="360"/>
        <w:jc w:val="both"/>
      </w:pPr>
    </w:p>
    <w:p w:rsidR="008E164A" w:rsidRPr="00706EB8" w:rsidRDefault="008E164A" w:rsidP="00706EB8">
      <w:pPr>
        <w:pBdr>
          <w:bottom w:val="single" w:sz="4" w:space="1" w:color="auto"/>
        </w:pBdr>
        <w:spacing w:line="360" w:lineRule="auto"/>
        <w:ind w:left="720"/>
        <w:jc w:val="both"/>
        <w:rPr>
          <w:sz w:val="2"/>
          <w:szCs w:val="2"/>
        </w:rPr>
      </w:pPr>
    </w:p>
    <w:p w:rsidR="00597CBA" w:rsidRDefault="00706EB8" w:rsidP="00EC459B">
      <w:pPr>
        <w:spacing w:line="360" w:lineRule="auto"/>
        <w:ind w:left="720"/>
        <w:jc w:val="both"/>
      </w:pPr>
      <w:r>
        <w:rPr>
          <w:noProof/>
          <w:lang w:val="en-US"/>
        </w:rPr>
        <mc:AlternateContent>
          <mc:Choice Requires="wps">
            <w:drawing>
              <wp:anchor distT="0" distB="0" distL="114300" distR="114300" simplePos="0" relativeHeight="251672576" behindDoc="0" locked="0" layoutInCell="1" allowOverlap="1" wp14:anchorId="5F97D643" wp14:editId="5F03AFF7">
                <wp:simplePos x="0" y="0"/>
                <wp:positionH relativeFrom="column">
                  <wp:posOffset>104775</wp:posOffset>
                </wp:positionH>
                <wp:positionV relativeFrom="paragraph">
                  <wp:posOffset>1992053</wp:posOffset>
                </wp:positionV>
                <wp:extent cx="5854065"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854065" cy="635"/>
                        </a:xfrm>
                        <a:prstGeom prst="rect">
                          <a:avLst/>
                        </a:prstGeom>
                        <a:solidFill>
                          <a:prstClr val="white"/>
                        </a:solidFill>
                        <a:ln>
                          <a:noFill/>
                        </a:ln>
                        <a:effectLst/>
                      </wps:spPr>
                      <wps:txbx>
                        <w:txbxContent>
                          <w:p w:rsidR="008E164A" w:rsidRPr="008E164A" w:rsidRDefault="008E164A" w:rsidP="00706EB8">
                            <w:pPr>
                              <w:pStyle w:val="Caption"/>
                              <w:jc w:val="center"/>
                              <w:rPr>
                                <w:szCs w:val="24"/>
                              </w:rPr>
                            </w:pPr>
                            <w:r w:rsidRPr="008E164A">
                              <w:rPr>
                                <w:szCs w:val="24"/>
                              </w:rPr>
                              <w:t xml:space="preserve">Figure </w:t>
                            </w:r>
                            <w:r w:rsidRPr="008E164A">
                              <w:rPr>
                                <w:szCs w:val="24"/>
                              </w:rPr>
                              <w:fldChar w:fldCharType="begin"/>
                            </w:r>
                            <w:r w:rsidRPr="008E164A">
                              <w:rPr>
                                <w:szCs w:val="24"/>
                              </w:rPr>
                              <w:instrText xml:space="preserve"> SEQ Figure \* ARABIC </w:instrText>
                            </w:r>
                            <w:r w:rsidRPr="008E164A">
                              <w:rPr>
                                <w:szCs w:val="24"/>
                              </w:rPr>
                              <w:fldChar w:fldCharType="separate"/>
                            </w:r>
                            <w:r w:rsidR="00706EB8">
                              <w:rPr>
                                <w:noProof/>
                                <w:szCs w:val="24"/>
                              </w:rPr>
                              <w:t>2</w:t>
                            </w:r>
                            <w:r w:rsidRPr="008E164A">
                              <w:rPr>
                                <w:szCs w:val="24"/>
                              </w:rPr>
                              <w:fldChar w:fldCharType="end"/>
                            </w:r>
                            <w:r w:rsidRPr="008E164A">
                              <w:rPr>
                                <w:szCs w:val="24"/>
                              </w:rPr>
                              <w:t>: Build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28" type="#_x0000_t202" style="position:absolute;left:0;text-align:left;margin-left:8.25pt;margin-top:156.85pt;width:460.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mycr4NAIAAHQEAAAOAAAAZHJzL2Uyb0RvYy54bWysVFFv2jAQfp+0/2D5fQToqCpEqBgV0yTU VoKpz8ZxiCXH550NCfv1OzsJ7bo9TXsx57vPd7nvu2Nx39aGnRV6DTbnk9GYM2UlFNoec/59v/l0 x5kPwhbCgFU5vyjP75cfPywaN1dTqMAUChklsX7euJxXIbh5lnlZqVr4EThlKVgC1iLQFY9ZgaKh 7LXJpuPxbdYAFg5BKu/J+9AF+TLlL0slw1NZehWYyTl9W0gnpvMQz2y5EPMjCldp2X+G+IevqIW2 VPSa6kEEwU6o/0hVa4ngoQwjCXUGZamlSj1QN5Pxu252lXAq9ULkeHelyf+/tPLx/IxMF6TdDWdW 1KTRXrWBfYGWkYv4aZyfE2znCBha8hN28HtyxrbbEuv4Sw0xihPTlyu7MZsk5+xu9nl8O+NMUuz2 ZhZzZK9PHfrwVUHNopFzJOkSo+K89aGDDpBYyYPRxUYbEy8xsDbIzoJkbiodVJ/8N5SxEWshvuoS dh6V5qSvErvtuopWaA9tYmc6dHyA4kJEIHSj5J3caKq+FT48C6TZod5pH8ITHaWBJufQW5xVgD// 5o94kpSinDU0izn3P04CFWfmmyWx4+AOBg7GYTDsqV4D9T2hTXMymfQAgxnMEqF+oTVZxSoUElZS rZyHwVyHbiNozaRarRKIxtOJsLU7J2PqgeV9+yLQ9RoFkvYRhikV83dSddgklludAvGedIy8diyS /vFCo50moV/DuDtv7wn1+mex/AUAAP//AwBQSwMEFAAGAAgAAAAhAF1W+QLbAAAABwEAAA8AAABk cnMvZG93bnJldi54bWxMjjFPwzAQhfdK/Q/WrYg6JSGEKE6FKhhgqQhd2Nz4GgficxQ7bfn3HCww vnef3n3V5uIGccIp9J4UrFcJCKTWm546Bfu3p+sCRIiajB48oYIvDLCpl4tKl8af6RVPTewEj1Ao tQIb41hKGVqLToeVH5H4dvST05Hj1Ekz6TOPu0HeJEkune6JP1g94tZi+9nMTsEue9/Zq/n4+PKQ pdPzft7mH12j1HIBIuIl/pHw487eULPQwc9kghg457dMKkjX6R0IBu7TIgNx+G0KkHUl//vX3wAA AP//AwBQSwECLQAUAAYACAAAACEAtoM4kv4AAADhAQAAEwAAAAAAAAAAAAAAAAAAAAAAW0NvbnRl bnRfVHlwZXNdLnhtbFBLAQItABQABgAIAAAAIQA4/SH/1gAAAJQBAAALAAAAAAAAAAAAAAAAAC8B AABfcmVscy8ucmVsc1BLAQItABQABgAIAAAAIQBmycr4NAIAAHQEAAAOAAAAAAAAAAAAAAAAAC4C AABkcnMvZTJvRG9jLnhtbFBLAQItABQABgAIAAAAIQBdVvkC2wAAAAcBAAAPAAAAAAAAAAAAAAAA AI4EAABkcnMvZG93bnJldi54bWxQSwUGAAAAAAQABADzAAAAlgUAAAAA " stroked="f">
                <v:textbox style="mso-fit-shape-to-text:t" inset="0,0,0,0">
                  <w:txbxContent>
                    <w:p w:rsidR="008E164A" w:rsidRPr="008E164A" w:rsidRDefault="008E164A" w:rsidP="00706EB8">
                      <w:pPr>
                        <w:pStyle w:val="Caption"/>
                        <w:jc w:val="center"/>
                        <w:rPr>
                          <w:szCs w:val="24"/>
                        </w:rPr>
                      </w:pPr>
                      <w:r w:rsidRPr="008E164A">
                        <w:rPr>
                          <w:szCs w:val="24"/>
                        </w:rPr>
                        <w:t xml:space="preserve">Figure </w:t>
                      </w:r>
                      <w:r w:rsidRPr="008E164A">
                        <w:rPr>
                          <w:szCs w:val="24"/>
                        </w:rPr>
                        <w:fldChar w:fldCharType="begin"/>
                      </w:r>
                      <w:r w:rsidRPr="008E164A">
                        <w:rPr>
                          <w:szCs w:val="24"/>
                        </w:rPr>
                        <w:instrText xml:space="preserve"> SEQ Figure \* ARABIC </w:instrText>
                      </w:r>
                      <w:r w:rsidRPr="008E164A">
                        <w:rPr>
                          <w:szCs w:val="24"/>
                        </w:rPr>
                        <w:fldChar w:fldCharType="separate"/>
                      </w:r>
                      <w:r w:rsidR="00706EB8">
                        <w:rPr>
                          <w:noProof/>
                          <w:szCs w:val="24"/>
                        </w:rPr>
                        <w:t>2</w:t>
                      </w:r>
                      <w:r w:rsidRPr="008E164A">
                        <w:rPr>
                          <w:szCs w:val="24"/>
                        </w:rPr>
                        <w:fldChar w:fldCharType="end"/>
                      </w:r>
                      <w:r w:rsidRPr="008E164A">
                        <w:rPr>
                          <w:szCs w:val="24"/>
                        </w:rPr>
                        <w:t>: Build</w:t>
                      </w:r>
                    </w:p>
                  </w:txbxContent>
                </v:textbox>
              </v:shape>
            </w:pict>
          </mc:Fallback>
        </mc:AlternateContent>
      </w:r>
      <w:r w:rsidRPr="008E164A">
        <w:rPr>
          <w:noProof/>
          <w:lang w:val="en-US"/>
        </w:rPr>
        <w:drawing>
          <wp:anchor distT="0" distB="0" distL="114300" distR="114300" simplePos="0" relativeHeight="251670528" behindDoc="0" locked="0" layoutInCell="1" allowOverlap="1" wp14:anchorId="59D7475D" wp14:editId="32D990E1">
            <wp:simplePos x="0" y="0"/>
            <wp:positionH relativeFrom="column">
              <wp:posOffset>-285115</wp:posOffset>
            </wp:positionH>
            <wp:positionV relativeFrom="paragraph">
              <wp:posOffset>57785</wp:posOffset>
            </wp:positionV>
            <wp:extent cx="6688455" cy="175704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688455" cy="1757045"/>
                    </a:xfrm>
                    <a:prstGeom prst="rect">
                      <a:avLst/>
                    </a:prstGeom>
                  </pic:spPr>
                </pic:pic>
              </a:graphicData>
            </a:graphic>
            <wp14:sizeRelH relativeFrom="page">
              <wp14:pctWidth>0</wp14:pctWidth>
            </wp14:sizeRelH>
            <wp14:sizeRelV relativeFrom="page">
              <wp14:pctHeight>0</wp14:pctHeight>
            </wp14:sizeRelV>
          </wp:anchor>
        </w:drawing>
      </w:r>
    </w:p>
    <w:p w:rsidR="00597CBA" w:rsidRPr="00706EB8" w:rsidRDefault="00597CBA" w:rsidP="00706EB8">
      <w:pPr>
        <w:pBdr>
          <w:bottom w:val="single" w:sz="4" w:space="1" w:color="auto"/>
        </w:pBdr>
        <w:spacing w:line="360" w:lineRule="auto"/>
        <w:ind w:left="720"/>
        <w:jc w:val="both"/>
        <w:rPr>
          <w:sz w:val="12"/>
          <w:szCs w:val="12"/>
        </w:rPr>
      </w:pPr>
    </w:p>
    <w:p w:rsidR="008E164A" w:rsidRDefault="00706EB8" w:rsidP="00EC459B">
      <w:pPr>
        <w:spacing w:line="360" w:lineRule="auto"/>
        <w:ind w:left="720"/>
        <w:jc w:val="both"/>
      </w:pPr>
      <w:r>
        <w:rPr>
          <w:noProof/>
        </w:rPr>
        <mc:AlternateContent>
          <mc:Choice Requires="wps">
            <w:drawing>
              <wp:anchor distT="0" distB="0" distL="114300" distR="114300" simplePos="0" relativeHeight="251675648" behindDoc="0" locked="0" layoutInCell="1" allowOverlap="1" wp14:anchorId="04651523" wp14:editId="34E890CB">
                <wp:simplePos x="0" y="0"/>
                <wp:positionH relativeFrom="column">
                  <wp:posOffset>228658</wp:posOffset>
                </wp:positionH>
                <wp:positionV relativeFrom="paragraph">
                  <wp:posOffset>2189983</wp:posOffset>
                </wp:positionV>
                <wp:extent cx="5731510" cy="635"/>
                <wp:effectExtent l="0" t="0" r="2540" b="0"/>
                <wp:wrapNone/>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706EB8" w:rsidRPr="00431D63" w:rsidRDefault="00706EB8" w:rsidP="00706EB8">
                            <w:pPr>
                              <w:pStyle w:val="Caption"/>
                              <w:jc w:val="center"/>
                              <w:rPr>
                                <w:noProof/>
                              </w:rPr>
                            </w:pPr>
                            <w:r>
                              <w:t xml:space="preserve">Figure </w:t>
                            </w:r>
                            <w:fldSimple w:instr=" SEQ Figure \* ARABIC ">
                              <w:r>
                                <w:rPr>
                                  <w:noProof/>
                                </w:rPr>
                                <w:t>3</w:t>
                              </w:r>
                            </w:fldSimple>
                            <w:r>
                              <w:t>: Execution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9" type="#_x0000_t202" style="position:absolute;left:0;text-align:left;margin-left:18pt;margin-top:172.45pt;width:451.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KyRO1MgIAAHIEAAAOAAAAZHJzL2Uyb0RvYy54bWysVMFu2zAMvQ/YPwi6L04apBuMOEWWIsOA oC2QDD0rshwLkEWNUmJ3Xz9KttOt22nYRaFI6tF8j8zyrmsMuyj0GmzBZ5MpZ8pKKLU9FfzbYfvh E2c+CFsKA1YV/EV5frd6/27ZulzdQA2mVMgIxPq8dQWvQ3B5lnlZq0b4CThlKVgBNiLQFU9ZiaIl 9MZkN9PpbdYClg5BKu/Je98H+SrhV5WS4bGqvArMFJy+LaQT03mMZ7ZaivyEwtVaDp8h/uErGqEt Fb1C3Ysg2Bn1H1CNlggeqjCR0GRQVVqq1AN1M5u+6WZfC6dSL0SOd1ea/P+DlQ+XJ2S6LPicMysa kuigusA+Q8fmkZ3W+ZyS9o7SQkduUnn0e3LGprsKm/hL7TCKE88vV24jmCTn4uN8tphRSFLsdr6I GNnrU4c+fFHQsGgUHEm4xKe47HzoU8eUWMmD0eVWGxMvMbAxyC6CRG5rHdQA/luWsTHXQnzVA/Ye laZkqBK77buKVuiO3cDNwMQRyhciAqEfJO/kVlP1nfDhSSBNDjVI2xAe6agMtAWHweKsBvzxN3/M J0EpyllLk1hw//0sUHFmvlqSOo7taOBoHEfDnpsNUN8z2jMnk0kPMJjRrBCaZ1qSdaxCIWEl1Sp4 GM1N6PeBlkyq9Tol0XA6EXZ272SEHlk+dM8C3aBRIGkfYJxRkb+Rqs9NYrn1ORDvScfIa88i6R8v NNhpEoYljJvz6z1lvf5VrH4CAAD//wMAUEsDBBQABgAIAAAAIQDqjC7w3QAAAAcBAAAPAAAAZHJz L2Rvd25yZXYueG1sTI8xb8IwEIV3JP6DdWtVnDZpBFEcVKF2aBfUwNLNxEcSiM+R7QD99z2mdjrd u6f3vivXNzuIC/rQO1LwtEhAIDXO9NQq2O/eH5cgQtRk9OAIFfxggHU1n5W6MO5KX3ipYys4hEKh FXQxjoWUoenQ6rBwIxLfjs5bHXn1rTReXzncDvI5SXJpdU/c0OkRNx0253qyCrbZ97Z7mI5vn69Z 6j/20yY/tbVS8xmIiLf454Q7O3NDxUAHN5EJYlCQ5vxH5JllKxBsWKXLHMThrrwkIKtS/uevfgEA AP//AwBQSwECLQAUAAYACAAAACEAtoM4kv4AAADhAQAAEwAAAAAAAAAAAAAAAAAAAAAAW0NvbnRl bnRfVHlwZXNdLnhtbFBLAQItABQABgAIAAAAIQA4/SH/1gAAAJQBAAALAAAAAAAAAAAAAAAAAC8B AABfcmVscy8ucmVsc1BLAQItABQABgAIAAAAIQCKyRO1MgIAAHIEAAAOAAAAAAAAAAAAAAAAAC4C AABkcnMvZTJvRG9jLnhtbFBLAQItABQABgAIAAAAIQDqjC7w3QAAAAcBAAAPAAAAAAAAAAAAAAAA AIwEAABkcnMvZG93bnJldi54bWxQSwUGAAAAAAQABADzAAAAlgUAAAAA " stroked="f">
                <v:textbox style="mso-fit-shape-to-text:t" inset="0,0,0,0">
                  <w:txbxContent>
                    <w:p w:rsidR="00706EB8" w:rsidRPr="00431D63" w:rsidRDefault="00706EB8" w:rsidP="00706EB8">
                      <w:pPr>
                        <w:pStyle w:val="Caption"/>
                        <w:jc w:val="center"/>
                        <w:rPr>
                          <w:noProof/>
                        </w:rPr>
                      </w:pPr>
                      <w:r>
                        <w:t xml:space="preserve">Figure </w:t>
                      </w:r>
                      <w:fldSimple w:instr=" SEQ Figure \* ARABIC ">
                        <w:r>
                          <w:rPr>
                            <w:noProof/>
                          </w:rPr>
                          <w:t>3</w:t>
                        </w:r>
                      </w:fldSimple>
                      <w:r>
                        <w:t>: Execution</w:t>
                      </w:r>
                    </w:p>
                  </w:txbxContent>
                </v:textbox>
              </v:shape>
            </w:pict>
          </mc:Fallback>
        </mc:AlternateContent>
      </w:r>
      <w:r w:rsidRPr="00633DAA">
        <w:rPr>
          <w:noProof/>
          <w:lang w:val="en-US"/>
        </w:rPr>
        <w:drawing>
          <wp:anchor distT="0" distB="0" distL="114300" distR="114300" simplePos="0" relativeHeight="251673600" behindDoc="0" locked="0" layoutInCell="1" allowOverlap="1" wp14:anchorId="1C763701" wp14:editId="7E28F5A7">
            <wp:simplePos x="0" y="0"/>
            <wp:positionH relativeFrom="column">
              <wp:posOffset>189865</wp:posOffset>
            </wp:positionH>
            <wp:positionV relativeFrom="paragraph">
              <wp:posOffset>328930</wp:posOffset>
            </wp:positionV>
            <wp:extent cx="5731510" cy="1714500"/>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714500"/>
                    </a:xfrm>
                    <a:prstGeom prst="rect">
                      <a:avLst/>
                    </a:prstGeom>
                  </pic:spPr>
                </pic:pic>
              </a:graphicData>
            </a:graphic>
            <wp14:sizeRelH relativeFrom="page">
              <wp14:pctWidth>0</wp14:pctWidth>
            </wp14:sizeRelH>
            <wp14:sizeRelV relativeFrom="page">
              <wp14:pctHeight>0</wp14:pctHeight>
            </wp14:sizeRelV>
          </wp:anchor>
        </w:drawing>
      </w:r>
    </w:p>
    <w:p w:rsidR="008E164A" w:rsidRPr="00706EB8" w:rsidRDefault="008E164A" w:rsidP="00706EB8">
      <w:pPr>
        <w:pBdr>
          <w:bottom w:val="single" w:sz="4" w:space="1" w:color="auto"/>
        </w:pBdr>
        <w:spacing w:line="360" w:lineRule="auto"/>
        <w:ind w:left="720"/>
        <w:jc w:val="both"/>
        <w:rPr>
          <w:sz w:val="10"/>
          <w:szCs w:val="10"/>
        </w:rPr>
      </w:pPr>
    </w:p>
    <w:p w:rsidR="00706EB8" w:rsidRDefault="00706EB8" w:rsidP="00706EB8">
      <w:pPr>
        <w:spacing w:line="360" w:lineRule="auto"/>
        <w:ind w:left="720"/>
        <w:jc w:val="both"/>
      </w:pPr>
    </w:p>
    <w:p w:rsidR="00633DAA" w:rsidRPr="006A7ABA" w:rsidRDefault="00F94A9F" w:rsidP="00706EB8">
      <w:pPr>
        <w:spacing w:line="360" w:lineRule="auto"/>
        <w:ind w:left="720"/>
        <w:jc w:val="both"/>
      </w:pPr>
      <w:r>
        <w:tab/>
      </w:r>
      <w:r>
        <w:tab/>
      </w:r>
    </w:p>
    <w:p w:rsidR="00E323E9" w:rsidRPr="006A7ABA" w:rsidRDefault="00E323E9" w:rsidP="00870BD7">
      <w:pPr>
        <w:pStyle w:val="ListParagraph"/>
        <w:numPr>
          <w:ilvl w:val="0"/>
          <w:numId w:val="1"/>
        </w:numPr>
        <w:tabs>
          <w:tab w:val="left" w:pos="720"/>
        </w:tabs>
        <w:suppressAutoHyphens/>
        <w:spacing w:line="360" w:lineRule="auto"/>
        <w:contextualSpacing w:val="0"/>
        <w:jc w:val="both"/>
      </w:pPr>
      <w:r w:rsidRPr="006A7ABA">
        <w:rPr>
          <w:rFonts w:cs="Times New Roman"/>
        </w:rPr>
        <w:lastRenderedPageBreak/>
        <w:t>Analysis and Discussions</w:t>
      </w:r>
    </w:p>
    <w:p w:rsidR="00E323E9" w:rsidRPr="006A7ABA" w:rsidRDefault="00E323E9" w:rsidP="00870BD7">
      <w:pPr>
        <w:spacing w:line="360" w:lineRule="auto"/>
        <w:jc w:val="both"/>
      </w:pPr>
    </w:p>
    <w:p w:rsidR="004F2C51" w:rsidRPr="006A7ABA" w:rsidRDefault="00E323E9" w:rsidP="004F2C51">
      <w:pPr>
        <w:pStyle w:val="ListParagraph"/>
        <w:numPr>
          <w:ilvl w:val="0"/>
          <w:numId w:val="1"/>
        </w:numPr>
        <w:tabs>
          <w:tab w:val="left" w:pos="720"/>
        </w:tabs>
        <w:suppressAutoHyphens/>
        <w:spacing w:line="360" w:lineRule="auto"/>
        <w:contextualSpacing w:val="0"/>
        <w:jc w:val="both"/>
      </w:pPr>
      <w:r w:rsidRPr="006A7ABA">
        <w:rPr>
          <w:rFonts w:cs="Times New Roman"/>
        </w:rPr>
        <w:t xml:space="preserve">Conclusions </w:t>
      </w:r>
      <w:r w:rsidR="004F2C51">
        <w:rPr>
          <w:rFonts w:cs="Times New Roman"/>
        </w:rPr>
        <w:br/>
      </w:r>
      <w:r w:rsidR="00F51B29">
        <w:t>the</w:t>
      </w:r>
      <w:r w:rsidR="00D5534F">
        <w:t xml:space="preserve"> </w:t>
      </w:r>
      <w:r w:rsidR="004F2C51">
        <w:t xml:space="preserve">string “hello world” was displayed on the output window in </w:t>
      </w:r>
      <w:proofErr w:type="spellStart"/>
      <w:r w:rsidR="004F2C51">
        <w:t>Netbeans</w:t>
      </w:r>
      <w:proofErr w:type="spellEnd"/>
      <w:r w:rsidR="00012CDE">
        <w:t>.</w:t>
      </w:r>
      <w:r w:rsidR="00012CDE">
        <w:br/>
        <w:t xml:space="preserve">The </w:t>
      </w:r>
      <w:r w:rsidR="00F51B29">
        <w:t>knowledge of how to us</w:t>
      </w:r>
      <w:r w:rsidR="00012CDE">
        <w:t xml:space="preserve">e of </w:t>
      </w:r>
      <w:proofErr w:type="spellStart"/>
      <w:r w:rsidR="00012CDE">
        <w:t>Netbeans</w:t>
      </w:r>
      <w:proofErr w:type="spellEnd"/>
      <w:r w:rsidR="00012CDE">
        <w:t xml:space="preserve"> was also acquired.</w:t>
      </w:r>
    </w:p>
    <w:p w:rsidR="00BB34A2" w:rsidRPr="006A7ABA" w:rsidRDefault="00BB34A2" w:rsidP="00870BD7">
      <w:pPr>
        <w:pStyle w:val="ListParagraph"/>
        <w:tabs>
          <w:tab w:val="left" w:pos="720"/>
        </w:tabs>
        <w:suppressAutoHyphens/>
        <w:spacing w:line="360" w:lineRule="auto"/>
        <w:contextualSpacing w:val="0"/>
        <w:jc w:val="both"/>
      </w:pPr>
    </w:p>
    <w:p w:rsidR="00E323E9" w:rsidRPr="006A7ABA" w:rsidRDefault="00E323E9" w:rsidP="00870BD7">
      <w:pPr>
        <w:pStyle w:val="ListParagraph"/>
        <w:numPr>
          <w:ilvl w:val="0"/>
          <w:numId w:val="1"/>
        </w:numPr>
        <w:tabs>
          <w:tab w:val="left" w:pos="720"/>
        </w:tabs>
        <w:suppressAutoHyphens/>
        <w:spacing w:line="360" w:lineRule="auto"/>
        <w:contextualSpacing w:val="0"/>
        <w:jc w:val="both"/>
      </w:pPr>
      <w:r w:rsidRPr="006A7ABA">
        <w:rPr>
          <w:rFonts w:cs="Times New Roman"/>
        </w:rPr>
        <w:t xml:space="preserve">Comments </w:t>
      </w:r>
    </w:p>
    <w:p w:rsidR="00E323E9" w:rsidRPr="006A7ABA" w:rsidRDefault="00E323E9" w:rsidP="00870BD7">
      <w:pPr>
        <w:pStyle w:val="ListParagraph"/>
        <w:spacing w:line="360" w:lineRule="auto"/>
        <w:jc w:val="both"/>
      </w:pPr>
    </w:p>
    <w:p w:rsidR="00E323E9" w:rsidRPr="006A7ABA" w:rsidRDefault="00E323E9" w:rsidP="00870BD7">
      <w:pPr>
        <w:spacing w:line="360" w:lineRule="auto"/>
        <w:jc w:val="both"/>
      </w:pPr>
      <w:r w:rsidRPr="006A7ABA">
        <w:rPr>
          <w:rFonts w:cs="Times New Roman"/>
        </w:rPr>
        <w:tab/>
        <w:t>1. Limitations of Experiments</w:t>
      </w:r>
    </w:p>
    <w:p w:rsidR="00E323E9" w:rsidRPr="006A7ABA" w:rsidRDefault="00E323E9" w:rsidP="00870BD7">
      <w:pPr>
        <w:spacing w:line="360" w:lineRule="auto"/>
        <w:jc w:val="both"/>
      </w:pPr>
    </w:p>
    <w:p w:rsidR="00E323E9" w:rsidRPr="006A7ABA" w:rsidRDefault="00E323E9" w:rsidP="00870BD7">
      <w:pPr>
        <w:spacing w:line="360" w:lineRule="auto"/>
        <w:jc w:val="both"/>
      </w:pPr>
      <w:r w:rsidRPr="006A7ABA">
        <w:rPr>
          <w:rFonts w:cs="Times New Roman"/>
        </w:rPr>
        <w:tab/>
        <w:t>2. Limitations of Results</w:t>
      </w:r>
    </w:p>
    <w:p w:rsidR="00E323E9" w:rsidRPr="006A7ABA" w:rsidRDefault="00E323E9" w:rsidP="00870BD7">
      <w:pPr>
        <w:spacing w:line="360" w:lineRule="auto"/>
        <w:jc w:val="both"/>
      </w:pPr>
    </w:p>
    <w:p w:rsidR="00E323E9" w:rsidRPr="006A7ABA" w:rsidRDefault="00E323E9" w:rsidP="00870BD7">
      <w:pPr>
        <w:spacing w:line="360" w:lineRule="auto"/>
        <w:jc w:val="both"/>
      </w:pPr>
      <w:r w:rsidRPr="006A7ABA">
        <w:rPr>
          <w:rFonts w:cs="Times New Roman"/>
        </w:rPr>
        <w:tab/>
        <w:t>3. Learning happened</w:t>
      </w:r>
    </w:p>
    <w:p w:rsidR="0070624F" w:rsidRPr="006A7ABA" w:rsidRDefault="0070624F" w:rsidP="00870BD7">
      <w:pPr>
        <w:spacing w:line="360" w:lineRule="auto"/>
        <w:jc w:val="both"/>
      </w:pPr>
    </w:p>
    <w:p w:rsidR="00E323E9" w:rsidRPr="006A7ABA" w:rsidRDefault="00E323E9" w:rsidP="00870BD7">
      <w:pPr>
        <w:spacing w:line="360" w:lineRule="auto"/>
        <w:jc w:val="both"/>
      </w:pPr>
      <w:r w:rsidRPr="006A7ABA">
        <w:rPr>
          <w:rFonts w:cs="Times New Roman"/>
        </w:rPr>
        <w:tab/>
        <w:t>4. Recommendations</w:t>
      </w:r>
    </w:p>
    <w:p w:rsidR="00E323E9" w:rsidRPr="006A7ABA" w:rsidRDefault="00E323E9" w:rsidP="00870BD7">
      <w:pPr>
        <w:pStyle w:val="Heading1"/>
        <w:spacing w:line="360" w:lineRule="auto"/>
        <w:jc w:val="both"/>
        <w:rPr>
          <w:rFonts w:asciiTheme="minorHAnsi" w:hAnsiTheme="minorHAnsi"/>
        </w:rPr>
      </w:pPr>
    </w:p>
    <w:p w:rsidR="00E323E9" w:rsidRPr="006A7ABA" w:rsidRDefault="00E323E9" w:rsidP="00870BD7">
      <w:pPr>
        <w:pStyle w:val="Heading1"/>
        <w:spacing w:line="360" w:lineRule="auto"/>
        <w:jc w:val="both"/>
        <w:rPr>
          <w:rFonts w:asciiTheme="minorHAnsi" w:hAnsiTheme="minorHAnsi"/>
        </w:rPr>
      </w:pPr>
    </w:p>
    <w:p w:rsidR="00E323E9" w:rsidRPr="006A7ABA" w:rsidRDefault="00E323E9" w:rsidP="00870BD7">
      <w:pPr>
        <w:pStyle w:val="Heading1"/>
        <w:spacing w:line="360" w:lineRule="auto"/>
        <w:jc w:val="both"/>
        <w:rPr>
          <w:rFonts w:asciiTheme="minorHAnsi" w:hAnsiTheme="minorHAnsi"/>
        </w:rPr>
      </w:pPr>
    </w:p>
    <w:p w:rsidR="00E323E9" w:rsidRPr="006A7ABA" w:rsidRDefault="00E323E9" w:rsidP="00870BD7">
      <w:pPr>
        <w:spacing w:line="360" w:lineRule="auto"/>
        <w:jc w:val="both"/>
      </w:pPr>
    </w:p>
    <w:p w:rsidR="00E323E9" w:rsidRPr="006A7ABA" w:rsidRDefault="00E323E9" w:rsidP="00870BD7">
      <w:pPr>
        <w:spacing w:line="360" w:lineRule="auto"/>
        <w:jc w:val="both"/>
      </w:pPr>
    </w:p>
    <w:p w:rsidR="00E323E9" w:rsidRPr="006A7ABA" w:rsidRDefault="00E323E9" w:rsidP="00870BD7">
      <w:pPr>
        <w:spacing w:line="360" w:lineRule="auto"/>
        <w:jc w:val="both"/>
      </w:pPr>
    </w:p>
    <w:p w:rsidR="00E323E9" w:rsidRPr="006A7ABA" w:rsidRDefault="00E323E9" w:rsidP="00870BD7">
      <w:pPr>
        <w:spacing w:line="360" w:lineRule="auto"/>
        <w:jc w:val="both"/>
      </w:pPr>
    </w:p>
    <w:p w:rsidR="00E323E9" w:rsidRPr="006A7ABA" w:rsidRDefault="00E323E9" w:rsidP="00870BD7">
      <w:pPr>
        <w:spacing w:line="360" w:lineRule="auto"/>
        <w:jc w:val="both"/>
      </w:pPr>
    </w:p>
    <w:p w:rsidR="00E323E9" w:rsidRPr="006A7ABA" w:rsidRDefault="00E323E9" w:rsidP="00870BD7">
      <w:pPr>
        <w:pStyle w:val="Heading1"/>
        <w:spacing w:line="360" w:lineRule="auto"/>
        <w:jc w:val="both"/>
        <w:rPr>
          <w:rFonts w:asciiTheme="minorHAnsi" w:hAnsiTheme="minorHAnsi"/>
        </w:rPr>
      </w:pPr>
      <w:r w:rsidRPr="006A7ABA">
        <w:rPr>
          <w:rFonts w:asciiTheme="minorHAnsi" w:hAnsiTheme="minorHAnsi" w:cs="Times New Roman"/>
        </w:rPr>
        <w:lastRenderedPageBreak/>
        <w:t>Laboratory 2</w:t>
      </w:r>
    </w:p>
    <w:p w:rsidR="00E323E9" w:rsidRPr="006A7ABA" w:rsidRDefault="00E323E9" w:rsidP="00870BD7">
      <w:pPr>
        <w:spacing w:line="360" w:lineRule="auto"/>
        <w:jc w:val="both"/>
      </w:pPr>
      <w:r w:rsidRPr="006A7ABA">
        <w:rPr>
          <w:rFonts w:cs="Times New Roman"/>
        </w:rPr>
        <w:t>Title of the Laborato</w:t>
      </w:r>
      <w:r w:rsidR="00845402" w:rsidRPr="006A7ABA">
        <w:rPr>
          <w:rFonts w:cs="Times New Roman"/>
        </w:rPr>
        <w:t xml:space="preserve">ry Exercise:   Variables, types, </w:t>
      </w:r>
      <w:r w:rsidRPr="006A7ABA">
        <w:rPr>
          <w:rFonts w:cs="Times New Roman"/>
        </w:rPr>
        <w:t>operators and expressions</w:t>
      </w:r>
    </w:p>
    <w:p w:rsidR="00E323E9" w:rsidRPr="006A7ABA" w:rsidRDefault="00E323E9" w:rsidP="00870BD7">
      <w:pPr>
        <w:pStyle w:val="ListParagraph"/>
        <w:numPr>
          <w:ilvl w:val="0"/>
          <w:numId w:val="18"/>
        </w:numPr>
        <w:tabs>
          <w:tab w:val="left" w:pos="720"/>
        </w:tabs>
        <w:suppressAutoHyphens/>
        <w:spacing w:line="360" w:lineRule="auto"/>
        <w:contextualSpacing w:val="0"/>
        <w:jc w:val="both"/>
      </w:pPr>
      <w:r w:rsidRPr="006A7ABA">
        <w:rPr>
          <w:rFonts w:cs="Times New Roman"/>
        </w:rPr>
        <w:t>Introduction and Purpose of Experiment</w:t>
      </w:r>
    </w:p>
    <w:p w:rsidR="00A0698C" w:rsidRPr="00A0698C" w:rsidRDefault="00E323E9" w:rsidP="00A0698C">
      <w:pPr>
        <w:pStyle w:val="ListParagraph"/>
        <w:spacing w:line="360" w:lineRule="auto"/>
        <w:jc w:val="both"/>
        <w:rPr>
          <w:rFonts w:cs="Times New Roman"/>
        </w:rPr>
      </w:pPr>
      <w:r w:rsidRPr="006A7ABA">
        <w:rPr>
          <w:rFonts w:cs="Times New Roman"/>
        </w:rPr>
        <w:t>Variables are the basic data objects that are manipulated in a program. Operators specify what is to be done to them. Expressions combine variables and constants to produce new values. These building blocks are the topics of this Lab. By solving the given programming problems, the students understand and will able to apply the conc</w:t>
      </w:r>
      <w:r w:rsidR="00A0698C">
        <w:rPr>
          <w:rFonts w:cs="Times New Roman"/>
        </w:rPr>
        <w:t>epts of v</w:t>
      </w:r>
      <w:r w:rsidR="00A0698C" w:rsidRPr="006A7ABA">
        <w:rPr>
          <w:rFonts w:cs="Times New Roman"/>
        </w:rPr>
        <w:t xml:space="preserve">ariables, </w:t>
      </w:r>
      <w:r w:rsidR="00A0698C">
        <w:rPr>
          <w:rFonts w:cs="Times New Roman"/>
        </w:rPr>
        <w:t xml:space="preserve">data </w:t>
      </w:r>
      <w:r w:rsidR="00A0698C" w:rsidRPr="006A7ABA">
        <w:rPr>
          <w:rFonts w:cs="Times New Roman"/>
        </w:rPr>
        <w:t>types, operators and expressions</w:t>
      </w:r>
      <w:r w:rsidR="00A0698C">
        <w:rPr>
          <w:rFonts w:cs="Times New Roman"/>
        </w:rPr>
        <w:t>.</w:t>
      </w:r>
    </w:p>
    <w:p w:rsidR="00E323E9" w:rsidRPr="006A7ABA" w:rsidRDefault="00E323E9" w:rsidP="00870BD7">
      <w:pPr>
        <w:pStyle w:val="ListParagraph"/>
        <w:spacing w:line="360" w:lineRule="auto"/>
        <w:jc w:val="both"/>
      </w:pPr>
    </w:p>
    <w:p w:rsidR="00E323E9" w:rsidRPr="006A7ABA" w:rsidRDefault="00E323E9" w:rsidP="00870BD7">
      <w:pPr>
        <w:pStyle w:val="ListParagraph"/>
        <w:numPr>
          <w:ilvl w:val="0"/>
          <w:numId w:val="18"/>
        </w:numPr>
        <w:tabs>
          <w:tab w:val="left" w:pos="720"/>
        </w:tabs>
        <w:suppressAutoHyphens/>
        <w:spacing w:line="360" w:lineRule="auto"/>
        <w:contextualSpacing w:val="0"/>
        <w:jc w:val="both"/>
      </w:pPr>
      <w:r w:rsidRPr="006A7ABA">
        <w:rPr>
          <w:rFonts w:cs="Times New Roman"/>
        </w:rPr>
        <w:t>Aim and Objectives</w:t>
      </w:r>
    </w:p>
    <w:p w:rsidR="00E323E9" w:rsidRPr="006A7ABA" w:rsidRDefault="00E323E9" w:rsidP="00870BD7">
      <w:pPr>
        <w:spacing w:line="360" w:lineRule="auto"/>
        <w:ind w:left="360" w:firstLine="360"/>
        <w:jc w:val="both"/>
      </w:pPr>
      <w:r w:rsidRPr="006A7ABA">
        <w:rPr>
          <w:rFonts w:cs="Times New Roman"/>
        </w:rPr>
        <w:t>Aim</w:t>
      </w:r>
    </w:p>
    <w:p w:rsidR="00E323E9" w:rsidRPr="006A7ABA" w:rsidRDefault="00E323E9" w:rsidP="00870BD7">
      <w:pPr>
        <w:pStyle w:val="ListParagraph"/>
        <w:widowControl w:val="0"/>
        <w:numPr>
          <w:ilvl w:val="0"/>
          <w:numId w:val="33"/>
        </w:numPr>
        <w:tabs>
          <w:tab w:val="left" w:pos="720"/>
          <w:tab w:val="left" w:pos="2880"/>
        </w:tabs>
        <w:suppressAutoHyphens/>
        <w:spacing w:after="0" w:line="360" w:lineRule="auto"/>
        <w:jc w:val="both"/>
      </w:pPr>
      <w:r w:rsidRPr="006A7ABA">
        <w:rPr>
          <w:rFonts w:cs="Times New Roman"/>
        </w:rPr>
        <w:t>To develop programs using variables of basic data types and compute simple expressions involving arithmetic operators</w:t>
      </w:r>
    </w:p>
    <w:p w:rsidR="00E323E9" w:rsidRPr="006A7ABA" w:rsidRDefault="00E323E9" w:rsidP="00870BD7">
      <w:pPr>
        <w:spacing w:line="360" w:lineRule="auto"/>
        <w:ind w:left="360" w:firstLine="360"/>
        <w:jc w:val="both"/>
      </w:pPr>
      <w:r w:rsidRPr="006A7ABA">
        <w:rPr>
          <w:rFonts w:cs="Times New Roman"/>
        </w:rPr>
        <w:t>Objectives</w:t>
      </w:r>
    </w:p>
    <w:p w:rsidR="00E323E9" w:rsidRPr="006A7ABA" w:rsidRDefault="00E323E9" w:rsidP="00870BD7">
      <w:pPr>
        <w:spacing w:line="360" w:lineRule="auto"/>
        <w:ind w:left="360" w:firstLine="360"/>
        <w:jc w:val="both"/>
      </w:pPr>
      <w:r w:rsidRPr="006A7ABA">
        <w:rPr>
          <w:rFonts w:cs="Times New Roman"/>
        </w:rPr>
        <w:t>At the end of this lab, the student will be able to</w:t>
      </w:r>
    </w:p>
    <w:p w:rsidR="00E323E9" w:rsidRPr="006A7ABA" w:rsidRDefault="00E323E9" w:rsidP="00870BD7">
      <w:pPr>
        <w:pStyle w:val="ListParagraph"/>
        <w:widowControl w:val="0"/>
        <w:numPr>
          <w:ilvl w:val="0"/>
          <w:numId w:val="33"/>
        </w:numPr>
        <w:tabs>
          <w:tab w:val="left" w:pos="720"/>
          <w:tab w:val="left" w:pos="2880"/>
        </w:tabs>
        <w:suppressAutoHyphens/>
        <w:spacing w:after="0" w:line="360" w:lineRule="auto"/>
        <w:jc w:val="both"/>
      </w:pPr>
      <w:r w:rsidRPr="006A7ABA">
        <w:rPr>
          <w:rFonts w:cs="Times New Roman"/>
        </w:rPr>
        <w:t>Use variables of the basic data types with proper declarations</w:t>
      </w:r>
    </w:p>
    <w:p w:rsidR="00E323E9" w:rsidRPr="006A7ABA" w:rsidRDefault="00E323E9" w:rsidP="00870BD7">
      <w:pPr>
        <w:pStyle w:val="ListParagraph"/>
        <w:widowControl w:val="0"/>
        <w:numPr>
          <w:ilvl w:val="0"/>
          <w:numId w:val="33"/>
        </w:numPr>
        <w:tabs>
          <w:tab w:val="left" w:pos="720"/>
          <w:tab w:val="left" w:pos="2880"/>
        </w:tabs>
        <w:suppressAutoHyphens/>
        <w:spacing w:after="0" w:line="360" w:lineRule="auto"/>
        <w:jc w:val="both"/>
      </w:pPr>
      <w:r w:rsidRPr="006A7ABA">
        <w:rPr>
          <w:rFonts w:cs="Times New Roman"/>
        </w:rPr>
        <w:t>Apply various arithmetic operators in expressions</w:t>
      </w:r>
    </w:p>
    <w:p w:rsidR="00E323E9" w:rsidRPr="006A7ABA" w:rsidRDefault="00E323E9" w:rsidP="00870BD7">
      <w:pPr>
        <w:pStyle w:val="ListParagraph"/>
        <w:widowControl w:val="0"/>
        <w:numPr>
          <w:ilvl w:val="0"/>
          <w:numId w:val="33"/>
        </w:numPr>
        <w:tabs>
          <w:tab w:val="left" w:pos="720"/>
          <w:tab w:val="left" w:pos="2880"/>
        </w:tabs>
        <w:suppressAutoHyphens/>
        <w:spacing w:after="0" w:line="360" w:lineRule="auto"/>
        <w:jc w:val="both"/>
      </w:pPr>
      <w:r w:rsidRPr="006A7ABA">
        <w:rPr>
          <w:rFonts w:cs="Times New Roman"/>
        </w:rPr>
        <w:t>Create C programs to solve simple numeric problems</w:t>
      </w:r>
    </w:p>
    <w:p w:rsidR="00E323E9" w:rsidRPr="006A7ABA" w:rsidRDefault="00E323E9" w:rsidP="00870BD7">
      <w:pPr>
        <w:spacing w:line="360" w:lineRule="auto"/>
        <w:jc w:val="both"/>
      </w:pPr>
    </w:p>
    <w:p w:rsidR="00E323E9" w:rsidRPr="006A7ABA" w:rsidRDefault="00E323E9" w:rsidP="00870BD7">
      <w:pPr>
        <w:pStyle w:val="ListParagraph"/>
        <w:numPr>
          <w:ilvl w:val="0"/>
          <w:numId w:val="18"/>
        </w:numPr>
        <w:tabs>
          <w:tab w:val="left" w:pos="720"/>
        </w:tabs>
        <w:suppressAutoHyphens/>
        <w:spacing w:line="360" w:lineRule="auto"/>
        <w:contextualSpacing w:val="0"/>
        <w:jc w:val="both"/>
      </w:pPr>
      <w:r w:rsidRPr="006A7ABA">
        <w:rPr>
          <w:rFonts w:cs="Times New Roman"/>
        </w:rPr>
        <w:t>Experimental Procedure</w:t>
      </w:r>
    </w:p>
    <w:p w:rsidR="00E323E9" w:rsidRPr="006A7ABA" w:rsidRDefault="00E323E9" w:rsidP="00870BD7">
      <w:pPr>
        <w:pStyle w:val="ListParagraph"/>
        <w:numPr>
          <w:ilvl w:val="2"/>
          <w:numId w:val="18"/>
        </w:numPr>
        <w:tabs>
          <w:tab w:val="left" w:pos="720"/>
          <w:tab w:val="left" w:pos="1440"/>
        </w:tabs>
        <w:suppressAutoHyphens/>
        <w:spacing w:line="360" w:lineRule="auto"/>
        <w:contextualSpacing w:val="0"/>
        <w:jc w:val="both"/>
      </w:pPr>
      <w:r w:rsidRPr="006A7ABA">
        <w:rPr>
          <w:rFonts w:cs="Times New Roman"/>
        </w:rPr>
        <w:t>Analyse the problem statement</w:t>
      </w:r>
    </w:p>
    <w:p w:rsidR="00E323E9" w:rsidRPr="006A7ABA" w:rsidRDefault="00E323E9" w:rsidP="00870BD7">
      <w:pPr>
        <w:pStyle w:val="ListParagraph"/>
        <w:numPr>
          <w:ilvl w:val="2"/>
          <w:numId w:val="18"/>
        </w:numPr>
        <w:tabs>
          <w:tab w:val="left" w:pos="720"/>
          <w:tab w:val="left" w:pos="1440"/>
        </w:tabs>
        <w:suppressAutoHyphens/>
        <w:spacing w:line="360" w:lineRule="auto"/>
        <w:contextualSpacing w:val="0"/>
        <w:jc w:val="both"/>
      </w:pPr>
      <w:r w:rsidRPr="006A7ABA">
        <w:rPr>
          <w:rFonts w:cs="Times New Roman"/>
        </w:rPr>
        <w:t>Design an algorithm for the given problem statement and develop a flowchart/pseudo-code</w:t>
      </w:r>
    </w:p>
    <w:p w:rsidR="00E323E9" w:rsidRPr="006A7ABA" w:rsidRDefault="00E323E9" w:rsidP="00870BD7">
      <w:pPr>
        <w:pStyle w:val="ListParagraph"/>
        <w:numPr>
          <w:ilvl w:val="2"/>
          <w:numId w:val="18"/>
        </w:numPr>
        <w:tabs>
          <w:tab w:val="left" w:pos="720"/>
          <w:tab w:val="left" w:pos="1440"/>
        </w:tabs>
        <w:suppressAutoHyphens/>
        <w:spacing w:line="360" w:lineRule="auto"/>
        <w:contextualSpacing w:val="0"/>
        <w:jc w:val="both"/>
      </w:pPr>
      <w:r w:rsidRPr="006A7ABA">
        <w:rPr>
          <w:rFonts w:cs="Times New Roman"/>
        </w:rPr>
        <w:t>Implement the algorithm in C language</w:t>
      </w:r>
    </w:p>
    <w:p w:rsidR="00E323E9" w:rsidRPr="006A7ABA" w:rsidRDefault="00E323E9" w:rsidP="00870BD7">
      <w:pPr>
        <w:pStyle w:val="ListParagraph"/>
        <w:numPr>
          <w:ilvl w:val="2"/>
          <w:numId w:val="18"/>
        </w:numPr>
        <w:tabs>
          <w:tab w:val="left" w:pos="720"/>
          <w:tab w:val="left" w:pos="1440"/>
        </w:tabs>
        <w:suppressAutoHyphens/>
        <w:spacing w:line="360" w:lineRule="auto"/>
        <w:contextualSpacing w:val="0"/>
        <w:jc w:val="both"/>
      </w:pPr>
      <w:r w:rsidRPr="006A7ABA">
        <w:rPr>
          <w:rFonts w:cs="Times New Roman"/>
        </w:rPr>
        <w:t>Compile the C program</w:t>
      </w:r>
    </w:p>
    <w:p w:rsidR="00E323E9" w:rsidRPr="006A7ABA" w:rsidRDefault="00E323E9" w:rsidP="00870BD7">
      <w:pPr>
        <w:pStyle w:val="ListParagraph"/>
        <w:numPr>
          <w:ilvl w:val="2"/>
          <w:numId w:val="18"/>
        </w:numPr>
        <w:tabs>
          <w:tab w:val="left" w:pos="720"/>
          <w:tab w:val="left" w:pos="1440"/>
        </w:tabs>
        <w:suppressAutoHyphens/>
        <w:spacing w:line="360" w:lineRule="auto"/>
        <w:contextualSpacing w:val="0"/>
        <w:jc w:val="both"/>
      </w:pPr>
      <w:r w:rsidRPr="006A7ABA">
        <w:rPr>
          <w:rFonts w:cs="Times New Roman"/>
        </w:rPr>
        <w:t>Test the implemented program</w:t>
      </w:r>
    </w:p>
    <w:p w:rsidR="00E323E9" w:rsidRPr="006A7ABA" w:rsidRDefault="00E323E9" w:rsidP="00870BD7">
      <w:pPr>
        <w:pStyle w:val="ListParagraph"/>
        <w:numPr>
          <w:ilvl w:val="2"/>
          <w:numId w:val="18"/>
        </w:numPr>
        <w:tabs>
          <w:tab w:val="left" w:pos="720"/>
          <w:tab w:val="left" w:pos="1440"/>
        </w:tabs>
        <w:suppressAutoHyphens/>
        <w:spacing w:line="360" w:lineRule="auto"/>
        <w:contextualSpacing w:val="0"/>
        <w:jc w:val="both"/>
      </w:pPr>
      <w:r w:rsidRPr="006A7ABA">
        <w:rPr>
          <w:rFonts w:cs="Times New Roman"/>
        </w:rPr>
        <w:t>Document the Results</w:t>
      </w:r>
    </w:p>
    <w:p w:rsidR="00E323E9" w:rsidRPr="006A7ABA" w:rsidRDefault="00E323E9" w:rsidP="00870BD7">
      <w:pPr>
        <w:pStyle w:val="ListParagraph"/>
        <w:numPr>
          <w:ilvl w:val="2"/>
          <w:numId w:val="18"/>
        </w:numPr>
        <w:tabs>
          <w:tab w:val="left" w:pos="720"/>
          <w:tab w:val="left" w:pos="1440"/>
        </w:tabs>
        <w:suppressAutoHyphens/>
        <w:spacing w:line="360" w:lineRule="auto"/>
        <w:contextualSpacing w:val="0"/>
        <w:jc w:val="both"/>
      </w:pPr>
      <w:r w:rsidRPr="006A7ABA">
        <w:rPr>
          <w:rFonts w:cs="Times New Roman"/>
        </w:rPr>
        <w:t>Analyse and discuss the outcomes of your experiment</w:t>
      </w:r>
    </w:p>
    <w:p w:rsidR="00E323E9" w:rsidRPr="006A7ABA" w:rsidRDefault="00E323E9" w:rsidP="00870BD7">
      <w:pPr>
        <w:spacing w:line="360" w:lineRule="auto"/>
        <w:jc w:val="both"/>
      </w:pPr>
      <w:r w:rsidRPr="006A7ABA">
        <w:rPr>
          <w:rFonts w:cs="Times New Roman"/>
        </w:rPr>
        <w:lastRenderedPageBreak/>
        <w:t xml:space="preserve">       </w:t>
      </w:r>
      <w:r w:rsidRPr="006A7ABA">
        <w:rPr>
          <w:rFonts w:cs="Times New Roman"/>
        </w:rPr>
        <w:tab/>
      </w:r>
    </w:p>
    <w:p w:rsidR="00E323E9" w:rsidRPr="006A7ABA" w:rsidRDefault="00E323E9" w:rsidP="00870BD7">
      <w:pPr>
        <w:pStyle w:val="ListParagraph"/>
        <w:numPr>
          <w:ilvl w:val="0"/>
          <w:numId w:val="18"/>
        </w:numPr>
        <w:tabs>
          <w:tab w:val="left" w:pos="720"/>
        </w:tabs>
        <w:suppressAutoHyphens/>
        <w:spacing w:line="360" w:lineRule="auto"/>
        <w:contextualSpacing w:val="0"/>
        <w:jc w:val="both"/>
      </w:pPr>
      <w:r w:rsidRPr="006A7ABA">
        <w:rPr>
          <w:rFonts w:cs="Times New Roman"/>
        </w:rPr>
        <w:t>Questions</w:t>
      </w:r>
    </w:p>
    <w:p w:rsidR="00E77F02" w:rsidRPr="004C0EBD" w:rsidRDefault="00E77F02" w:rsidP="00870BD7">
      <w:pPr>
        <w:pStyle w:val="ListParagraph"/>
        <w:numPr>
          <w:ilvl w:val="0"/>
          <w:numId w:val="19"/>
        </w:numPr>
        <w:tabs>
          <w:tab w:val="left" w:pos="720"/>
          <w:tab w:val="left" w:pos="1440"/>
        </w:tabs>
        <w:suppressAutoHyphens/>
        <w:spacing w:after="0" w:line="360" w:lineRule="auto"/>
        <w:contextualSpacing w:val="0"/>
        <w:jc w:val="both"/>
      </w:pPr>
      <w:r w:rsidRPr="004C0EBD">
        <w:rPr>
          <w:rFonts w:eastAsia="Times New Roman" w:cs="Calibri"/>
          <w:color w:val="000000"/>
          <w:lang w:val="en-US"/>
        </w:rPr>
        <w:t xml:space="preserve">Write a C program to print the size of basic data types </w:t>
      </w:r>
      <w:proofErr w:type="spellStart"/>
      <w:r w:rsidRPr="004C0EBD">
        <w:rPr>
          <w:rFonts w:eastAsia="Times New Roman" w:cs="Calibri"/>
          <w:color w:val="000000"/>
          <w:lang w:val="en-US"/>
        </w:rPr>
        <w:t>int</w:t>
      </w:r>
      <w:proofErr w:type="spellEnd"/>
      <w:r w:rsidRPr="004C0EBD">
        <w:rPr>
          <w:rFonts w:eastAsia="Times New Roman" w:cs="Calibri"/>
          <w:color w:val="000000"/>
          <w:lang w:val="en-US"/>
        </w:rPr>
        <w:t xml:space="preserve">, char, float and double using </w:t>
      </w:r>
      <w:proofErr w:type="spellStart"/>
      <w:r w:rsidRPr="004C0EBD">
        <w:rPr>
          <w:rFonts w:eastAsia="Times New Roman" w:cs="Calibri"/>
          <w:color w:val="000000"/>
          <w:lang w:val="en-US"/>
        </w:rPr>
        <w:t>sizeof</w:t>
      </w:r>
      <w:proofErr w:type="spellEnd"/>
      <w:r w:rsidRPr="004C0EBD">
        <w:rPr>
          <w:rFonts w:eastAsia="Times New Roman" w:cs="Calibri"/>
          <w:color w:val="000000"/>
          <w:lang w:val="en-US"/>
        </w:rPr>
        <w:t xml:space="preserve"> () operator. </w:t>
      </w:r>
    </w:p>
    <w:p w:rsidR="005513DB" w:rsidRPr="00B3429A" w:rsidRDefault="005513DB" w:rsidP="00870BD7">
      <w:pPr>
        <w:pStyle w:val="Default"/>
        <w:numPr>
          <w:ilvl w:val="0"/>
          <w:numId w:val="19"/>
        </w:numPr>
        <w:spacing w:line="360" w:lineRule="auto"/>
        <w:jc w:val="both"/>
        <w:rPr>
          <w:rFonts w:asciiTheme="minorHAnsi" w:hAnsiTheme="minorHAnsi"/>
          <w:sz w:val="22"/>
          <w:szCs w:val="22"/>
        </w:rPr>
      </w:pPr>
      <w:r w:rsidRPr="00B3429A">
        <w:rPr>
          <w:rFonts w:asciiTheme="minorHAnsi" w:hAnsiTheme="minorHAnsi"/>
          <w:sz w:val="22"/>
          <w:szCs w:val="22"/>
        </w:rPr>
        <w:t xml:space="preserve">Write a C program to </w:t>
      </w:r>
      <w:r w:rsidR="00B3429A" w:rsidRPr="00B3429A">
        <w:rPr>
          <w:rFonts w:asciiTheme="minorHAnsi" w:hAnsiTheme="minorHAnsi"/>
          <w:sz w:val="22"/>
          <w:szCs w:val="22"/>
        </w:rPr>
        <w:t>swap two numbers using a temporary variable</w:t>
      </w:r>
      <w:r w:rsidR="00B3429A">
        <w:rPr>
          <w:rFonts w:asciiTheme="minorHAnsi" w:hAnsiTheme="minorHAnsi"/>
          <w:sz w:val="22"/>
          <w:szCs w:val="22"/>
        </w:rPr>
        <w:t>.</w:t>
      </w:r>
    </w:p>
    <w:p w:rsidR="00375E16" w:rsidRPr="00B3429A" w:rsidRDefault="00B3429A" w:rsidP="00B3429A">
      <w:pPr>
        <w:pStyle w:val="Default"/>
        <w:numPr>
          <w:ilvl w:val="0"/>
          <w:numId w:val="19"/>
        </w:numPr>
        <w:spacing w:line="360" w:lineRule="auto"/>
        <w:jc w:val="both"/>
        <w:rPr>
          <w:rFonts w:asciiTheme="minorHAnsi" w:hAnsiTheme="minorHAnsi"/>
          <w:sz w:val="22"/>
          <w:szCs w:val="22"/>
        </w:rPr>
      </w:pPr>
      <w:r w:rsidRPr="00B3429A">
        <w:rPr>
          <w:rFonts w:asciiTheme="minorHAnsi" w:hAnsiTheme="minorHAnsi"/>
          <w:sz w:val="22"/>
          <w:szCs w:val="22"/>
        </w:rPr>
        <w:t>Write a C program to obtain solution of second order quadratic equation</w:t>
      </w:r>
      <w:r>
        <w:rPr>
          <w:rFonts w:asciiTheme="minorHAnsi" w:hAnsiTheme="minorHAnsi"/>
          <w:sz w:val="22"/>
          <w:szCs w:val="22"/>
        </w:rPr>
        <w:t>.</w:t>
      </w:r>
    </w:p>
    <w:p w:rsidR="00E323E9" w:rsidRPr="006A7ABA" w:rsidRDefault="00E323E9" w:rsidP="00870BD7">
      <w:pPr>
        <w:pStyle w:val="ListParagraph"/>
        <w:spacing w:line="360" w:lineRule="auto"/>
        <w:ind w:left="1440"/>
        <w:jc w:val="both"/>
      </w:pPr>
    </w:p>
    <w:p w:rsidR="00E323E9" w:rsidRPr="006A7ABA" w:rsidRDefault="00E323E9" w:rsidP="00870BD7">
      <w:pPr>
        <w:pStyle w:val="ListParagraph"/>
        <w:numPr>
          <w:ilvl w:val="0"/>
          <w:numId w:val="18"/>
        </w:numPr>
        <w:tabs>
          <w:tab w:val="left" w:pos="720"/>
        </w:tabs>
        <w:suppressAutoHyphens/>
        <w:spacing w:line="360" w:lineRule="auto"/>
        <w:contextualSpacing w:val="0"/>
        <w:jc w:val="both"/>
      </w:pPr>
      <w:r w:rsidRPr="006A7ABA">
        <w:rPr>
          <w:rFonts w:cs="Times New Roman"/>
        </w:rPr>
        <w:t>Calculations/Computations/Algorithms</w:t>
      </w:r>
    </w:p>
    <w:p w:rsidR="00E323E9" w:rsidRPr="006A7ABA" w:rsidRDefault="00E323E9" w:rsidP="00870BD7">
      <w:pPr>
        <w:spacing w:line="360" w:lineRule="auto"/>
        <w:jc w:val="both"/>
      </w:pPr>
    </w:p>
    <w:p w:rsidR="00E323E9" w:rsidRPr="006A7ABA" w:rsidRDefault="00E323E9" w:rsidP="00870BD7">
      <w:pPr>
        <w:pStyle w:val="ListParagraph"/>
        <w:numPr>
          <w:ilvl w:val="0"/>
          <w:numId w:val="18"/>
        </w:numPr>
        <w:tabs>
          <w:tab w:val="left" w:pos="720"/>
        </w:tabs>
        <w:suppressAutoHyphens/>
        <w:spacing w:line="360" w:lineRule="auto"/>
        <w:contextualSpacing w:val="0"/>
        <w:jc w:val="both"/>
      </w:pPr>
      <w:r w:rsidRPr="006A7ABA">
        <w:rPr>
          <w:rFonts w:cs="Times New Roman"/>
        </w:rPr>
        <w:t>Presentation of Results</w:t>
      </w:r>
    </w:p>
    <w:p w:rsidR="00E323E9" w:rsidRPr="006A7ABA" w:rsidRDefault="00E323E9" w:rsidP="00870BD7">
      <w:pPr>
        <w:spacing w:line="360" w:lineRule="auto"/>
        <w:jc w:val="both"/>
      </w:pPr>
    </w:p>
    <w:p w:rsidR="00E323E9" w:rsidRPr="006A7ABA" w:rsidRDefault="00E323E9" w:rsidP="00870BD7">
      <w:pPr>
        <w:pStyle w:val="ListParagraph"/>
        <w:numPr>
          <w:ilvl w:val="0"/>
          <w:numId w:val="18"/>
        </w:numPr>
        <w:tabs>
          <w:tab w:val="left" w:pos="720"/>
        </w:tabs>
        <w:suppressAutoHyphens/>
        <w:spacing w:line="360" w:lineRule="auto"/>
        <w:contextualSpacing w:val="0"/>
        <w:jc w:val="both"/>
      </w:pPr>
      <w:r w:rsidRPr="006A7ABA">
        <w:rPr>
          <w:rFonts w:cs="Times New Roman"/>
        </w:rPr>
        <w:t>Analysis and Discussions</w:t>
      </w:r>
    </w:p>
    <w:p w:rsidR="00E323E9" w:rsidRPr="006A7ABA" w:rsidRDefault="00E323E9" w:rsidP="00870BD7">
      <w:pPr>
        <w:spacing w:line="360" w:lineRule="auto"/>
        <w:jc w:val="both"/>
      </w:pPr>
    </w:p>
    <w:p w:rsidR="00E323E9" w:rsidRPr="006A7ABA" w:rsidRDefault="00E323E9" w:rsidP="00870BD7">
      <w:pPr>
        <w:pStyle w:val="ListParagraph"/>
        <w:numPr>
          <w:ilvl w:val="0"/>
          <w:numId w:val="18"/>
        </w:numPr>
        <w:tabs>
          <w:tab w:val="left" w:pos="720"/>
        </w:tabs>
        <w:suppressAutoHyphens/>
        <w:spacing w:line="360" w:lineRule="auto"/>
        <w:contextualSpacing w:val="0"/>
        <w:jc w:val="both"/>
      </w:pPr>
      <w:r w:rsidRPr="006A7ABA">
        <w:rPr>
          <w:rFonts w:cs="Times New Roman"/>
        </w:rPr>
        <w:t xml:space="preserve">Conclusions </w:t>
      </w:r>
    </w:p>
    <w:p w:rsidR="00E323E9" w:rsidRPr="006A7ABA" w:rsidRDefault="00E323E9" w:rsidP="00870BD7">
      <w:pPr>
        <w:spacing w:line="360" w:lineRule="auto"/>
        <w:jc w:val="both"/>
      </w:pPr>
    </w:p>
    <w:p w:rsidR="00E323E9" w:rsidRPr="006A7ABA" w:rsidRDefault="00E323E9" w:rsidP="00870BD7">
      <w:pPr>
        <w:pStyle w:val="ListParagraph"/>
        <w:numPr>
          <w:ilvl w:val="0"/>
          <w:numId w:val="18"/>
        </w:numPr>
        <w:tabs>
          <w:tab w:val="left" w:pos="720"/>
        </w:tabs>
        <w:suppressAutoHyphens/>
        <w:spacing w:line="360" w:lineRule="auto"/>
        <w:contextualSpacing w:val="0"/>
        <w:jc w:val="both"/>
      </w:pPr>
      <w:r w:rsidRPr="006A7ABA">
        <w:rPr>
          <w:rFonts w:cs="Times New Roman"/>
        </w:rPr>
        <w:t xml:space="preserve">Comments </w:t>
      </w:r>
    </w:p>
    <w:p w:rsidR="00E323E9" w:rsidRPr="006A7ABA" w:rsidRDefault="00E323E9" w:rsidP="00870BD7">
      <w:pPr>
        <w:pStyle w:val="ListParagraph"/>
        <w:spacing w:line="360" w:lineRule="auto"/>
        <w:jc w:val="both"/>
      </w:pPr>
    </w:p>
    <w:p w:rsidR="00E323E9" w:rsidRPr="006A7ABA" w:rsidRDefault="00E323E9" w:rsidP="00870BD7">
      <w:pPr>
        <w:spacing w:line="360" w:lineRule="auto"/>
        <w:jc w:val="both"/>
      </w:pPr>
      <w:r w:rsidRPr="006A7ABA">
        <w:rPr>
          <w:rFonts w:cs="Times New Roman"/>
        </w:rPr>
        <w:tab/>
        <w:t>1. Limitations of Experiments</w:t>
      </w:r>
    </w:p>
    <w:p w:rsidR="00E323E9" w:rsidRPr="006A7ABA" w:rsidRDefault="00E323E9" w:rsidP="00870BD7">
      <w:pPr>
        <w:spacing w:line="360" w:lineRule="auto"/>
        <w:jc w:val="both"/>
      </w:pPr>
    </w:p>
    <w:p w:rsidR="00E323E9" w:rsidRPr="006A7ABA" w:rsidRDefault="00E323E9" w:rsidP="00870BD7">
      <w:pPr>
        <w:spacing w:line="360" w:lineRule="auto"/>
        <w:jc w:val="both"/>
      </w:pPr>
      <w:r w:rsidRPr="006A7ABA">
        <w:rPr>
          <w:rFonts w:cs="Times New Roman"/>
        </w:rPr>
        <w:tab/>
        <w:t>2. Limitations of Results</w:t>
      </w:r>
    </w:p>
    <w:p w:rsidR="00E323E9" w:rsidRPr="006A7ABA" w:rsidRDefault="00E323E9" w:rsidP="00870BD7">
      <w:pPr>
        <w:spacing w:line="360" w:lineRule="auto"/>
        <w:jc w:val="both"/>
      </w:pPr>
    </w:p>
    <w:p w:rsidR="00E323E9" w:rsidRPr="006A7ABA" w:rsidRDefault="00E323E9" w:rsidP="00870BD7">
      <w:pPr>
        <w:spacing w:line="360" w:lineRule="auto"/>
        <w:jc w:val="both"/>
      </w:pPr>
      <w:r w:rsidRPr="006A7ABA">
        <w:rPr>
          <w:rFonts w:cs="Times New Roman"/>
        </w:rPr>
        <w:tab/>
        <w:t>3. Learning happened</w:t>
      </w:r>
    </w:p>
    <w:p w:rsidR="00E323E9" w:rsidRPr="006A7ABA" w:rsidRDefault="00E323E9" w:rsidP="00870BD7">
      <w:pPr>
        <w:spacing w:line="360" w:lineRule="auto"/>
        <w:jc w:val="both"/>
      </w:pPr>
    </w:p>
    <w:p w:rsidR="00E323E9" w:rsidRPr="006A7ABA" w:rsidRDefault="00E323E9" w:rsidP="00870BD7">
      <w:pPr>
        <w:spacing w:line="360" w:lineRule="auto"/>
        <w:jc w:val="both"/>
      </w:pPr>
      <w:r w:rsidRPr="006A7ABA">
        <w:rPr>
          <w:rFonts w:cs="Times New Roman"/>
        </w:rPr>
        <w:tab/>
        <w:t xml:space="preserve">4. Recommendations </w:t>
      </w:r>
    </w:p>
    <w:p w:rsidR="00E323E9" w:rsidRPr="006A7ABA" w:rsidRDefault="00E323E9" w:rsidP="00870BD7">
      <w:pPr>
        <w:spacing w:line="360" w:lineRule="auto"/>
        <w:jc w:val="both"/>
      </w:pPr>
    </w:p>
    <w:p w:rsidR="00E323E9" w:rsidRPr="006A7ABA" w:rsidRDefault="00E323E9" w:rsidP="00870BD7">
      <w:pPr>
        <w:pStyle w:val="Heading1"/>
        <w:pageBreakBefore/>
        <w:spacing w:line="360" w:lineRule="auto"/>
        <w:jc w:val="both"/>
        <w:rPr>
          <w:rFonts w:asciiTheme="minorHAnsi" w:hAnsiTheme="minorHAnsi"/>
        </w:rPr>
      </w:pPr>
      <w:r w:rsidRPr="006A7ABA">
        <w:rPr>
          <w:rFonts w:asciiTheme="minorHAnsi" w:hAnsiTheme="minorHAnsi" w:cs="Times New Roman"/>
        </w:rPr>
        <w:lastRenderedPageBreak/>
        <w:t>Laboratory 3</w:t>
      </w:r>
    </w:p>
    <w:p w:rsidR="00E323E9" w:rsidRPr="006A7ABA" w:rsidRDefault="00E323E9" w:rsidP="00870BD7">
      <w:pPr>
        <w:spacing w:line="360" w:lineRule="auto"/>
        <w:jc w:val="both"/>
      </w:pPr>
      <w:r w:rsidRPr="006A7ABA">
        <w:rPr>
          <w:rFonts w:cs="Times New Roman"/>
        </w:rPr>
        <w:t>Title of the Laboratory Exercise: Decision making and control flow</w:t>
      </w:r>
    </w:p>
    <w:p w:rsidR="00E323E9" w:rsidRPr="006A7ABA" w:rsidRDefault="00E323E9" w:rsidP="00870BD7">
      <w:pPr>
        <w:pStyle w:val="ListParagraph"/>
        <w:numPr>
          <w:ilvl w:val="0"/>
          <w:numId w:val="2"/>
        </w:numPr>
        <w:tabs>
          <w:tab w:val="left" w:pos="720"/>
        </w:tabs>
        <w:suppressAutoHyphens/>
        <w:spacing w:line="360" w:lineRule="auto"/>
        <w:contextualSpacing w:val="0"/>
        <w:jc w:val="both"/>
      </w:pPr>
      <w:r w:rsidRPr="006A7ABA">
        <w:rPr>
          <w:rFonts w:cs="Times New Roman"/>
        </w:rPr>
        <w:t>Introduction and Purpose of Experiment</w:t>
      </w:r>
    </w:p>
    <w:p w:rsidR="00E323E9" w:rsidRPr="006A7ABA" w:rsidRDefault="00E323E9" w:rsidP="00870BD7">
      <w:pPr>
        <w:spacing w:line="360" w:lineRule="auto"/>
        <w:ind w:left="720"/>
        <w:jc w:val="both"/>
      </w:pPr>
      <w:r w:rsidRPr="006A7ABA">
        <w:rPr>
          <w:rFonts w:cs="Times New Roman"/>
        </w:rPr>
        <w:t xml:space="preserve">C language provides number of control flow instructions/statements to control the flow of program execution conditionally. These are classified as </w:t>
      </w:r>
    </w:p>
    <w:p w:rsidR="00E323E9" w:rsidRPr="006A7ABA" w:rsidRDefault="00E323E9" w:rsidP="00870BD7">
      <w:pPr>
        <w:pStyle w:val="ListParagraph"/>
        <w:numPr>
          <w:ilvl w:val="0"/>
          <w:numId w:val="31"/>
        </w:numPr>
        <w:tabs>
          <w:tab w:val="left" w:pos="720"/>
        </w:tabs>
        <w:suppressAutoHyphens/>
        <w:spacing w:line="360" w:lineRule="auto"/>
        <w:contextualSpacing w:val="0"/>
        <w:jc w:val="both"/>
      </w:pPr>
      <w:r w:rsidRPr="006A7ABA">
        <w:rPr>
          <w:rFonts w:cs="Times New Roman"/>
        </w:rPr>
        <w:t>Decision making control structures (if-else, switch-case)</w:t>
      </w:r>
    </w:p>
    <w:p w:rsidR="00E323E9" w:rsidRPr="006A7ABA" w:rsidRDefault="00E323E9" w:rsidP="00870BD7">
      <w:pPr>
        <w:pStyle w:val="ListParagraph"/>
        <w:numPr>
          <w:ilvl w:val="0"/>
          <w:numId w:val="31"/>
        </w:numPr>
        <w:tabs>
          <w:tab w:val="left" w:pos="720"/>
        </w:tabs>
        <w:suppressAutoHyphens/>
        <w:spacing w:line="360" w:lineRule="auto"/>
        <w:contextualSpacing w:val="0"/>
        <w:jc w:val="both"/>
      </w:pPr>
      <w:r w:rsidRPr="006A7ABA">
        <w:rPr>
          <w:rFonts w:cs="Times New Roman"/>
        </w:rPr>
        <w:t>Iterative control structures (do-while, while, for)</w:t>
      </w:r>
    </w:p>
    <w:p w:rsidR="00E323E9" w:rsidRPr="006A7ABA" w:rsidRDefault="00E323E9" w:rsidP="00870BD7">
      <w:pPr>
        <w:pStyle w:val="ListParagraph"/>
        <w:numPr>
          <w:ilvl w:val="0"/>
          <w:numId w:val="31"/>
        </w:numPr>
        <w:tabs>
          <w:tab w:val="left" w:pos="720"/>
        </w:tabs>
        <w:suppressAutoHyphens/>
        <w:spacing w:line="360" w:lineRule="auto"/>
        <w:contextualSpacing w:val="0"/>
        <w:jc w:val="both"/>
      </w:pPr>
      <w:r w:rsidRPr="006A7ABA">
        <w:rPr>
          <w:rFonts w:cs="Times New Roman"/>
        </w:rPr>
        <w:t>Jump statements (break, continue)</w:t>
      </w:r>
    </w:p>
    <w:p w:rsidR="00E323E9" w:rsidRPr="006A7ABA" w:rsidRDefault="00E323E9" w:rsidP="00870BD7">
      <w:pPr>
        <w:spacing w:line="360" w:lineRule="auto"/>
        <w:ind w:left="720"/>
        <w:jc w:val="both"/>
      </w:pPr>
      <w:r w:rsidRPr="006A7ABA">
        <w:rPr>
          <w:rFonts w:cs="Times New Roman"/>
        </w:rPr>
        <w:t>By solving the problems</w:t>
      </w:r>
      <w:r w:rsidR="0016372D">
        <w:rPr>
          <w:rFonts w:cs="Times New Roman"/>
        </w:rPr>
        <w:t>,</w:t>
      </w:r>
      <w:r w:rsidRPr="006A7ABA">
        <w:rPr>
          <w:rFonts w:cs="Times New Roman"/>
        </w:rPr>
        <w:t xml:space="preserve"> students will be able to apply both decision and iterative control statements to control the program execution. </w:t>
      </w:r>
    </w:p>
    <w:p w:rsidR="00E323E9" w:rsidRPr="006A7ABA" w:rsidRDefault="00E323E9" w:rsidP="00870BD7">
      <w:pPr>
        <w:pStyle w:val="ListParagraph"/>
        <w:numPr>
          <w:ilvl w:val="0"/>
          <w:numId w:val="2"/>
        </w:numPr>
        <w:tabs>
          <w:tab w:val="left" w:pos="720"/>
        </w:tabs>
        <w:suppressAutoHyphens/>
        <w:spacing w:line="360" w:lineRule="auto"/>
        <w:contextualSpacing w:val="0"/>
        <w:jc w:val="both"/>
      </w:pPr>
      <w:r w:rsidRPr="006A7ABA">
        <w:rPr>
          <w:rFonts w:cs="Times New Roman"/>
        </w:rPr>
        <w:t>Aim and Objectives</w:t>
      </w:r>
    </w:p>
    <w:p w:rsidR="00E323E9" w:rsidRPr="006A7ABA" w:rsidRDefault="00E323E9" w:rsidP="00870BD7">
      <w:pPr>
        <w:spacing w:line="360" w:lineRule="auto"/>
        <w:ind w:left="360" w:firstLine="360"/>
        <w:jc w:val="both"/>
      </w:pPr>
      <w:r w:rsidRPr="006A7ABA">
        <w:rPr>
          <w:rFonts w:cs="Times New Roman"/>
        </w:rPr>
        <w:t>Aim</w:t>
      </w:r>
    </w:p>
    <w:p w:rsidR="00E323E9" w:rsidRPr="006A7ABA" w:rsidRDefault="00E323E9" w:rsidP="00870BD7">
      <w:pPr>
        <w:pStyle w:val="ListParagraph"/>
        <w:widowControl w:val="0"/>
        <w:numPr>
          <w:ilvl w:val="0"/>
          <w:numId w:val="34"/>
        </w:numPr>
        <w:tabs>
          <w:tab w:val="left" w:pos="720"/>
          <w:tab w:val="left" w:pos="2880"/>
        </w:tabs>
        <w:suppressAutoHyphens/>
        <w:spacing w:after="0" w:line="360" w:lineRule="auto"/>
        <w:jc w:val="both"/>
      </w:pPr>
      <w:r w:rsidRPr="006A7ABA">
        <w:rPr>
          <w:rFonts w:cs="Times New Roman"/>
        </w:rPr>
        <w:t xml:space="preserve">To develop programs involving loops and branching using appropriate C language control statements </w:t>
      </w:r>
    </w:p>
    <w:p w:rsidR="00E323E9" w:rsidRPr="006A7ABA" w:rsidRDefault="00E323E9" w:rsidP="00870BD7">
      <w:pPr>
        <w:spacing w:line="360" w:lineRule="auto"/>
        <w:ind w:left="360" w:firstLine="360"/>
        <w:jc w:val="both"/>
      </w:pPr>
      <w:r w:rsidRPr="006A7ABA">
        <w:rPr>
          <w:rFonts w:cs="Times New Roman"/>
        </w:rPr>
        <w:t>Objectives</w:t>
      </w:r>
    </w:p>
    <w:p w:rsidR="00E323E9" w:rsidRPr="006A7ABA" w:rsidRDefault="00E323E9" w:rsidP="00870BD7">
      <w:pPr>
        <w:spacing w:line="360" w:lineRule="auto"/>
        <w:ind w:left="360" w:firstLine="360"/>
        <w:jc w:val="both"/>
      </w:pPr>
      <w:r w:rsidRPr="006A7ABA">
        <w:rPr>
          <w:rFonts w:cs="Times New Roman"/>
        </w:rPr>
        <w:t>At the end of this lab, the student will be able to</w:t>
      </w:r>
    </w:p>
    <w:p w:rsidR="00E323E9" w:rsidRPr="0016372D" w:rsidRDefault="00E323E9" w:rsidP="00870BD7">
      <w:pPr>
        <w:pStyle w:val="ListParagraph"/>
        <w:widowControl w:val="0"/>
        <w:numPr>
          <w:ilvl w:val="0"/>
          <w:numId w:val="34"/>
        </w:numPr>
        <w:tabs>
          <w:tab w:val="left" w:pos="720"/>
          <w:tab w:val="left" w:pos="2880"/>
        </w:tabs>
        <w:suppressAutoHyphens/>
        <w:spacing w:after="0" w:line="360" w:lineRule="auto"/>
        <w:jc w:val="both"/>
      </w:pPr>
      <w:r w:rsidRPr="0016372D">
        <w:rPr>
          <w:rFonts w:cs="Times New Roman"/>
        </w:rPr>
        <w:t xml:space="preserve">Apply control statements such as if-else, </w:t>
      </w:r>
      <w:r w:rsidRPr="0016372D">
        <w:rPr>
          <w:rFonts w:cs="Times New Roman"/>
          <w:bCs/>
        </w:rPr>
        <w:t xml:space="preserve">nested </w:t>
      </w:r>
      <w:r w:rsidRPr="0016372D">
        <w:rPr>
          <w:rFonts w:cs="Times New Roman"/>
        </w:rPr>
        <w:t xml:space="preserve">if-else to express decisions </w:t>
      </w:r>
    </w:p>
    <w:p w:rsidR="00E323E9" w:rsidRPr="0016372D" w:rsidRDefault="00E323E9" w:rsidP="00870BD7">
      <w:pPr>
        <w:pStyle w:val="ListParagraph"/>
        <w:widowControl w:val="0"/>
        <w:numPr>
          <w:ilvl w:val="0"/>
          <w:numId w:val="34"/>
        </w:numPr>
        <w:tabs>
          <w:tab w:val="left" w:pos="720"/>
          <w:tab w:val="left" w:pos="2880"/>
        </w:tabs>
        <w:suppressAutoHyphens/>
        <w:spacing w:after="0" w:line="360" w:lineRule="auto"/>
        <w:jc w:val="both"/>
      </w:pPr>
      <w:r w:rsidRPr="0016372D">
        <w:rPr>
          <w:rFonts w:cs="Times New Roman"/>
        </w:rPr>
        <w:t xml:space="preserve">Use the switch statement to create multiple branching based on expression matching </w:t>
      </w:r>
    </w:p>
    <w:p w:rsidR="00E323E9" w:rsidRPr="0016372D" w:rsidRDefault="00E323E9" w:rsidP="00870BD7">
      <w:pPr>
        <w:pStyle w:val="ListParagraph"/>
        <w:widowControl w:val="0"/>
        <w:numPr>
          <w:ilvl w:val="0"/>
          <w:numId w:val="34"/>
        </w:numPr>
        <w:tabs>
          <w:tab w:val="left" w:pos="720"/>
          <w:tab w:val="left" w:pos="2880"/>
        </w:tabs>
        <w:suppressAutoHyphens/>
        <w:spacing w:after="0" w:line="360" w:lineRule="auto"/>
        <w:jc w:val="both"/>
      </w:pPr>
      <w:r w:rsidRPr="0016372D">
        <w:rPr>
          <w:rFonts w:cs="Times New Roman"/>
        </w:rPr>
        <w:t>Create C programs using loops such as for, while, do-while to repeat a block of code</w:t>
      </w:r>
    </w:p>
    <w:p w:rsidR="00E323E9" w:rsidRPr="006A7ABA" w:rsidRDefault="00E323E9" w:rsidP="00870BD7">
      <w:pPr>
        <w:spacing w:line="360" w:lineRule="auto"/>
        <w:jc w:val="both"/>
      </w:pPr>
    </w:p>
    <w:p w:rsidR="00E323E9" w:rsidRPr="006A7ABA" w:rsidRDefault="00E323E9" w:rsidP="00870BD7">
      <w:pPr>
        <w:pStyle w:val="ListParagraph"/>
        <w:numPr>
          <w:ilvl w:val="0"/>
          <w:numId w:val="2"/>
        </w:numPr>
        <w:tabs>
          <w:tab w:val="left" w:pos="720"/>
        </w:tabs>
        <w:suppressAutoHyphens/>
        <w:spacing w:line="360" w:lineRule="auto"/>
        <w:contextualSpacing w:val="0"/>
        <w:jc w:val="both"/>
      </w:pPr>
      <w:r w:rsidRPr="006A7ABA">
        <w:rPr>
          <w:rFonts w:cs="Times New Roman"/>
        </w:rPr>
        <w:t>Experimental Procedure</w:t>
      </w:r>
    </w:p>
    <w:p w:rsidR="00E323E9" w:rsidRPr="006A7ABA" w:rsidRDefault="00E323E9" w:rsidP="00870BD7">
      <w:pPr>
        <w:pStyle w:val="ListParagraph"/>
        <w:numPr>
          <w:ilvl w:val="2"/>
          <w:numId w:val="2"/>
        </w:numPr>
        <w:tabs>
          <w:tab w:val="left" w:pos="720"/>
          <w:tab w:val="left" w:pos="1440"/>
        </w:tabs>
        <w:suppressAutoHyphens/>
        <w:spacing w:line="360" w:lineRule="auto"/>
        <w:contextualSpacing w:val="0"/>
        <w:jc w:val="both"/>
      </w:pPr>
      <w:r w:rsidRPr="006A7ABA">
        <w:rPr>
          <w:rFonts w:cs="Times New Roman"/>
        </w:rPr>
        <w:t>Analyse the problem statement</w:t>
      </w:r>
    </w:p>
    <w:p w:rsidR="00E323E9" w:rsidRPr="006A7ABA" w:rsidRDefault="00E323E9" w:rsidP="00870BD7">
      <w:pPr>
        <w:pStyle w:val="ListParagraph"/>
        <w:numPr>
          <w:ilvl w:val="2"/>
          <w:numId w:val="2"/>
        </w:numPr>
        <w:tabs>
          <w:tab w:val="left" w:pos="720"/>
          <w:tab w:val="left" w:pos="1440"/>
        </w:tabs>
        <w:suppressAutoHyphens/>
        <w:spacing w:line="360" w:lineRule="auto"/>
        <w:contextualSpacing w:val="0"/>
        <w:jc w:val="both"/>
      </w:pPr>
      <w:r w:rsidRPr="006A7ABA">
        <w:rPr>
          <w:rFonts w:cs="Times New Roman"/>
        </w:rPr>
        <w:t>Design an algorithm for the given problem statement and develop a flowchart/pseudo-code</w:t>
      </w:r>
    </w:p>
    <w:p w:rsidR="00E323E9" w:rsidRPr="006A7ABA" w:rsidRDefault="00E323E9" w:rsidP="00870BD7">
      <w:pPr>
        <w:pStyle w:val="ListParagraph"/>
        <w:numPr>
          <w:ilvl w:val="2"/>
          <w:numId w:val="2"/>
        </w:numPr>
        <w:tabs>
          <w:tab w:val="left" w:pos="720"/>
          <w:tab w:val="left" w:pos="1440"/>
        </w:tabs>
        <w:suppressAutoHyphens/>
        <w:spacing w:line="360" w:lineRule="auto"/>
        <w:contextualSpacing w:val="0"/>
        <w:jc w:val="both"/>
      </w:pPr>
      <w:r w:rsidRPr="006A7ABA">
        <w:rPr>
          <w:rFonts w:cs="Times New Roman"/>
        </w:rPr>
        <w:t>Implement the algorithm in C language</w:t>
      </w:r>
    </w:p>
    <w:p w:rsidR="00E323E9" w:rsidRPr="006A7ABA" w:rsidRDefault="00E323E9" w:rsidP="00870BD7">
      <w:pPr>
        <w:pStyle w:val="ListParagraph"/>
        <w:numPr>
          <w:ilvl w:val="2"/>
          <w:numId w:val="2"/>
        </w:numPr>
        <w:tabs>
          <w:tab w:val="left" w:pos="720"/>
          <w:tab w:val="left" w:pos="1440"/>
        </w:tabs>
        <w:suppressAutoHyphens/>
        <w:spacing w:line="360" w:lineRule="auto"/>
        <w:contextualSpacing w:val="0"/>
        <w:jc w:val="both"/>
      </w:pPr>
      <w:r w:rsidRPr="006A7ABA">
        <w:rPr>
          <w:rFonts w:cs="Times New Roman"/>
        </w:rPr>
        <w:t>Compile the C program</w:t>
      </w:r>
    </w:p>
    <w:p w:rsidR="00E323E9" w:rsidRPr="006A7ABA" w:rsidRDefault="00E323E9" w:rsidP="00870BD7">
      <w:pPr>
        <w:pStyle w:val="ListParagraph"/>
        <w:numPr>
          <w:ilvl w:val="2"/>
          <w:numId w:val="2"/>
        </w:numPr>
        <w:tabs>
          <w:tab w:val="left" w:pos="720"/>
          <w:tab w:val="left" w:pos="1440"/>
        </w:tabs>
        <w:suppressAutoHyphens/>
        <w:spacing w:line="360" w:lineRule="auto"/>
        <w:contextualSpacing w:val="0"/>
        <w:jc w:val="both"/>
      </w:pPr>
      <w:r w:rsidRPr="006A7ABA">
        <w:rPr>
          <w:rFonts w:cs="Times New Roman"/>
        </w:rPr>
        <w:lastRenderedPageBreak/>
        <w:t>Test the implemented program</w:t>
      </w:r>
    </w:p>
    <w:p w:rsidR="00E323E9" w:rsidRPr="006A7ABA" w:rsidRDefault="00E323E9" w:rsidP="00870BD7">
      <w:pPr>
        <w:pStyle w:val="ListParagraph"/>
        <w:numPr>
          <w:ilvl w:val="2"/>
          <w:numId w:val="2"/>
        </w:numPr>
        <w:tabs>
          <w:tab w:val="left" w:pos="720"/>
          <w:tab w:val="left" w:pos="1440"/>
        </w:tabs>
        <w:suppressAutoHyphens/>
        <w:spacing w:line="360" w:lineRule="auto"/>
        <w:contextualSpacing w:val="0"/>
        <w:jc w:val="both"/>
      </w:pPr>
      <w:r w:rsidRPr="006A7ABA">
        <w:rPr>
          <w:rFonts w:cs="Times New Roman"/>
        </w:rPr>
        <w:t>Document the Results</w:t>
      </w:r>
    </w:p>
    <w:p w:rsidR="00E323E9" w:rsidRPr="006A7ABA" w:rsidRDefault="00E323E9" w:rsidP="00870BD7">
      <w:pPr>
        <w:pStyle w:val="ListParagraph"/>
        <w:numPr>
          <w:ilvl w:val="2"/>
          <w:numId w:val="2"/>
        </w:numPr>
        <w:tabs>
          <w:tab w:val="left" w:pos="720"/>
          <w:tab w:val="left" w:pos="1440"/>
        </w:tabs>
        <w:suppressAutoHyphens/>
        <w:spacing w:line="360" w:lineRule="auto"/>
        <w:contextualSpacing w:val="0"/>
        <w:jc w:val="both"/>
      </w:pPr>
      <w:r w:rsidRPr="006A7ABA">
        <w:rPr>
          <w:rFonts w:cs="Times New Roman"/>
        </w:rPr>
        <w:t>Analyse and discuss the outcomes of your experiment</w:t>
      </w:r>
    </w:p>
    <w:p w:rsidR="00E323E9" w:rsidRPr="006A7ABA" w:rsidRDefault="00E323E9" w:rsidP="00870BD7">
      <w:pPr>
        <w:pStyle w:val="ListParagraph"/>
        <w:numPr>
          <w:ilvl w:val="0"/>
          <w:numId w:val="2"/>
        </w:numPr>
        <w:tabs>
          <w:tab w:val="left" w:pos="720"/>
        </w:tabs>
        <w:suppressAutoHyphens/>
        <w:spacing w:line="360" w:lineRule="auto"/>
        <w:contextualSpacing w:val="0"/>
        <w:jc w:val="both"/>
      </w:pPr>
      <w:r w:rsidRPr="006A7ABA">
        <w:rPr>
          <w:rFonts w:cs="Times New Roman"/>
        </w:rPr>
        <w:t>Questions</w:t>
      </w:r>
    </w:p>
    <w:p w:rsidR="00F23438" w:rsidRPr="00F23438" w:rsidRDefault="00F23438" w:rsidP="00870BD7">
      <w:pPr>
        <w:pStyle w:val="ListParagraph"/>
        <w:numPr>
          <w:ilvl w:val="0"/>
          <w:numId w:val="21"/>
        </w:numPr>
        <w:tabs>
          <w:tab w:val="left" w:pos="720"/>
        </w:tabs>
        <w:suppressAutoHyphens/>
        <w:spacing w:line="360" w:lineRule="auto"/>
        <w:contextualSpacing w:val="0"/>
        <w:jc w:val="both"/>
        <w:rPr>
          <w:rFonts w:cs="Times New Roman"/>
        </w:rPr>
      </w:pPr>
      <w:r w:rsidRPr="00F23438">
        <w:rPr>
          <w:rFonts w:cs="Times New Roman"/>
        </w:rPr>
        <w:t xml:space="preserve">Write a </w:t>
      </w:r>
      <w:r w:rsidR="00942F2B">
        <w:rPr>
          <w:rFonts w:cs="Times New Roman"/>
        </w:rPr>
        <w:t>C</w:t>
      </w:r>
      <w:r w:rsidRPr="00F23438">
        <w:rPr>
          <w:rFonts w:cs="Times New Roman"/>
        </w:rPr>
        <w:t xml:space="preserve"> program to check the given number is zero, positive or negative</w:t>
      </w:r>
      <w:r w:rsidR="005B4F9A">
        <w:rPr>
          <w:rFonts w:cs="Times New Roman"/>
        </w:rPr>
        <w:t>.</w:t>
      </w:r>
    </w:p>
    <w:p w:rsidR="00F23438" w:rsidRPr="005B4F9A" w:rsidRDefault="005B4F9A" w:rsidP="00870BD7">
      <w:pPr>
        <w:pStyle w:val="ListParagraph"/>
        <w:numPr>
          <w:ilvl w:val="0"/>
          <w:numId w:val="21"/>
        </w:numPr>
        <w:tabs>
          <w:tab w:val="left" w:pos="720"/>
        </w:tabs>
        <w:suppressAutoHyphens/>
        <w:spacing w:line="360" w:lineRule="auto"/>
        <w:contextualSpacing w:val="0"/>
        <w:jc w:val="both"/>
        <w:rPr>
          <w:rFonts w:cs="Times New Roman"/>
        </w:rPr>
      </w:pPr>
      <w:r w:rsidRPr="005B4F9A">
        <w:rPr>
          <w:rFonts w:cs="Times New Roman"/>
        </w:rPr>
        <w:t xml:space="preserve">Write a </w:t>
      </w:r>
      <w:r w:rsidR="00942F2B">
        <w:rPr>
          <w:rFonts w:cs="Times New Roman"/>
        </w:rPr>
        <w:t>C</w:t>
      </w:r>
      <w:r w:rsidRPr="005B4F9A">
        <w:rPr>
          <w:rFonts w:cs="Times New Roman"/>
        </w:rPr>
        <w:t xml:space="preserve"> program to count the</w:t>
      </w:r>
      <w:r w:rsidR="009A0AAA">
        <w:rPr>
          <w:rFonts w:cs="Times New Roman"/>
        </w:rPr>
        <w:t xml:space="preserve"> number of </w:t>
      </w:r>
      <w:r w:rsidRPr="005B4F9A">
        <w:rPr>
          <w:rFonts w:cs="Times New Roman"/>
        </w:rPr>
        <w:t xml:space="preserve">digits </w:t>
      </w:r>
      <w:r w:rsidR="009A0AAA">
        <w:rPr>
          <w:rFonts w:cs="Times New Roman"/>
        </w:rPr>
        <w:t>in</w:t>
      </w:r>
      <w:r w:rsidRPr="005B4F9A">
        <w:rPr>
          <w:rFonts w:cs="Times New Roman"/>
        </w:rPr>
        <w:t xml:space="preserve"> a number</w:t>
      </w:r>
      <w:r>
        <w:rPr>
          <w:rFonts w:cs="Times New Roman"/>
        </w:rPr>
        <w:t>.</w:t>
      </w:r>
    </w:p>
    <w:p w:rsidR="00863323" w:rsidRPr="00F23438" w:rsidRDefault="00863323" w:rsidP="00863323">
      <w:pPr>
        <w:pStyle w:val="ListParagraph"/>
        <w:numPr>
          <w:ilvl w:val="0"/>
          <w:numId w:val="21"/>
        </w:numPr>
        <w:tabs>
          <w:tab w:val="left" w:pos="720"/>
        </w:tabs>
        <w:suppressAutoHyphens/>
        <w:spacing w:line="360" w:lineRule="auto"/>
        <w:contextualSpacing w:val="0"/>
        <w:rPr>
          <w:rFonts w:cs="Times New Roman"/>
          <w:lang w:val="en-US"/>
        </w:rPr>
      </w:pPr>
      <w:r w:rsidRPr="00863323">
        <w:rPr>
          <w:rFonts w:cs="Times New Roman"/>
          <w:lang w:val="en-US"/>
        </w:rPr>
        <w:t xml:space="preserve">Write a C program to create a simple calculator for addition, subtraction, multiplication and division using </w:t>
      </w:r>
      <w:r>
        <w:rPr>
          <w:rFonts w:cs="Times New Roman"/>
        </w:rPr>
        <w:t>switch-case</w:t>
      </w:r>
      <w:r w:rsidRPr="00863323">
        <w:rPr>
          <w:rFonts w:cs="Times New Roman"/>
          <w:lang w:val="en-US"/>
        </w:rPr>
        <w:t xml:space="preserve"> statement</w:t>
      </w:r>
      <w:r w:rsidR="00354EE8">
        <w:rPr>
          <w:rFonts w:cs="Times New Roman"/>
          <w:lang w:val="en-US"/>
        </w:rPr>
        <w:t>.</w:t>
      </w:r>
    </w:p>
    <w:p w:rsidR="00E323E9" w:rsidRPr="006A7ABA" w:rsidRDefault="00E323E9" w:rsidP="00870BD7">
      <w:pPr>
        <w:pStyle w:val="ListParagraph"/>
        <w:spacing w:line="360" w:lineRule="auto"/>
        <w:ind w:left="3240"/>
        <w:jc w:val="both"/>
      </w:pPr>
    </w:p>
    <w:p w:rsidR="00E323E9" w:rsidRPr="006A7ABA" w:rsidRDefault="00E323E9" w:rsidP="00870BD7">
      <w:pPr>
        <w:pStyle w:val="ListParagraph"/>
        <w:numPr>
          <w:ilvl w:val="0"/>
          <w:numId w:val="2"/>
        </w:numPr>
        <w:tabs>
          <w:tab w:val="left" w:pos="720"/>
        </w:tabs>
        <w:suppressAutoHyphens/>
        <w:spacing w:line="360" w:lineRule="auto"/>
        <w:contextualSpacing w:val="0"/>
        <w:jc w:val="both"/>
      </w:pPr>
      <w:r w:rsidRPr="006A7ABA">
        <w:rPr>
          <w:rFonts w:cs="Times New Roman"/>
        </w:rPr>
        <w:t>Calculations/Computations/Algorithms</w:t>
      </w:r>
    </w:p>
    <w:p w:rsidR="00E323E9" w:rsidRPr="006A7ABA" w:rsidRDefault="00E323E9" w:rsidP="00870BD7">
      <w:pPr>
        <w:spacing w:line="360" w:lineRule="auto"/>
        <w:jc w:val="both"/>
      </w:pPr>
    </w:p>
    <w:p w:rsidR="00E323E9" w:rsidRPr="006A7ABA" w:rsidRDefault="00E323E9" w:rsidP="00870BD7">
      <w:pPr>
        <w:pStyle w:val="ListParagraph"/>
        <w:numPr>
          <w:ilvl w:val="0"/>
          <w:numId w:val="2"/>
        </w:numPr>
        <w:tabs>
          <w:tab w:val="left" w:pos="720"/>
        </w:tabs>
        <w:suppressAutoHyphens/>
        <w:spacing w:line="360" w:lineRule="auto"/>
        <w:contextualSpacing w:val="0"/>
        <w:jc w:val="both"/>
      </w:pPr>
      <w:r w:rsidRPr="006A7ABA">
        <w:rPr>
          <w:rFonts w:cs="Times New Roman"/>
        </w:rPr>
        <w:t>Presentation of Results</w:t>
      </w:r>
    </w:p>
    <w:p w:rsidR="00E323E9" w:rsidRPr="006A7ABA" w:rsidRDefault="00E323E9" w:rsidP="00870BD7">
      <w:pPr>
        <w:spacing w:line="360" w:lineRule="auto"/>
        <w:jc w:val="both"/>
      </w:pPr>
    </w:p>
    <w:p w:rsidR="00E323E9" w:rsidRPr="006A7ABA" w:rsidRDefault="00E323E9" w:rsidP="00870BD7">
      <w:pPr>
        <w:pStyle w:val="ListParagraph"/>
        <w:numPr>
          <w:ilvl w:val="0"/>
          <w:numId w:val="2"/>
        </w:numPr>
        <w:tabs>
          <w:tab w:val="left" w:pos="720"/>
        </w:tabs>
        <w:suppressAutoHyphens/>
        <w:spacing w:line="360" w:lineRule="auto"/>
        <w:contextualSpacing w:val="0"/>
        <w:jc w:val="both"/>
      </w:pPr>
      <w:r w:rsidRPr="006A7ABA">
        <w:rPr>
          <w:rFonts w:cs="Times New Roman"/>
        </w:rPr>
        <w:t>Analysis and Discussions</w:t>
      </w:r>
    </w:p>
    <w:p w:rsidR="00E323E9" w:rsidRPr="006A7ABA" w:rsidRDefault="00E323E9" w:rsidP="00870BD7">
      <w:pPr>
        <w:spacing w:line="360" w:lineRule="auto"/>
        <w:jc w:val="both"/>
      </w:pPr>
    </w:p>
    <w:p w:rsidR="00E323E9" w:rsidRPr="006A7ABA" w:rsidRDefault="00E323E9" w:rsidP="00870BD7">
      <w:pPr>
        <w:pStyle w:val="ListParagraph"/>
        <w:numPr>
          <w:ilvl w:val="0"/>
          <w:numId w:val="2"/>
        </w:numPr>
        <w:tabs>
          <w:tab w:val="left" w:pos="720"/>
        </w:tabs>
        <w:suppressAutoHyphens/>
        <w:spacing w:line="360" w:lineRule="auto"/>
        <w:contextualSpacing w:val="0"/>
        <w:jc w:val="both"/>
      </w:pPr>
      <w:r w:rsidRPr="006A7ABA">
        <w:rPr>
          <w:rFonts w:cs="Times New Roman"/>
        </w:rPr>
        <w:t xml:space="preserve">Conclusions </w:t>
      </w:r>
    </w:p>
    <w:p w:rsidR="00E323E9" w:rsidRPr="006A7ABA" w:rsidRDefault="00E323E9" w:rsidP="00870BD7">
      <w:pPr>
        <w:spacing w:line="360" w:lineRule="auto"/>
        <w:jc w:val="both"/>
      </w:pPr>
    </w:p>
    <w:p w:rsidR="00E323E9" w:rsidRPr="006A7ABA" w:rsidRDefault="00E323E9" w:rsidP="00870BD7">
      <w:pPr>
        <w:pStyle w:val="ListParagraph"/>
        <w:numPr>
          <w:ilvl w:val="0"/>
          <w:numId w:val="2"/>
        </w:numPr>
        <w:tabs>
          <w:tab w:val="left" w:pos="720"/>
        </w:tabs>
        <w:suppressAutoHyphens/>
        <w:spacing w:line="360" w:lineRule="auto"/>
        <w:contextualSpacing w:val="0"/>
        <w:jc w:val="both"/>
      </w:pPr>
      <w:r w:rsidRPr="006A7ABA">
        <w:rPr>
          <w:rFonts w:cs="Times New Roman"/>
        </w:rPr>
        <w:t xml:space="preserve">Comments </w:t>
      </w:r>
    </w:p>
    <w:p w:rsidR="00E323E9" w:rsidRPr="006A7ABA" w:rsidRDefault="00E323E9" w:rsidP="00870BD7">
      <w:pPr>
        <w:pStyle w:val="ListParagraph"/>
        <w:spacing w:line="360" w:lineRule="auto"/>
        <w:jc w:val="both"/>
      </w:pPr>
    </w:p>
    <w:p w:rsidR="00E323E9" w:rsidRPr="006A7ABA" w:rsidRDefault="00E323E9" w:rsidP="00870BD7">
      <w:pPr>
        <w:spacing w:line="360" w:lineRule="auto"/>
        <w:jc w:val="both"/>
      </w:pPr>
      <w:r w:rsidRPr="006A7ABA">
        <w:rPr>
          <w:rFonts w:cs="Times New Roman"/>
        </w:rPr>
        <w:tab/>
        <w:t>1. Limitations of Experiments</w:t>
      </w:r>
    </w:p>
    <w:p w:rsidR="00E323E9" w:rsidRPr="006A7ABA" w:rsidRDefault="00E323E9" w:rsidP="00870BD7">
      <w:pPr>
        <w:spacing w:line="360" w:lineRule="auto"/>
        <w:jc w:val="both"/>
      </w:pPr>
    </w:p>
    <w:p w:rsidR="00E323E9" w:rsidRPr="006A7ABA" w:rsidRDefault="00E323E9" w:rsidP="00870BD7">
      <w:pPr>
        <w:spacing w:line="360" w:lineRule="auto"/>
        <w:jc w:val="both"/>
      </w:pPr>
      <w:r w:rsidRPr="006A7ABA">
        <w:rPr>
          <w:rFonts w:cs="Times New Roman"/>
        </w:rPr>
        <w:tab/>
        <w:t>2. Limitations of Results</w:t>
      </w:r>
    </w:p>
    <w:p w:rsidR="00E323E9" w:rsidRPr="006A7ABA" w:rsidRDefault="00E323E9" w:rsidP="00870BD7">
      <w:pPr>
        <w:spacing w:line="360" w:lineRule="auto"/>
        <w:jc w:val="both"/>
      </w:pPr>
    </w:p>
    <w:p w:rsidR="00E323E9" w:rsidRPr="006A7ABA" w:rsidRDefault="00E323E9" w:rsidP="00870BD7">
      <w:pPr>
        <w:spacing w:line="360" w:lineRule="auto"/>
        <w:jc w:val="both"/>
      </w:pPr>
      <w:r w:rsidRPr="006A7ABA">
        <w:rPr>
          <w:rFonts w:cs="Times New Roman"/>
        </w:rPr>
        <w:tab/>
        <w:t>3. Learning happened</w:t>
      </w:r>
    </w:p>
    <w:p w:rsidR="00E323E9" w:rsidRPr="006A7ABA" w:rsidRDefault="00E323E9" w:rsidP="00870BD7">
      <w:pPr>
        <w:spacing w:line="360" w:lineRule="auto"/>
        <w:jc w:val="both"/>
      </w:pPr>
    </w:p>
    <w:p w:rsidR="002374CE" w:rsidRPr="006A7ABA" w:rsidRDefault="00E323E9" w:rsidP="00870BD7">
      <w:pPr>
        <w:spacing w:line="360" w:lineRule="auto"/>
        <w:jc w:val="both"/>
        <w:rPr>
          <w:rFonts w:cs="Times New Roman"/>
        </w:rPr>
      </w:pPr>
      <w:r w:rsidRPr="006A7ABA">
        <w:rPr>
          <w:rFonts w:cs="Times New Roman"/>
        </w:rPr>
        <w:lastRenderedPageBreak/>
        <w:tab/>
        <w:t>4. Recommendations</w:t>
      </w:r>
    </w:p>
    <w:p w:rsidR="004E22C5" w:rsidRDefault="004E22C5">
      <w:pPr>
        <w:rPr>
          <w:rFonts w:eastAsiaTheme="majorEastAsia" w:cs="Times New Roman"/>
          <w:b/>
          <w:bCs/>
          <w:color w:val="2E74B5" w:themeColor="accent1" w:themeShade="BF"/>
          <w:sz w:val="28"/>
          <w:szCs w:val="28"/>
        </w:rPr>
      </w:pPr>
      <w:r>
        <w:rPr>
          <w:rFonts w:cs="Times New Roman"/>
        </w:rPr>
        <w:br w:type="page"/>
      </w:r>
    </w:p>
    <w:p w:rsidR="00E323E9" w:rsidRPr="006A7ABA" w:rsidRDefault="00E323E9" w:rsidP="00870BD7">
      <w:pPr>
        <w:pStyle w:val="Heading1"/>
        <w:spacing w:line="360" w:lineRule="auto"/>
        <w:jc w:val="both"/>
        <w:rPr>
          <w:rFonts w:asciiTheme="minorHAnsi" w:hAnsiTheme="minorHAnsi"/>
        </w:rPr>
      </w:pPr>
      <w:bookmarkStart w:id="0" w:name="_GoBack"/>
      <w:bookmarkEnd w:id="0"/>
      <w:r w:rsidRPr="006A7ABA">
        <w:rPr>
          <w:rFonts w:asciiTheme="minorHAnsi" w:hAnsiTheme="minorHAnsi" w:cs="Times New Roman"/>
        </w:rPr>
        <w:lastRenderedPageBreak/>
        <w:t xml:space="preserve">Laboratory </w:t>
      </w:r>
      <w:r w:rsidR="006A7ABA">
        <w:rPr>
          <w:rFonts w:asciiTheme="minorHAnsi" w:hAnsiTheme="minorHAnsi" w:cs="Times New Roman"/>
        </w:rPr>
        <w:t>4</w:t>
      </w:r>
    </w:p>
    <w:p w:rsidR="00E323E9" w:rsidRPr="006A7ABA" w:rsidRDefault="00E323E9" w:rsidP="00870BD7">
      <w:pPr>
        <w:spacing w:line="360" w:lineRule="auto"/>
        <w:jc w:val="both"/>
      </w:pPr>
      <w:r w:rsidRPr="006A7ABA">
        <w:rPr>
          <w:rFonts w:cs="Times New Roman"/>
        </w:rPr>
        <w:t>Title of the Laboratory Exercise: Arrays</w:t>
      </w:r>
      <w:r w:rsidR="00354EE8">
        <w:rPr>
          <w:rFonts w:cs="Times New Roman"/>
        </w:rPr>
        <w:t xml:space="preserve"> and </w:t>
      </w:r>
      <w:r w:rsidRPr="006A7ABA">
        <w:rPr>
          <w:rFonts w:cs="Times New Roman"/>
        </w:rPr>
        <w:t>multi-dimensional arrays</w:t>
      </w:r>
    </w:p>
    <w:p w:rsidR="00E323E9" w:rsidRPr="006A7ABA" w:rsidRDefault="00E323E9" w:rsidP="00870BD7">
      <w:pPr>
        <w:pStyle w:val="ListParagraph"/>
        <w:numPr>
          <w:ilvl w:val="0"/>
          <w:numId w:val="4"/>
        </w:numPr>
        <w:tabs>
          <w:tab w:val="left" w:pos="720"/>
        </w:tabs>
        <w:suppressAutoHyphens/>
        <w:spacing w:line="360" w:lineRule="auto"/>
        <w:contextualSpacing w:val="0"/>
        <w:jc w:val="both"/>
      </w:pPr>
      <w:r w:rsidRPr="006A7ABA">
        <w:rPr>
          <w:rFonts w:cs="Times New Roman"/>
        </w:rPr>
        <w:t xml:space="preserve">Introduction and </w:t>
      </w:r>
      <w:r w:rsidR="001079BD" w:rsidRPr="006A7ABA">
        <w:rPr>
          <w:rFonts w:cs="Times New Roman"/>
        </w:rPr>
        <w:t xml:space="preserve">Purpose of </w:t>
      </w:r>
      <w:r w:rsidRPr="006A7ABA">
        <w:rPr>
          <w:rFonts w:cs="Times New Roman"/>
        </w:rPr>
        <w:t>Experiment</w:t>
      </w:r>
    </w:p>
    <w:p w:rsidR="00E323E9" w:rsidRPr="006A7ABA" w:rsidRDefault="00E323E9" w:rsidP="00870BD7">
      <w:pPr>
        <w:spacing w:line="360" w:lineRule="auto"/>
        <w:ind w:left="720"/>
        <w:jc w:val="both"/>
      </w:pPr>
      <w:r w:rsidRPr="006A7ABA">
        <w:rPr>
          <w:rFonts w:cs="Times New Roman"/>
        </w:rPr>
        <w:t>Array is a collection of data items, all of the same type, accessed using a common name. Using arrays we can store linear collections of data. Sometimes we need to store more complex structures such as matrices and tables. This is done using multidimensional arrays. By solving these problems</w:t>
      </w:r>
      <w:r w:rsidR="0016372D">
        <w:rPr>
          <w:rFonts w:cs="Times New Roman"/>
        </w:rPr>
        <w:t>,</w:t>
      </w:r>
      <w:r w:rsidRPr="006A7ABA">
        <w:rPr>
          <w:rFonts w:cs="Times New Roman"/>
        </w:rPr>
        <w:t xml:space="preserve"> students will be able use arrays to obtain sum, averages and manipulate matrix to obtain sum, product. </w:t>
      </w:r>
    </w:p>
    <w:p w:rsidR="00E323E9" w:rsidRPr="006A7ABA" w:rsidRDefault="00E323E9" w:rsidP="00870BD7">
      <w:pPr>
        <w:pStyle w:val="ListParagraph"/>
        <w:numPr>
          <w:ilvl w:val="0"/>
          <w:numId w:val="4"/>
        </w:numPr>
        <w:tabs>
          <w:tab w:val="left" w:pos="720"/>
        </w:tabs>
        <w:suppressAutoHyphens/>
        <w:spacing w:line="360" w:lineRule="auto"/>
        <w:contextualSpacing w:val="0"/>
        <w:jc w:val="both"/>
      </w:pPr>
      <w:r w:rsidRPr="006A7ABA">
        <w:rPr>
          <w:rFonts w:cs="Times New Roman"/>
        </w:rPr>
        <w:t>Aim and Objectives</w:t>
      </w:r>
    </w:p>
    <w:p w:rsidR="00E323E9" w:rsidRPr="006A7ABA" w:rsidRDefault="00E323E9" w:rsidP="00870BD7">
      <w:pPr>
        <w:spacing w:line="360" w:lineRule="auto"/>
        <w:ind w:left="360" w:firstLine="360"/>
        <w:jc w:val="both"/>
      </w:pPr>
      <w:r w:rsidRPr="006A7ABA">
        <w:rPr>
          <w:rFonts w:cs="Times New Roman"/>
        </w:rPr>
        <w:t>Aim</w:t>
      </w:r>
    </w:p>
    <w:p w:rsidR="00E323E9" w:rsidRPr="006A7ABA" w:rsidRDefault="00E323E9" w:rsidP="00870BD7">
      <w:pPr>
        <w:pStyle w:val="ListParagraph"/>
        <w:widowControl w:val="0"/>
        <w:numPr>
          <w:ilvl w:val="0"/>
          <w:numId w:val="36"/>
        </w:numPr>
        <w:tabs>
          <w:tab w:val="left" w:pos="720"/>
          <w:tab w:val="left" w:pos="2880"/>
        </w:tabs>
        <w:suppressAutoHyphens/>
        <w:spacing w:after="0" w:line="360" w:lineRule="auto"/>
        <w:jc w:val="both"/>
      </w:pPr>
      <w:r w:rsidRPr="006A7ABA">
        <w:rPr>
          <w:rFonts w:cs="Times New Roman"/>
        </w:rPr>
        <w:t>To develop programs using arrays and multi-dimensional arrays</w:t>
      </w:r>
    </w:p>
    <w:p w:rsidR="00E323E9" w:rsidRPr="006A7ABA" w:rsidRDefault="00E323E9" w:rsidP="00870BD7">
      <w:pPr>
        <w:spacing w:line="360" w:lineRule="auto"/>
        <w:ind w:left="360" w:firstLine="360"/>
        <w:jc w:val="both"/>
      </w:pPr>
      <w:r w:rsidRPr="006A7ABA">
        <w:rPr>
          <w:rFonts w:cs="Times New Roman"/>
        </w:rPr>
        <w:t>Objectives</w:t>
      </w:r>
    </w:p>
    <w:p w:rsidR="00E323E9" w:rsidRPr="006A7ABA" w:rsidRDefault="00E323E9" w:rsidP="00870BD7">
      <w:pPr>
        <w:spacing w:line="360" w:lineRule="auto"/>
        <w:ind w:left="360" w:firstLine="360"/>
        <w:jc w:val="both"/>
      </w:pPr>
      <w:r w:rsidRPr="006A7ABA">
        <w:rPr>
          <w:rFonts w:cs="Times New Roman"/>
        </w:rPr>
        <w:t>At the end of this lab, the student will be able to</w:t>
      </w:r>
    </w:p>
    <w:p w:rsidR="00E323E9" w:rsidRPr="006A7ABA" w:rsidRDefault="00E323E9" w:rsidP="00870BD7">
      <w:pPr>
        <w:pStyle w:val="ListParagraph"/>
        <w:widowControl w:val="0"/>
        <w:numPr>
          <w:ilvl w:val="0"/>
          <w:numId w:val="36"/>
        </w:numPr>
        <w:tabs>
          <w:tab w:val="left" w:pos="720"/>
          <w:tab w:val="left" w:pos="2880"/>
        </w:tabs>
        <w:suppressAutoHyphens/>
        <w:spacing w:after="0" w:line="360" w:lineRule="auto"/>
        <w:jc w:val="both"/>
      </w:pPr>
      <w:r w:rsidRPr="006A7ABA">
        <w:rPr>
          <w:rFonts w:cs="Times New Roman"/>
        </w:rPr>
        <w:t>Use arrays of different data types with proper declarations</w:t>
      </w:r>
    </w:p>
    <w:p w:rsidR="00E323E9" w:rsidRPr="006A7ABA" w:rsidRDefault="00E323E9" w:rsidP="00870BD7">
      <w:pPr>
        <w:pStyle w:val="ListParagraph"/>
        <w:widowControl w:val="0"/>
        <w:numPr>
          <w:ilvl w:val="0"/>
          <w:numId w:val="36"/>
        </w:numPr>
        <w:tabs>
          <w:tab w:val="left" w:pos="720"/>
          <w:tab w:val="left" w:pos="2880"/>
        </w:tabs>
        <w:suppressAutoHyphens/>
        <w:spacing w:after="0" w:line="360" w:lineRule="auto"/>
        <w:jc w:val="both"/>
      </w:pPr>
      <w:r w:rsidRPr="006A7ABA">
        <w:rPr>
          <w:rFonts w:cs="Times New Roman"/>
        </w:rPr>
        <w:t>Use multi-dimensional arrays to carry out matrix manipulations such as matrix multiplication, matrix transpose</w:t>
      </w:r>
    </w:p>
    <w:p w:rsidR="00E323E9" w:rsidRPr="006A7ABA" w:rsidRDefault="00E323E9" w:rsidP="00870BD7">
      <w:pPr>
        <w:spacing w:line="360" w:lineRule="auto"/>
        <w:jc w:val="both"/>
      </w:pPr>
    </w:p>
    <w:p w:rsidR="00E323E9" w:rsidRPr="006A7ABA" w:rsidRDefault="00E323E9" w:rsidP="00870BD7">
      <w:pPr>
        <w:pStyle w:val="ListParagraph"/>
        <w:numPr>
          <w:ilvl w:val="0"/>
          <w:numId w:val="4"/>
        </w:numPr>
        <w:tabs>
          <w:tab w:val="left" w:pos="720"/>
        </w:tabs>
        <w:suppressAutoHyphens/>
        <w:spacing w:line="360" w:lineRule="auto"/>
        <w:contextualSpacing w:val="0"/>
        <w:jc w:val="both"/>
      </w:pPr>
      <w:r w:rsidRPr="006A7ABA">
        <w:rPr>
          <w:rFonts w:cs="Times New Roman"/>
        </w:rPr>
        <w:t>Experimental Procedure</w:t>
      </w:r>
    </w:p>
    <w:p w:rsidR="00E323E9" w:rsidRPr="006A7ABA" w:rsidRDefault="00E323E9" w:rsidP="00870BD7">
      <w:pPr>
        <w:pStyle w:val="ListParagraph"/>
        <w:numPr>
          <w:ilvl w:val="2"/>
          <w:numId w:val="4"/>
        </w:numPr>
        <w:tabs>
          <w:tab w:val="left" w:pos="720"/>
          <w:tab w:val="left" w:pos="1440"/>
        </w:tabs>
        <w:suppressAutoHyphens/>
        <w:spacing w:line="360" w:lineRule="auto"/>
        <w:contextualSpacing w:val="0"/>
        <w:jc w:val="both"/>
      </w:pPr>
      <w:r w:rsidRPr="006A7ABA">
        <w:rPr>
          <w:rFonts w:cs="Times New Roman"/>
        </w:rPr>
        <w:t>Analyse the problem statement</w:t>
      </w:r>
    </w:p>
    <w:p w:rsidR="00E323E9" w:rsidRPr="006A7ABA" w:rsidRDefault="00E323E9" w:rsidP="00870BD7">
      <w:pPr>
        <w:pStyle w:val="ListParagraph"/>
        <w:numPr>
          <w:ilvl w:val="2"/>
          <w:numId w:val="4"/>
        </w:numPr>
        <w:tabs>
          <w:tab w:val="left" w:pos="720"/>
          <w:tab w:val="left" w:pos="1440"/>
        </w:tabs>
        <w:suppressAutoHyphens/>
        <w:spacing w:line="360" w:lineRule="auto"/>
        <w:contextualSpacing w:val="0"/>
        <w:jc w:val="both"/>
      </w:pPr>
      <w:r w:rsidRPr="006A7ABA">
        <w:rPr>
          <w:rFonts w:cs="Times New Roman"/>
        </w:rPr>
        <w:t>Design an algorithm for the given problem statement and develop a flowchart/pseudo-code</w:t>
      </w:r>
    </w:p>
    <w:p w:rsidR="00E323E9" w:rsidRPr="006A7ABA" w:rsidRDefault="00E323E9" w:rsidP="00870BD7">
      <w:pPr>
        <w:pStyle w:val="ListParagraph"/>
        <w:numPr>
          <w:ilvl w:val="2"/>
          <w:numId w:val="4"/>
        </w:numPr>
        <w:tabs>
          <w:tab w:val="left" w:pos="720"/>
          <w:tab w:val="left" w:pos="1440"/>
        </w:tabs>
        <w:suppressAutoHyphens/>
        <w:spacing w:line="360" w:lineRule="auto"/>
        <w:contextualSpacing w:val="0"/>
        <w:jc w:val="both"/>
      </w:pPr>
      <w:r w:rsidRPr="006A7ABA">
        <w:rPr>
          <w:rFonts w:cs="Times New Roman"/>
        </w:rPr>
        <w:t>Implement the algorithm in C language</w:t>
      </w:r>
    </w:p>
    <w:p w:rsidR="00E323E9" w:rsidRPr="006A7ABA" w:rsidRDefault="00E323E9" w:rsidP="00870BD7">
      <w:pPr>
        <w:pStyle w:val="ListParagraph"/>
        <w:numPr>
          <w:ilvl w:val="2"/>
          <w:numId w:val="4"/>
        </w:numPr>
        <w:tabs>
          <w:tab w:val="left" w:pos="720"/>
          <w:tab w:val="left" w:pos="1440"/>
        </w:tabs>
        <w:suppressAutoHyphens/>
        <w:spacing w:line="360" w:lineRule="auto"/>
        <w:contextualSpacing w:val="0"/>
        <w:jc w:val="both"/>
      </w:pPr>
      <w:r w:rsidRPr="006A7ABA">
        <w:rPr>
          <w:rFonts w:cs="Times New Roman"/>
        </w:rPr>
        <w:t>Compile the C program</w:t>
      </w:r>
    </w:p>
    <w:p w:rsidR="00E323E9" w:rsidRPr="006A7ABA" w:rsidRDefault="00E323E9" w:rsidP="00870BD7">
      <w:pPr>
        <w:pStyle w:val="ListParagraph"/>
        <w:numPr>
          <w:ilvl w:val="2"/>
          <w:numId w:val="4"/>
        </w:numPr>
        <w:tabs>
          <w:tab w:val="left" w:pos="720"/>
          <w:tab w:val="left" w:pos="1440"/>
        </w:tabs>
        <w:suppressAutoHyphens/>
        <w:spacing w:line="360" w:lineRule="auto"/>
        <w:contextualSpacing w:val="0"/>
        <w:jc w:val="both"/>
      </w:pPr>
      <w:r w:rsidRPr="006A7ABA">
        <w:rPr>
          <w:rFonts w:cs="Times New Roman"/>
        </w:rPr>
        <w:t>Test the implemented program</w:t>
      </w:r>
    </w:p>
    <w:p w:rsidR="00E323E9" w:rsidRPr="006A7ABA" w:rsidRDefault="00E323E9" w:rsidP="00870BD7">
      <w:pPr>
        <w:pStyle w:val="ListParagraph"/>
        <w:numPr>
          <w:ilvl w:val="2"/>
          <w:numId w:val="4"/>
        </w:numPr>
        <w:tabs>
          <w:tab w:val="left" w:pos="720"/>
          <w:tab w:val="left" w:pos="1440"/>
        </w:tabs>
        <w:suppressAutoHyphens/>
        <w:spacing w:line="360" w:lineRule="auto"/>
        <w:contextualSpacing w:val="0"/>
        <w:jc w:val="both"/>
      </w:pPr>
      <w:r w:rsidRPr="006A7ABA">
        <w:rPr>
          <w:rFonts w:cs="Times New Roman"/>
        </w:rPr>
        <w:t>Document the Results</w:t>
      </w:r>
    </w:p>
    <w:p w:rsidR="00E323E9" w:rsidRPr="006A7ABA" w:rsidRDefault="00E323E9" w:rsidP="00870BD7">
      <w:pPr>
        <w:pStyle w:val="ListParagraph"/>
        <w:numPr>
          <w:ilvl w:val="2"/>
          <w:numId w:val="4"/>
        </w:numPr>
        <w:tabs>
          <w:tab w:val="left" w:pos="720"/>
          <w:tab w:val="left" w:pos="1440"/>
        </w:tabs>
        <w:suppressAutoHyphens/>
        <w:spacing w:line="360" w:lineRule="auto"/>
        <w:contextualSpacing w:val="0"/>
        <w:jc w:val="both"/>
      </w:pPr>
      <w:r w:rsidRPr="006A7ABA">
        <w:rPr>
          <w:rFonts w:cs="Times New Roman"/>
        </w:rPr>
        <w:t>Analyse and discuss the outcomes of your experiment</w:t>
      </w:r>
    </w:p>
    <w:p w:rsidR="00E323E9" w:rsidRPr="006A7ABA" w:rsidRDefault="00E323E9" w:rsidP="00870BD7">
      <w:pPr>
        <w:spacing w:line="360" w:lineRule="auto"/>
        <w:ind w:left="1440"/>
        <w:jc w:val="both"/>
      </w:pPr>
    </w:p>
    <w:p w:rsidR="00376C11" w:rsidRPr="006A7ABA" w:rsidRDefault="00376C11" w:rsidP="00870BD7">
      <w:pPr>
        <w:spacing w:line="360" w:lineRule="auto"/>
        <w:ind w:left="1440"/>
        <w:jc w:val="both"/>
      </w:pPr>
    </w:p>
    <w:p w:rsidR="009B60D3" w:rsidRPr="006A7ABA" w:rsidRDefault="00E323E9" w:rsidP="00870BD7">
      <w:pPr>
        <w:pStyle w:val="ListParagraph"/>
        <w:numPr>
          <w:ilvl w:val="0"/>
          <w:numId w:val="4"/>
        </w:numPr>
        <w:tabs>
          <w:tab w:val="left" w:pos="720"/>
        </w:tabs>
        <w:suppressAutoHyphens/>
        <w:spacing w:line="360" w:lineRule="auto"/>
        <w:contextualSpacing w:val="0"/>
        <w:jc w:val="both"/>
      </w:pPr>
      <w:r w:rsidRPr="006A7ABA">
        <w:rPr>
          <w:rFonts w:cs="Times New Roman"/>
        </w:rPr>
        <w:t>Questions</w:t>
      </w:r>
    </w:p>
    <w:p w:rsidR="007A7997" w:rsidRPr="00644F2D" w:rsidRDefault="00644F2D" w:rsidP="00644F2D">
      <w:pPr>
        <w:pStyle w:val="ListParagraph"/>
        <w:numPr>
          <w:ilvl w:val="1"/>
          <w:numId w:val="23"/>
        </w:numPr>
        <w:tabs>
          <w:tab w:val="left" w:pos="720"/>
        </w:tabs>
        <w:suppressAutoHyphens/>
        <w:spacing w:line="360" w:lineRule="auto"/>
        <w:contextualSpacing w:val="0"/>
        <w:rPr>
          <w:lang w:val="en-US"/>
        </w:rPr>
      </w:pPr>
      <w:r w:rsidRPr="00942F2B">
        <w:t xml:space="preserve">Write </w:t>
      </w:r>
      <w:r w:rsidRPr="00942F2B">
        <w:rPr>
          <w:rFonts w:cs="Times New Roman"/>
        </w:rPr>
        <w:t xml:space="preserve">a C program to read an array of </w:t>
      </w:r>
      <w:r w:rsidRPr="00942F2B">
        <w:rPr>
          <w:rFonts w:cs="Times New Roman"/>
          <w:i/>
        </w:rPr>
        <w:t>N</w:t>
      </w:r>
      <w:r w:rsidRPr="00942F2B">
        <w:rPr>
          <w:rFonts w:cs="Times New Roman"/>
        </w:rPr>
        <w:t xml:space="preserve"> elements</w:t>
      </w:r>
      <w:r>
        <w:rPr>
          <w:rFonts w:cs="Times New Roman"/>
        </w:rPr>
        <w:t xml:space="preserve">. </w:t>
      </w:r>
      <w:r w:rsidR="007A7997" w:rsidRPr="00644F2D">
        <w:rPr>
          <w:lang w:val="en-US"/>
        </w:rPr>
        <w:t xml:space="preserve">Find </w:t>
      </w:r>
      <w:r w:rsidR="007A7997" w:rsidRPr="00644F2D">
        <w:t>the sum and average of elements of an array. Use #define to define the size of the array</w:t>
      </w:r>
      <w:r>
        <w:t>.</w:t>
      </w:r>
    </w:p>
    <w:p w:rsidR="00E323E9" w:rsidRPr="00D87933" w:rsidRDefault="00B560D3" w:rsidP="00870BD7">
      <w:pPr>
        <w:pStyle w:val="ListParagraph"/>
        <w:numPr>
          <w:ilvl w:val="1"/>
          <w:numId w:val="23"/>
        </w:numPr>
        <w:tabs>
          <w:tab w:val="left" w:pos="720"/>
        </w:tabs>
        <w:suppressAutoHyphens/>
        <w:spacing w:line="360" w:lineRule="auto"/>
        <w:contextualSpacing w:val="0"/>
        <w:jc w:val="both"/>
      </w:pPr>
      <w:r w:rsidRPr="00942F2B">
        <w:rPr>
          <w:rFonts w:cs="Times New Roman"/>
        </w:rPr>
        <w:t xml:space="preserve">Write a C program that reads an </w:t>
      </w:r>
      <w:r w:rsidRPr="00942F2B">
        <w:rPr>
          <w:rFonts w:cs="Times New Roman"/>
          <w:i/>
        </w:rPr>
        <w:t>M</w:t>
      </w:r>
      <w:r w:rsidR="005E6F2F" w:rsidRPr="00942F2B">
        <w:rPr>
          <w:rFonts w:cs="Times New Roman"/>
        </w:rPr>
        <w:t xml:space="preserve"> * </w:t>
      </w:r>
      <w:r w:rsidRPr="00942F2B">
        <w:rPr>
          <w:rFonts w:cs="Times New Roman"/>
          <w:i/>
        </w:rPr>
        <w:t xml:space="preserve">N </w:t>
      </w:r>
      <w:r w:rsidRPr="00942F2B">
        <w:rPr>
          <w:rFonts w:cs="Times New Roman"/>
        </w:rPr>
        <w:t>matrix</w:t>
      </w:r>
      <w:r w:rsidR="00E11D13" w:rsidRPr="00942F2B">
        <w:rPr>
          <w:rFonts w:cs="Times New Roman"/>
        </w:rPr>
        <w:t xml:space="preserve"> and</w:t>
      </w:r>
      <w:r w:rsidR="00942F2B" w:rsidRPr="00942F2B">
        <w:rPr>
          <w:rFonts w:cs="Times New Roman"/>
        </w:rPr>
        <w:t xml:space="preserve"> display </w:t>
      </w:r>
      <w:r w:rsidR="00942F2B">
        <w:rPr>
          <w:rFonts w:cs="Times New Roman"/>
        </w:rPr>
        <w:t xml:space="preserve">the elements </w:t>
      </w:r>
      <w:r w:rsidR="00942F2B" w:rsidRPr="00942F2B">
        <w:rPr>
          <w:rFonts w:cs="Times New Roman"/>
        </w:rPr>
        <w:t xml:space="preserve">in matrix format. </w:t>
      </w:r>
      <w:r w:rsidR="00D87933">
        <w:rPr>
          <w:rFonts w:cs="Times New Roman"/>
        </w:rPr>
        <w:t xml:space="preserve">Display </w:t>
      </w:r>
      <w:r w:rsidR="00942F2B" w:rsidRPr="00942F2B">
        <w:rPr>
          <w:rFonts w:cs="Times New Roman"/>
        </w:rPr>
        <w:t xml:space="preserve">the sum of all elements of each row of </w:t>
      </w:r>
      <w:r w:rsidR="00942F2B">
        <w:rPr>
          <w:rFonts w:cs="Times New Roman"/>
        </w:rPr>
        <w:t xml:space="preserve">the </w:t>
      </w:r>
      <w:r w:rsidR="00942F2B" w:rsidRPr="00942F2B">
        <w:rPr>
          <w:rFonts w:cs="Times New Roman"/>
        </w:rPr>
        <w:t xml:space="preserve">matrix. </w:t>
      </w:r>
    </w:p>
    <w:p w:rsidR="00D87933" w:rsidRPr="00942F2B" w:rsidRDefault="00D87933" w:rsidP="00D87933">
      <w:pPr>
        <w:pStyle w:val="ListParagraph"/>
        <w:tabs>
          <w:tab w:val="left" w:pos="720"/>
        </w:tabs>
        <w:suppressAutoHyphens/>
        <w:spacing w:line="360" w:lineRule="auto"/>
        <w:ind w:left="1440"/>
        <w:contextualSpacing w:val="0"/>
        <w:jc w:val="both"/>
      </w:pPr>
    </w:p>
    <w:p w:rsidR="00E323E9" w:rsidRPr="006A7ABA" w:rsidRDefault="00E323E9" w:rsidP="00870BD7">
      <w:pPr>
        <w:pStyle w:val="ListParagraph"/>
        <w:numPr>
          <w:ilvl w:val="0"/>
          <w:numId w:val="4"/>
        </w:numPr>
        <w:tabs>
          <w:tab w:val="left" w:pos="720"/>
        </w:tabs>
        <w:suppressAutoHyphens/>
        <w:spacing w:line="360" w:lineRule="auto"/>
        <w:contextualSpacing w:val="0"/>
        <w:jc w:val="both"/>
      </w:pPr>
      <w:r w:rsidRPr="006A7ABA">
        <w:rPr>
          <w:rFonts w:cs="Times New Roman"/>
        </w:rPr>
        <w:t>Calculations/Computations/Algorithms</w:t>
      </w:r>
    </w:p>
    <w:p w:rsidR="00E323E9" w:rsidRPr="006A7ABA" w:rsidRDefault="00E323E9" w:rsidP="00870BD7">
      <w:pPr>
        <w:spacing w:line="360" w:lineRule="auto"/>
        <w:jc w:val="both"/>
      </w:pPr>
    </w:p>
    <w:p w:rsidR="00E323E9" w:rsidRPr="006A7ABA" w:rsidRDefault="00E323E9" w:rsidP="00870BD7">
      <w:pPr>
        <w:pStyle w:val="ListParagraph"/>
        <w:numPr>
          <w:ilvl w:val="0"/>
          <w:numId w:val="4"/>
        </w:numPr>
        <w:tabs>
          <w:tab w:val="left" w:pos="720"/>
        </w:tabs>
        <w:suppressAutoHyphens/>
        <w:spacing w:line="360" w:lineRule="auto"/>
        <w:contextualSpacing w:val="0"/>
        <w:jc w:val="both"/>
      </w:pPr>
      <w:r w:rsidRPr="006A7ABA">
        <w:rPr>
          <w:rFonts w:cs="Times New Roman"/>
        </w:rPr>
        <w:t>Presentation of Results</w:t>
      </w:r>
    </w:p>
    <w:p w:rsidR="00E323E9" w:rsidRPr="006A7ABA" w:rsidRDefault="00E323E9" w:rsidP="00870BD7">
      <w:pPr>
        <w:spacing w:line="360" w:lineRule="auto"/>
        <w:jc w:val="both"/>
      </w:pPr>
    </w:p>
    <w:p w:rsidR="00E323E9" w:rsidRPr="006A7ABA" w:rsidRDefault="00E323E9" w:rsidP="00870BD7">
      <w:pPr>
        <w:pStyle w:val="ListParagraph"/>
        <w:numPr>
          <w:ilvl w:val="0"/>
          <w:numId w:val="4"/>
        </w:numPr>
        <w:tabs>
          <w:tab w:val="left" w:pos="720"/>
        </w:tabs>
        <w:suppressAutoHyphens/>
        <w:spacing w:line="360" w:lineRule="auto"/>
        <w:contextualSpacing w:val="0"/>
        <w:jc w:val="both"/>
      </w:pPr>
      <w:r w:rsidRPr="006A7ABA">
        <w:rPr>
          <w:rFonts w:cs="Times New Roman"/>
        </w:rPr>
        <w:t>Analysis and Discussions</w:t>
      </w:r>
    </w:p>
    <w:p w:rsidR="00E323E9" w:rsidRPr="006A7ABA" w:rsidRDefault="00E323E9" w:rsidP="00870BD7">
      <w:pPr>
        <w:spacing w:line="360" w:lineRule="auto"/>
        <w:jc w:val="both"/>
      </w:pPr>
    </w:p>
    <w:p w:rsidR="00E323E9" w:rsidRPr="006A7ABA" w:rsidRDefault="00E323E9" w:rsidP="00870BD7">
      <w:pPr>
        <w:pStyle w:val="ListParagraph"/>
        <w:numPr>
          <w:ilvl w:val="0"/>
          <w:numId w:val="4"/>
        </w:numPr>
        <w:tabs>
          <w:tab w:val="left" w:pos="720"/>
        </w:tabs>
        <w:suppressAutoHyphens/>
        <w:spacing w:line="360" w:lineRule="auto"/>
        <w:contextualSpacing w:val="0"/>
        <w:jc w:val="both"/>
      </w:pPr>
      <w:r w:rsidRPr="006A7ABA">
        <w:rPr>
          <w:rFonts w:cs="Times New Roman"/>
        </w:rPr>
        <w:t xml:space="preserve">Conclusions </w:t>
      </w:r>
    </w:p>
    <w:p w:rsidR="00E323E9" w:rsidRPr="006A7ABA" w:rsidRDefault="00E323E9" w:rsidP="00870BD7">
      <w:pPr>
        <w:spacing w:line="360" w:lineRule="auto"/>
        <w:jc w:val="both"/>
      </w:pPr>
    </w:p>
    <w:p w:rsidR="00E323E9" w:rsidRPr="006A7ABA" w:rsidRDefault="00E323E9" w:rsidP="00870BD7">
      <w:pPr>
        <w:pStyle w:val="ListParagraph"/>
        <w:numPr>
          <w:ilvl w:val="0"/>
          <w:numId w:val="4"/>
        </w:numPr>
        <w:tabs>
          <w:tab w:val="left" w:pos="720"/>
        </w:tabs>
        <w:suppressAutoHyphens/>
        <w:spacing w:line="360" w:lineRule="auto"/>
        <w:contextualSpacing w:val="0"/>
        <w:jc w:val="both"/>
      </w:pPr>
      <w:r w:rsidRPr="006A7ABA">
        <w:rPr>
          <w:rFonts w:cs="Times New Roman"/>
        </w:rPr>
        <w:t xml:space="preserve">Comments </w:t>
      </w:r>
    </w:p>
    <w:p w:rsidR="00E323E9" w:rsidRPr="006A7ABA" w:rsidRDefault="00E323E9" w:rsidP="00870BD7">
      <w:pPr>
        <w:pStyle w:val="ListParagraph"/>
        <w:spacing w:line="360" w:lineRule="auto"/>
        <w:jc w:val="both"/>
      </w:pPr>
    </w:p>
    <w:p w:rsidR="00E323E9" w:rsidRPr="006A7ABA" w:rsidRDefault="00E323E9" w:rsidP="00870BD7">
      <w:pPr>
        <w:spacing w:line="360" w:lineRule="auto"/>
        <w:jc w:val="both"/>
      </w:pPr>
      <w:r w:rsidRPr="006A7ABA">
        <w:rPr>
          <w:rFonts w:cs="Times New Roman"/>
        </w:rPr>
        <w:tab/>
        <w:t>1. Limitations of Experiments</w:t>
      </w:r>
    </w:p>
    <w:p w:rsidR="00E323E9" w:rsidRPr="006A7ABA" w:rsidRDefault="00E323E9" w:rsidP="00870BD7">
      <w:pPr>
        <w:spacing w:line="360" w:lineRule="auto"/>
        <w:jc w:val="both"/>
      </w:pPr>
    </w:p>
    <w:p w:rsidR="00E323E9" w:rsidRPr="006A7ABA" w:rsidRDefault="00E323E9" w:rsidP="00870BD7">
      <w:pPr>
        <w:spacing w:line="360" w:lineRule="auto"/>
        <w:jc w:val="both"/>
      </w:pPr>
      <w:r w:rsidRPr="006A7ABA">
        <w:rPr>
          <w:rFonts w:cs="Times New Roman"/>
        </w:rPr>
        <w:tab/>
        <w:t>2. Limitations of Results</w:t>
      </w:r>
    </w:p>
    <w:p w:rsidR="00E323E9" w:rsidRPr="006A7ABA" w:rsidRDefault="00E323E9" w:rsidP="00870BD7">
      <w:pPr>
        <w:spacing w:line="360" w:lineRule="auto"/>
        <w:jc w:val="both"/>
      </w:pPr>
    </w:p>
    <w:p w:rsidR="00E323E9" w:rsidRPr="006A7ABA" w:rsidRDefault="00E323E9" w:rsidP="00870BD7">
      <w:pPr>
        <w:spacing w:line="360" w:lineRule="auto"/>
        <w:jc w:val="both"/>
      </w:pPr>
      <w:r w:rsidRPr="006A7ABA">
        <w:rPr>
          <w:rFonts w:cs="Times New Roman"/>
        </w:rPr>
        <w:tab/>
        <w:t>3. Learning happened</w:t>
      </w:r>
    </w:p>
    <w:p w:rsidR="00E323E9" w:rsidRPr="006A7ABA" w:rsidRDefault="00E323E9" w:rsidP="00870BD7">
      <w:pPr>
        <w:spacing w:line="360" w:lineRule="auto"/>
        <w:jc w:val="both"/>
      </w:pPr>
    </w:p>
    <w:p w:rsidR="00E323E9" w:rsidRPr="006A7ABA" w:rsidRDefault="00E323E9" w:rsidP="00870BD7">
      <w:pPr>
        <w:spacing w:line="360" w:lineRule="auto"/>
        <w:jc w:val="both"/>
      </w:pPr>
      <w:r w:rsidRPr="006A7ABA">
        <w:rPr>
          <w:rFonts w:cs="Times New Roman"/>
        </w:rPr>
        <w:tab/>
        <w:t>4. Recommendations</w:t>
      </w:r>
    </w:p>
    <w:p w:rsidR="006A7ABA" w:rsidRPr="006A7ABA" w:rsidRDefault="006A7ABA" w:rsidP="00870BD7">
      <w:pPr>
        <w:pStyle w:val="Heading1"/>
        <w:spacing w:line="360" w:lineRule="auto"/>
        <w:jc w:val="both"/>
        <w:rPr>
          <w:rFonts w:asciiTheme="minorHAnsi" w:hAnsiTheme="minorHAnsi"/>
        </w:rPr>
      </w:pPr>
      <w:r w:rsidRPr="006A7ABA">
        <w:rPr>
          <w:rFonts w:asciiTheme="minorHAnsi" w:hAnsiTheme="minorHAnsi" w:cs="Times New Roman"/>
        </w:rPr>
        <w:lastRenderedPageBreak/>
        <w:t xml:space="preserve">Laboratory </w:t>
      </w:r>
      <w:r>
        <w:rPr>
          <w:rFonts w:asciiTheme="minorHAnsi" w:hAnsiTheme="minorHAnsi" w:cs="Times New Roman"/>
        </w:rPr>
        <w:t>5</w:t>
      </w:r>
    </w:p>
    <w:p w:rsidR="006A7ABA" w:rsidRPr="006A7ABA" w:rsidRDefault="006A7ABA" w:rsidP="00870BD7">
      <w:pPr>
        <w:spacing w:line="360" w:lineRule="auto"/>
        <w:jc w:val="both"/>
      </w:pPr>
      <w:r w:rsidRPr="006A7ABA">
        <w:rPr>
          <w:rFonts w:cs="Times New Roman"/>
        </w:rPr>
        <w:t>Title of the Laboratory Exercise: Character and String operations</w:t>
      </w:r>
    </w:p>
    <w:p w:rsidR="006A7ABA" w:rsidRPr="006A7ABA" w:rsidRDefault="006A7ABA" w:rsidP="00870BD7">
      <w:pPr>
        <w:pStyle w:val="ListParagraph"/>
        <w:numPr>
          <w:ilvl w:val="0"/>
          <w:numId w:val="3"/>
        </w:numPr>
        <w:tabs>
          <w:tab w:val="left" w:pos="720"/>
        </w:tabs>
        <w:suppressAutoHyphens/>
        <w:spacing w:line="360" w:lineRule="auto"/>
        <w:contextualSpacing w:val="0"/>
        <w:jc w:val="both"/>
      </w:pPr>
      <w:r w:rsidRPr="006A7ABA">
        <w:rPr>
          <w:rFonts w:cs="Times New Roman"/>
        </w:rPr>
        <w:t>Introduction and Purpose of Experiment</w:t>
      </w:r>
    </w:p>
    <w:p w:rsidR="006A7ABA" w:rsidRPr="006A7ABA" w:rsidRDefault="006A7ABA" w:rsidP="00870BD7">
      <w:pPr>
        <w:spacing w:line="360" w:lineRule="auto"/>
        <w:ind w:left="720"/>
        <w:jc w:val="both"/>
      </w:pPr>
      <w:r w:rsidRPr="006A7ABA">
        <w:rPr>
          <w:rFonts w:cs="Times New Roman"/>
        </w:rPr>
        <w:t>Character types are used to store character value. In C</w:t>
      </w:r>
      <w:r w:rsidR="00E40E78">
        <w:rPr>
          <w:rFonts w:cs="Times New Roman"/>
        </w:rPr>
        <w:t xml:space="preserve"> language, a</w:t>
      </w:r>
      <w:r w:rsidR="00E40E78" w:rsidRPr="00E40E78">
        <w:rPr>
          <w:rFonts w:cs="Times New Roman"/>
        </w:rPr>
        <w:t xml:space="preserve"> String is an array of characters. </w:t>
      </w:r>
      <w:r w:rsidR="00D470A2" w:rsidRPr="00D470A2">
        <w:rPr>
          <w:rFonts w:cs="Times New Roman"/>
        </w:rPr>
        <w:t xml:space="preserve">The length of a string is determined by a terminating null character: '\0’. </w:t>
      </w:r>
      <w:r w:rsidR="00E40E78" w:rsidRPr="00E40E78">
        <w:rPr>
          <w:rFonts w:cs="Times New Roman"/>
        </w:rPr>
        <w:t>Strings can be manipulated using a number of string handling functions</w:t>
      </w:r>
      <w:r w:rsidR="00E40E78">
        <w:rPr>
          <w:rFonts w:cs="Times New Roman"/>
        </w:rPr>
        <w:t xml:space="preserve">. </w:t>
      </w:r>
      <w:r w:rsidRPr="006A7ABA">
        <w:rPr>
          <w:rFonts w:cs="Times New Roman"/>
        </w:rPr>
        <w:t>By solving this</w:t>
      </w:r>
      <w:r w:rsidR="00E40E78">
        <w:rPr>
          <w:rFonts w:cs="Times New Roman"/>
        </w:rPr>
        <w:t>,</w:t>
      </w:r>
      <w:r w:rsidRPr="006A7ABA">
        <w:rPr>
          <w:rFonts w:cs="Times New Roman"/>
        </w:rPr>
        <w:t xml:space="preserve"> students will be able to manipulate character and string data types.</w:t>
      </w:r>
    </w:p>
    <w:p w:rsidR="006A7ABA" w:rsidRPr="006A7ABA" w:rsidRDefault="006A7ABA" w:rsidP="00870BD7">
      <w:pPr>
        <w:pStyle w:val="ListParagraph"/>
        <w:numPr>
          <w:ilvl w:val="0"/>
          <w:numId w:val="3"/>
        </w:numPr>
        <w:tabs>
          <w:tab w:val="left" w:pos="720"/>
        </w:tabs>
        <w:suppressAutoHyphens/>
        <w:spacing w:line="360" w:lineRule="auto"/>
        <w:contextualSpacing w:val="0"/>
        <w:jc w:val="both"/>
      </w:pPr>
      <w:r w:rsidRPr="006A7ABA">
        <w:rPr>
          <w:rFonts w:cs="Times New Roman"/>
        </w:rPr>
        <w:t>Aim and Objectives</w:t>
      </w:r>
    </w:p>
    <w:p w:rsidR="006A7ABA" w:rsidRPr="006A7ABA" w:rsidRDefault="006A7ABA" w:rsidP="00870BD7">
      <w:pPr>
        <w:spacing w:line="360" w:lineRule="auto"/>
        <w:ind w:left="360" w:firstLine="360"/>
        <w:jc w:val="both"/>
      </w:pPr>
      <w:r w:rsidRPr="006A7ABA">
        <w:rPr>
          <w:rFonts w:cs="Times New Roman"/>
        </w:rPr>
        <w:t>Aim</w:t>
      </w:r>
    </w:p>
    <w:p w:rsidR="006A7ABA" w:rsidRPr="006A7ABA" w:rsidRDefault="006A7ABA" w:rsidP="00870BD7">
      <w:pPr>
        <w:pStyle w:val="ListParagraph"/>
        <w:widowControl w:val="0"/>
        <w:numPr>
          <w:ilvl w:val="0"/>
          <w:numId w:val="35"/>
        </w:numPr>
        <w:tabs>
          <w:tab w:val="left" w:pos="720"/>
          <w:tab w:val="left" w:pos="2880"/>
        </w:tabs>
        <w:suppressAutoHyphens/>
        <w:spacing w:after="0" w:line="360" w:lineRule="auto"/>
        <w:jc w:val="both"/>
      </w:pPr>
      <w:r w:rsidRPr="006A7ABA">
        <w:rPr>
          <w:rFonts w:cs="Times New Roman"/>
        </w:rPr>
        <w:t>To develop programs using characters and manipulating characters and strings.</w:t>
      </w:r>
    </w:p>
    <w:p w:rsidR="006A7ABA" w:rsidRPr="006A7ABA" w:rsidRDefault="006A7ABA" w:rsidP="00870BD7">
      <w:pPr>
        <w:spacing w:line="360" w:lineRule="auto"/>
        <w:ind w:left="360" w:firstLine="360"/>
        <w:jc w:val="both"/>
      </w:pPr>
      <w:r w:rsidRPr="006A7ABA">
        <w:rPr>
          <w:rFonts w:cs="Times New Roman"/>
        </w:rPr>
        <w:t>Objectives</w:t>
      </w:r>
    </w:p>
    <w:p w:rsidR="006A7ABA" w:rsidRPr="006A7ABA" w:rsidRDefault="006A7ABA" w:rsidP="00870BD7">
      <w:pPr>
        <w:spacing w:line="360" w:lineRule="auto"/>
        <w:ind w:left="360" w:firstLine="360"/>
        <w:jc w:val="both"/>
      </w:pPr>
      <w:r w:rsidRPr="006A7ABA">
        <w:rPr>
          <w:rFonts w:cs="Times New Roman"/>
        </w:rPr>
        <w:t>At the end of this lab, the student will be able to</w:t>
      </w:r>
    </w:p>
    <w:p w:rsidR="006A7ABA" w:rsidRPr="006A7ABA" w:rsidRDefault="006A7ABA" w:rsidP="00870BD7">
      <w:pPr>
        <w:pStyle w:val="ListParagraph"/>
        <w:widowControl w:val="0"/>
        <w:numPr>
          <w:ilvl w:val="0"/>
          <w:numId w:val="35"/>
        </w:numPr>
        <w:tabs>
          <w:tab w:val="left" w:pos="720"/>
          <w:tab w:val="left" w:pos="2880"/>
        </w:tabs>
        <w:suppressAutoHyphens/>
        <w:spacing w:after="0" w:line="360" w:lineRule="auto"/>
        <w:jc w:val="both"/>
      </w:pPr>
      <w:r w:rsidRPr="006A7ABA">
        <w:rPr>
          <w:rFonts w:cs="Times New Roman"/>
        </w:rPr>
        <w:t>Read characters and strings from terminal and print them back</w:t>
      </w:r>
    </w:p>
    <w:p w:rsidR="006A7ABA" w:rsidRPr="006A7ABA" w:rsidRDefault="006A7ABA" w:rsidP="00870BD7">
      <w:pPr>
        <w:pStyle w:val="ListParagraph"/>
        <w:widowControl w:val="0"/>
        <w:numPr>
          <w:ilvl w:val="0"/>
          <w:numId w:val="35"/>
        </w:numPr>
        <w:tabs>
          <w:tab w:val="left" w:pos="720"/>
          <w:tab w:val="left" w:pos="2880"/>
        </w:tabs>
        <w:suppressAutoHyphens/>
        <w:spacing w:after="0" w:line="360" w:lineRule="auto"/>
        <w:jc w:val="both"/>
      </w:pPr>
      <w:r w:rsidRPr="006A7ABA">
        <w:rPr>
          <w:rFonts w:cs="Times New Roman"/>
        </w:rPr>
        <w:t>Create C programs to manipulate characters</w:t>
      </w:r>
    </w:p>
    <w:p w:rsidR="006A7ABA" w:rsidRPr="006A7ABA" w:rsidRDefault="006A7ABA" w:rsidP="00870BD7">
      <w:pPr>
        <w:pStyle w:val="ListParagraph"/>
        <w:widowControl w:val="0"/>
        <w:numPr>
          <w:ilvl w:val="0"/>
          <w:numId w:val="35"/>
        </w:numPr>
        <w:tabs>
          <w:tab w:val="left" w:pos="720"/>
          <w:tab w:val="left" w:pos="2880"/>
        </w:tabs>
        <w:suppressAutoHyphens/>
        <w:spacing w:after="0" w:line="360" w:lineRule="auto"/>
        <w:jc w:val="both"/>
      </w:pPr>
      <w:r w:rsidRPr="006A7ABA">
        <w:rPr>
          <w:rFonts w:cs="Times New Roman"/>
        </w:rPr>
        <w:t xml:space="preserve">Apply characters in logic of programs </w:t>
      </w:r>
    </w:p>
    <w:p w:rsidR="006A7ABA" w:rsidRPr="006A7ABA" w:rsidRDefault="006A7ABA" w:rsidP="00870BD7">
      <w:pPr>
        <w:spacing w:line="360" w:lineRule="auto"/>
        <w:jc w:val="both"/>
      </w:pPr>
    </w:p>
    <w:p w:rsidR="006A7ABA" w:rsidRPr="006A7ABA" w:rsidRDefault="006A7ABA" w:rsidP="00870BD7">
      <w:pPr>
        <w:pStyle w:val="ListParagraph"/>
        <w:numPr>
          <w:ilvl w:val="0"/>
          <w:numId w:val="3"/>
        </w:numPr>
        <w:tabs>
          <w:tab w:val="left" w:pos="720"/>
        </w:tabs>
        <w:suppressAutoHyphens/>
        <w:spacing w:line="360" w:lineRule="auto"/>
        <w:contextualSpacing w:val="0"/>
        <w:jc w:val="both"/>
      </w:pPr>
      <w:r w:rsidRPr="006A7ABA">
        <w:rPr>
          <w:rFonts w:cs="Times New Roman"/>
        </w:rPr>
        <w:t>Experimental Procedure</w:t>
      </w:r>
    </w:p>
    <w:p w:rsidR="006A7ABA" w:rsidRPr="006A7ABA" w:rsidRDefault="006A7ABA" w:rsidP="00870BD7">
      <w:pPr>
        <w:pStyle w:val="ListParagraph"/>
        <w:numPr>
          <w:ilvl w:val="2"/>
          <w:numId w:val="3"/>
        </w:numPr>
        <w:tabs>
          <w:tab w:val="left" w:pos="720"/>
          <w:tab w:val="left" w:pos="1440"/>
        </w:tabs>
        <w:suppressAutoHyphens/>
        <w:spacing w:line="360" w:lineRule="auto"/>
        <w:contextualSpacing w:val="0"/>
        <w:jc w:val="both"/>
      </w:pPr>
      <w:r w:rsidRPr="006A7ABA">
        <w:rPr>
          <w:rFonts w:cs="Times New Roman"/>
        </w:rPr>
        <w:t>Analyse the problem statement</w:t>
      </w:r>
    </w:p>
    <w:p w:rsidR="006A7ABA" w:rsidRPr="006A7ABA" w:rsidRDefault="006A7ABA" w:rsidP="00870BD7">
      <w:pPr>
        <w:pStyle w:val="ListParagraph"/>
        <w:numPr>
          <w:ilvl w:val="2"/>
          <w:numId w:val="3"/>
        </w:numPr>
        <w:tabs>
          <w:tab w:val="left" w:pos="720"/>
          <w:tab w:val="left" w:pos="1440"/>
        </w:tabs>
        <w:suppressAutoHyphens/>
        <w:spacing w:line="360" w:lineRule="auto"/>
        <w:contextualSpacing w:val="0"/>
        <w:jc w:val="both"/>
      </w:pPr>
      <w:r w:rsidRPr="006A7ABA">
        <w:rPr>
          <w:rFonts w:cs="Times New Roman"/>
        </w:rPr>
        <w:t>Design an algorithm for the given problem statement and develop a flowchart/pseudo-code</w:t>
      </w:r>
    </w:p>
    <w:p w:rsidR="006A7ABA" w:rsidRPr="006A7ABA" w:rsidRDefault="006A7ABA" w:rsidP="00870BD7">
      <w:pPr>
        <w:pStyle w:val="ListParagraph"/>
        <w:numPr>
          <w:ilvl w:val="2"/>
          <w:numId w:val="3"/>
        </w:numPr>
        <w:tabs>
          <w:tab w:val="left" w:pos="720"/>
          <w:tab w:val="left" w:pos="1440"/>
        </w:tabs>
        <w:suppressAutoHyphens/>
        <w:spacing w:line="360" w:lineRule="auto"/>
        <w:contextualSpacing w:val="0"/>
        <w:jc w:val="both"/>
      </w:pPr>
      <w:r w:rsidRPr="006A7ABA">
        <w:rPr>
          <w:rFonts w:cs="Times New Roman"/>
        </w:rPr>
        <w:t>Implement the algorithm in C language</w:t>
      </w:r>
    </w:p>
    <w:p w:rsidR="006A7ABA" w:rsidRPr="006A7ABA" w:rsidRDefault="006A7ABA" w:rsidP="00870BD7">
      <w:pPr>
        <w:pStyle w:val="ListParagraph"/>
        <w:numPr>
          <w:ilvl w:val="2"/>
          <w:numId w:val="3"/>
        </w:numPr>
        <w:tabs>
          <w:tab w:val="left" w:pos="720"/>
          <w:tab w:val="left" w:pos="1440"/>
        </w:tabs>
        <w:suppressAutoHyphens/>
        <w:spacing w:line="360" w:lineRule="auto"/>
        <w:contextualSpacing w:val="0"/>
        <w:jc w:val="both"/>
      </w:pPr>
      <w:r w:rsidRPr="006A7ABA">
        <w:rPr>
          <w:rFonts w:cs="Times New Roman"/>
        </w:rPr>
        <w:t>Compile the C program</w:t>
      </w:r>
    </w:p>
    <w:p w:rsidR="006A7ABA" w:rsidRPr="006A7ABA" w:rsidRDefault="006A7ABA" w:rsidP="00870BD7">
      <w:pPr>
        <w:pStyle w:val="ListParagraph"/>
        <w:numPr>
          <w:ilvl w:val="2"/>
          <w:numId w:val="3"/>
        </w:numPr>
        <w:tabs>
          <w:tab w:val="left" w:pos="720"/>
          <w:tab w:val="left" w:pos="1440"/>
        </w:tabs>
        <w:suppressAutoHyphens/>
        <w:spacing w:line="360" w:lineRule="auto"/>
        <w:contextualSpacing w:val="0"/>
        <w:jc w:val="both"/>
      </w:pPr>
      <w:r w:rsidRPr="006A7ABA">
        <w:rPr>
          <w:rFonts w:cs="Times New Roman"/>
        </w:rPr>
        <w:t>Test the implemented program</w:t>
      </w:r>
    </w:p>
    <w:p w:rsidR="006A7ABA" w:rsidRPr="006A7ABA" w:rsidRDefault="006A7ABA" w:rsidP="00870BD7">
      <w:pPr>
        <w:pStyle w:val="ListParagraph"/>
        <w:numPr>
          <w:ilvl w:val="2"/>
          <w:numId w:val="3"/>
        </w:numPr>
        <w:tabs>
          <w:tab w:val="left" w:pos="720"/>
          <w:tab w:val="left" w:pos="1440"/>
        </w:tabs>
        <w:suppressAutoHyphens/>
        <w:spacing w:line="360" w:lineRule="auto"/>
        <w:contextualSpacing w:val="0"/>
        <w:jc w:val="both"/>
      </w:pPr>
      <w:r w:rsidRPr="006A7ABA">
        <w:rPr>
          <w:rFonts w:cs="Times New Roman"/>
        </w:rPr>
        <w:t>Document the Results</w:t>
      </w:r>
    </w:p>
    <w:p w:rsidR="006A7ABA" w:rsidRPr="00D470A2" w:rsidRDefault="006A7ABA" w:rsidP="00870BD7">
      <w:pPr>
        <w:pStyle w:val="ListParagraph"/>
        <w:numPr>
          <w:ilvl w:val="2"/>
          <w:numId w:val="3"/>
        </w:numPr>
        <w:tabs>
          <w:tab w:val="left" w:pos="720"/>
          <w:tab w:val="left" w:pos="1440"/>
        </w:tabs>
        <w:suppressAutoHyphens/>
        <w:spacing w:line="360" w:lineRule="auto"/>
        <w:contextualSpacing w:val="0"/>
        <w:jc w:val="both"/>
      </w:pPr>
      <w:r w:rsidRPr="006A7ABA">
        <w:rPr>
          <w:rFonts w:cs="Times New Roman"/>
        </w:rPr>
        <w:t>Analyse and discuss the outcomes of your experiment</w:t>
      </w:r>
    </w:p>
    <w:p w:rsidR="00D470A2" w:rsidRDefault="00D470A2" w:rsidP="00D470A2">
      <w:pPr>
        <w:pStyle w:val="ListParagraph"/>
        <w:tabs>
          <w:tab w:val="left" w:pos="720"/>
          <w:tab w:val="left" w:pos="1440"/>
        </w:tabs>
        <w:suppressAutoHyphens/>
        <w:spacing w:line="360" w:lineRule="auto"/>
        <w:ind w:left="2160"/>
        <w:contextualSpacing w:val="0"/>
        <w:jc w:val="both"/>
        <w:rPr>
          <w:rFonts w:cs="Times New Roman"/>
        </w:rPr>
      </w:pPr>
    </w:p>
    <w:p w:rsidR="00D470A2" w:rsidRPr="006A7ABA" w:rsidRDefault="00D470A2" w:rsidP="00D470A2">
      <w:pPr>
        <w:pStyle w:val="ListParagraph"/>
        <w:tabs>
          <w:tab w:val="left" w:pos="720"/>
          <w:tab w:val="left" w:pos="1440"/>
        </w:tabs>
        <w:suppressAutoHyphens/>
        <w:spacing w:line="360" w:lineRule="auto"/>
        <w:ind w:left="2160"/>
        <w:contextualSpacing w:val="0"/>
        <w:jc w:val="both"/>
      </w:pPr>
    </w:p>
    <w:p w:rsidR="006A7ABA" w:rsidRPr="006A7ABA" w:rsidRDefault="006A7ABA" w:rsidP="00870BD7">
      <w:pPr>
        <w:pStyle w:val="ListParagraph"/>
        <w:numPr>
          <w:ilvl w:val="0"/>
          <w:numId w:val="3"/>
        </w:numPr>
        <w:tabs>
          <w:tab w:val="left" w:pos="720"/>
        </w:tabs>
        <w:suppressAutoHyphens/>
        <w:spacing w:line="360" w:lineRule="auto"/>
        <w:contextualSpacing w:val="0"/>
        <w:jc w:val="both"/>
      </w:pPr>
      <w:r w:rsidRPr="006A7ABA">
        <w:rPr>
          <w:rFonts w:cs="Times New Roman"/>
        </w:rPr>
        <w:lastRenderedPageBreak/>
        <w:t>Questions</w:t>
      </w:r>
    </w:p>
    <w:p w:rsidR="006A7ABA" w:rsidRPr="00AD1A2A" w:rsidRDefault="006A7ABA" w:rsidP="00870BD7">
      <w:pPr>
        <w:pStyle w:val="ListParagraph"/>
        <w:numPr>
          <w:ilvl w:val="0"/>
          <w:numId w:val="48"/>
        </w:numPr>
        <w:tabs>
          <w:tab w:val="left" w:pos="720"/>
        </w:tabs>
        <w:suppressAutoHyphens/>
        <w:spacing w:line="360" w:lineRule="auto"/>
        <w:jc w:val="both"/>
      </w:pPr>
      <w:r w:rsidRPr="00AD1A2A">
        <w:rPr>
          <w:rFonts w:cs="Times New Roman"/>
        </w:rPr>
        <w:t xml:space="preserve">Write a C program to </w:t>
      </w:r>
      <w:r w:rsidR="00D470A2">
        <w:rPr>
          <w:rFonts w:cs="Times New Roman"/>
        </w:rPr>
        <w:t>reverse the given string without using string built in function</w:t>
      </w:r>
      <w:r w:rsidRPr="00AD1A2A">
        <w:rPr>
          <w:rFonts w:cs="Times New Roman"/>
        </w:rPr>
        <w:t>.</w:t>
      </w:r>
      <w:r w:rsidR="00D470A2">
        <w:rPr>
          <w:rFonts w:cs="Times New Roman"/>
        </w:rPr>
        <w:t xml:space="preserve"> </w:t>
      </w:r>
      <w:r w:rsidR="009A0AAA">
        <w:rPr>
          <w:rFonts w:cs="Times New Roman"/>
        </w:rPr>
        <w:t>C</w:t>
      </w:r>
      <w:r w:rsidR="00D470A2">
        <w:rPr>
          <w:rFonts w:cs="Times New Roman"/>
        </w:rPr>
        <w:t>ompare the obtained string with the original string using</w:t>
      </w:r>
      <w:r w:rsidRPr="00AD1A2A">
        <w:rPr>
          <w:rFonts w:cs="Times New Roman"/>
        </w:rPr>
        <w:t xml:space="preserve"> </w:t>
      </w:r>
      <w:proofErr w:type="spellStart"/>
      <w:r w:rsidR="00963DB1">
        <w:rPr>
          <w:rFonts w:cs="Times New Roman"/>
        </w:rPr>
        <w:t>strcmp</w:t>
      </w:r>
      <w:proofErr w:type="spellEnd"/>
      <w:r w:rsidR="007A7997">
        <w:rPr>
          <w:rFonts w:cs="Times New Roman"/>
        </w:rPr>
        <w:t xml:space="preserve"> function </w:t>
      </w:r>
      <w:r w:rsidR="00D470A2">
        <w:rPr>
          <w:rFonts w:cs="Times New Roman"/>
        </w:rPr>
        <w:t xml:space="preserve">and </w:t>
      </w:r>
      <w:r w:rsidR="009A0AAA">
        <w:rPr>
          <w:rFonts w:cs="Times New Roman"/>
        </w:rPr>
        <w:t>justify</w:t>
      </w:r>
      <w:r w:rsidR="00D470A2">
        <w:rPr>
          <w:rFonts w:cs="Times New Roman"/>
        </w:rPr>
        <w:t xml:space="preserve"> whether it is palindrome or not.</w:t>
      </w:r>
    </w:p>
    <w:p w:rsidR="006A7ABA" w:rsidRPr="00963DB1" w:rsidRDefault="006A7ABA" w:rsidP="007A7997">
      <w:pPr>
        <w:pStyle w:val="Default"/>
        <w:numPr>
          <w:ilvl w:val="0"/>
          <w:numId w:val="48"/>
        </w:numPr>
        <w:spacing w:line="360" w:lineRule="auto"/>
        <w:jc w:val="both"/>
      </w:pPr>
      <w:r w:rsidRPr="00963DB1">
        <w:rPr>
          <w:rFonts w:asciiTheme="minorHAnsi" w:eastAsiaTheme="minorHAnsi" w:hAnsiTheme="minorHAnsi" w:cs="Times New Roman"/>
          <w:color w:val="auto"/>
          <w:sz w:val="22"/>
          <w:szCs w:val="22"/>
          <w:lang w:val="en-IN"/>
        </w:rPr>
        <w:t xml:space="preserve">Write a C program to </w:t>
      </w:r>
      <w:r w:rsidR="00AD1A2A" w:rsidRPr="00963DB1">
        <w:rPr>
          <w:rFonts w:asciiTheme="minorHAnsi" w:eastAsiaTheme="minorHAnsi" w:hAnsiTheme="minorHAnsi" w:cs="Times New Roman"/>
          <w:color w:val="auto"/>
          <w:sz w:val="22"/>
          <w:szCs w:val="22"/>
          <w:lang w:val="en-IN"/>
        </w:rPr>
        <w:t>find the length of the given string</w:t>
      </w:r>
      <w:r w:rsidR="007A7997">
        <w:rPr>
          <w:rFonts w:asciiTheme="minorHAnsi" w:eastAsiaTheme="minorHAnsi" w:hAnsiTheme="minorHAnsi" w:cs="Times New Roman"/>
          <w:color w:val="auto"/>
          <w:sz w:val="22"/>
          <w:szCs w:val="22"/>
          <w:lang w:val="en-IN"/>
        </w:rPr>
        <w:t xml:space="preserve">. </w:t>
      </w:r>
      <w:r w:rsidR="00963DB1" w:rsidRPr="00963DB1">
        <w:rPr>
          <w:sz w:val="22"/>
          <w:szCs w:val="22"/>
        </w:rPr>
        <w:t xml:space="preserve">Apply the </w:t>
      </w:r>
      <w:proofErr w:type="spellStart"/>
      <w:r w:rsidR="00963DB1" w:rsidRPr="00963DB1">
        <w:rPr>
          <w:sz w:val="22"/>
          <w:szCs w:val="22"/>
        </w:rPr>
        <w:t>strlen</w:t>
      </w:r>
      <w:proofErr w:type="spellEnd"/>
      <w:r w:rsidR="007A7997">
        <w:rPr>
          <w:sz w:val="22"/>
          <w:szCs w:val="22"/>
        </w:rPr>
        <w:t xml:space="preserve"> function on the same string </w:t>
      </w:r>
      <w:r w:rsidR="00963DB1" w:rsidRPr="00963DB1">
        <w:rPr>
          <w:sz w:val="22"/>
          <w:szCs w:val="22"/>
        </w:rPr>
        <w:t xml:space="preserve">and verify the result. </w:t>
      </w:r>
    </w:p>
    <w:p w:rsidR="00963DB1" w:rsidRPr="006A7ABA" w:rsidRDefault="00963DB1" w:rsidP="00963DB1">
      <w:pPr>
        <w:pStyle w:val="Default"/>
        <w:spacing w:line="360" w:lineRule="auto"/>
        <w:ind w:left="1800"/>
        <w:jc w:val="both"/>
      </w:pPr>
    </w:p>
    <w:p w:rsidR="006A7ABA" w:rsidRPr="006A7ABA" w:rsidRDefault="006A7ABA" w:rsidP="00870BD7">
      <w:pPr>
        <w:pStyle w:val="ListParagraph"/>
        <w:numPr>
          <w:ilvl w:val="0"/>
          <w:numId w:val="3"/>
        </w:numPr>
        <w:tabs>
          <w:tab w:val="left" w:pos="720"/>
        </w:tabs>
        <w:suppressAutoHyphens/>
        <w:spacing w:line="360" w:lineRule="auto"/>
        <w:contextualSpacing w:val="0"/>
        <w:jc w:val="both"/>
      </w:pPr>
      <w:r w:rsidRPr="006A7ABA">
        <w:rPr>
          <w:rFonts w:cs="Times New Roman"/>
        </w:rPr>
        <w:t>Calculations/Computations/Algorithms</w:t>
      </w:r>
    </w:p>
    <w:p w:rsidR="006A7ABA" w:rsidRPr="006A7ABA" w:rsidRDefault="006A7ABA" w:rsidP="00870BD7">
      <w:pPr>
        <w:spacing w:line="360" w:lineRule="auto"/>
        <w:jc w:val="both"/>
      </w:pPr>
    </w:p>
    <w:p w:rsidR="006A7ABA" w:rsidRPr="006A7ABA" w:rsidRDefault="006A7ABA" w:rsidP="00870BD7">
      <w:pPr>
        <w:pStyle w:val="ListParagraph"/>
        <w:numPr>
          <w:ilvl w:val="0"/>
          <w:numId w:val="3"/>
        </w:numPr>
        <w:tabs>
          <w:tab w:val="left" w:pos="720"/>
        </w:tabs>
        <w:suppressAutoHyphens/>
        <w:spacing w:line="360" w:lineRule="auto"/>
        <w:contextualSpacing w:val="0"/>
        <w:jc w:val="both"/>
      </w:pPr>
      <w:r w:rsidRPr="006A7ABA">
        <w:rPr>
          <w:rFonts w:cs="Times New Roman"/>
        </w:rPr>
        <w:t>Presentation of Results</w:t>
      </w:r>
    </w:p>
    <w:p w:rsidR="006A7ABA" w:rsidRPr="006A7ABA" w:rsidRDefault="006A7ABA" w:rsidP="00870BD7">
      <w:pPr>
        <w:spacing w:line="360" w:lineRule="auto"/>
        <w:jc w:val="both"/>
      </w:pPr>
    </w:p>
    <w:p w:rsidR="006A7ABA" w:rsidRPr="006A7ABA" w:rsidRDefault="006A7ABA" w:rsidP="00870BD7">
      <w:pPr>
        <w:pStyle w:val="ListParagraph"/>
        <w:numPr>
          <w:ilvl w:val="0"/>
          <w:numId w:val="3"/>
        </w:numPr>
        <w:tabs>
          <w:tab w:val="left" w:pos="720"/>
        </w:tabs>
        <w:suppressAutoHyphens/>
        <w:spacing w:line="360" w:lineRule="auto"/>
        <w:contextualSpacing w:val="0"/>
        <w:jc w:val="both"/>
      </w:pPr>
      <w:r w:rsidRPr="006A7ABA">
        <w:rPr>
          <w:rFonts w:cs="Times New Roman"/>
        </w:rPr>
        <w:t>Analysis and Discussions</w:t>
      </w:r>
    </w:p>
    <w:p w:rsidR="006A7ABA" w:rsidRPr="006A7ABA" w:rsidRDefault="006A7ABA" w:rsidP="00870BD7">
      <w:pPr>
        <w:spacing w:line="360" w:lineRule="auto"/>
        <w:jc w:val="both"/>
      </w:pPr>
    </w:p>
    <w:p w:rsidR="006A7ABA" w:rsidRPr="006A7ABA" w:rsidRDefault="006A7ABA" w:rsidP="00870BD7">
      <w:pPr>
        <w:pStyle w:val="ListParagraph"/>
        <w:numPr>
          <w:ilvl w:val="0"/>
          <w:numId w:val="3"/>
        </w:numPr>
        <w:tabs>
          <w:tab w:val="left" w:pos="720"/>
        </w:tabs>
        <w:suppressAutoHyphens/>
        <w:spacing w:line="360" w:lineRule="auto"/>
        <w:contextualSpacing w:val="0"/>
        <w:jc w:val="both"/>
      </w:pPr>
      <w:r w:rsidRPr="006A7ABA">
        <w:rPr>
          <w:rFonts w:cs="Times New Roman"/>
        </w:rPr>
        <w:t xml:space="preserve">Conclusions </w:t>
      </w:r>
    </w:p>
    <w:p w:rsidR="006A7ABA" w:rsidRPr="006A7ABA" w:rsidRDefault="006A7ABA" w:rsidP="00870BD7">
      <w:pPr>
        <w:spacing w:line="360" w:lineRule="auto"/>
        <w:jc w:val="both"/>
      </w:pPr>
    </w:p>
    <w:p w:rsidR="006A7ABA" w:rsidRPr="006A7ABA" w:rsidRDefault="006A7ABA" w:rsidP="00870BD7">
      <w:pPr>
        <w:pStyle w:val="ListParagraph"/>
        <w:numPr>
          <w:ilvl w:val="0"/>
          <w:numId w:val="3"/>
        </w:numPr>
        <w:tabs>
          <w:tab w:val="left" w:pos="720"/>
        </w:tabs>
        <w:suppressAutoHyphens/>
        <w:spacing w:line="360" w:lineRule="auto"/>
        <w:contextualSpacing w:val="0"/>
        <w:jc w:val="both"/>
      </w:pPr>
      <w:r w:rsidRPr="006A7ABA">
        <w:rPr>
          <w:rFonts w:cs="Times New Roman"/>
        </w:rPr>
        <w:t xml:space="preserve">Comments </w:t>
      </w:r>
    </w:p>
    <w:p w:rsidR="006A7ABA" w:rsidRPr="006A7ABA" w:rsidRDefault="006A7ABA" w:rsidP="00870BD7">
      <w:pPr>
        <w:pStyle w:val="ListParagraph"/>
        <w:spacing w:line="360" w:lineRule="auto"/>
        <w:jc w:val="both"/>
      </w:pPr>
    </w:p>
    <w:p w:rsidR="006A7ABA" w:rsidRPr="006A7ABA" w:rsidRDefault="006A7ABA" w:rsidP="00870BD7">
      <w:pPr>
        <w:spacing w:line="360" w:lineRule="auto"/>
        <w:jc w:val="both"/>
      </w:pPr>
      <w:r w:rsidRPr="006A7ABA">
        <w:rPr>
          <w:rFonts w:cs="Times New Roman"/>
        </w:rPr>
        <w:tab/>
        <w:t>1. Limitations of Experiments</w:t>
      </w:r>
    </w:p>
    <w:p w:rsidR="006A7ABA" w:rsidRPr="006A7ABA" w:rsidRDefault="006A7ABA" w:rsidP="00870BD7">
      <w:pPr>
        <w:spacing w:line="360" w:lineRule="auto"/>
        <w:jc w:val="both"/>
      </w:pPr>
    </w:p>
    <w:p w:rsidR="006A7ABA" w:rsidRPr="006A7ABA" w:rsidRDefault="006A7ABA" w:rsidP="00870BD7">
      <w:pPr>
        <w:spacing w:line="360" w:lineRule="auto"/>
        <w:jc w:val="both"/>
      </w:pPr>
      <w:r w:rsidRPr="006A7ABA">
        <w:rPr>
          <w:rFonts w:cs="Times New Roman"/>
        </w:rPr>
        <w:tab/>
        <w:t>2. Limitations of Results</w:t>
      </w:r>
    </w:p>
    <w:p w:rsidR="006A7ABA" w:rsidRPr="006A7ABA" w:rsidRDefault="006A7ABA" w:rsidP="00870BD7">
      <w:pPr>
        <w:spacing w:line="360" w:lineRule="auto"/>
        <w:jc w:val="both"/>
      </w:pPr>
    </w:p>
    <w:p w:rsidR="006A7ABA" w:rsidRPr="006A7ABA" w:rsidRDefault="006A7ABA" w:rsidP="00870BD7">
      <w:pPr>
        <w:spacing w:line="360" w:lineRule="auto"/>
        <w:jc w:val="both"/>
      </w:pPr>
      <w:r w:rsidRPr="006A7ABA">
        <w:rPr>
          <w:rFonts w:cs="Times New Roman"/>
        </w:rPr>
        <w:tab/>
        <w:t>3. Learning happened</w:t>
      </w:r>
    </w:p>
    <w:p w:rsidR="006A7ABA" w:rsidRPr="006A7ABA" w:rsidRDefault="006A7ABA" w:rsidP="00870BD7">
      <w:pPr>
        <w:spacing w:line="360" w:lineRule="auto"/>
        <w:jc w:val="both"/>
      </w:pPr>
    </w:p>
    <w:p w:rsidR="006A7ABA" w:rsidRPr="006A7ABA" w:rsidRDefault="006A7ABA" w:rsidP="00870BD7">
      <w:pPr>
        <w:spacing w:line="360" w:lineRule="auto"/>
        <w:jc w:val="both"/>
      </w:pPr>
      <w:r w:rsidRPr="006A7ABA">
        <w:rPr>
          <w:rFonts w:cs="Times New Roman"/>
        </w:rPr>
        <w:tab/>
        <w:t>4. Recommendations</w:t>
      </w:r>
    </w:p>
    <w:p w:rsidR="009A0AAA" w:rsidRDefault="009A0AAA">
      <w:r>
        <w:br w:type="page"/>
      </w:r>
    </w:p>
    <w:p w:rsidR="00646FC4" w:rsidRPr="006A7ABA" w:rsidRDefault="00646FC4" w:rsidP="00870BD7">
      <w:pPr>
        <w:pStyle w:val="Heading1"/>
        <w:spacing w:line="360" w:lineRule="auto"/>
        <w:jc w:val="both"/>
        <w:rPr>
          <w:rFonts w:asciiTheme="minorHAnsi" w:hAnsiTheme="minorHAnsi"/>
        </w:rPr>
      </w:pPr>
      <w:r w:rsidRPr="006A7ABA">
        <w:rPr>
          <w:rFonts w:asciiTheme="minorHAnsi" w:hAnsiTheme="minorHAnsi" w:cs="Times New Roman"/>
        </w:rPr>
        <w:lastRenderedPageBreak/>
        <w:t xml:space="preserve">Laboratory </w:t>
      </w:r>
      <w:r w:rsidR="00E40E78">
        <w:rPr>
          <w:rFonts w:asciiTheme="minorHAnsi" w:hAnsiTheme="minorHAnsi" w:cs="Times New Roman"/>
        </w:rPr>
        <w:t>6</w:t>
      </w:r>
    </w:p>
    <w:p w:rsidR="00646FC4" w:rsidRPr="006A7ABA" w:rsidRDefault="00646FC4" w:rsidP="00870BD7">
      <w:pPr>
        <w:spacing w:line="360" w:lineRule="auto"/>
        <w:jc w:val="both"/>
      </w:pPr>
      <w:r w:rsidRPr="006A7ABA">
        <w:rPr>
          <w:rFonts w:cs="Times New Roman"/>
        </w:rPr>
        <w:t>Title of the Laboratory Exercise: Pointers</w:t>
      </w:r>
      <w:r w:rsidR="000B4B99">
        <w:rPr>
          <w:rFonts w:cs="Times New Roman"/>
        </w:rPr>
        <w:t xml:space="preserve"> </w:t>
      </w:r>
      <w:r w:rsidRPr="006A7ABA">
        <w:rPr>
          <w:rFonts w:cs="Times New Roman"/>
        </w:rPr>
        <w:t xml:space="preserve">and </w:t>
      </w:r>
      <w:r w:rsidR="00354EE8">
        <w:rPr>
          <w:rFonts w:cs="Times New Roman"/>
        </w:rPr>
        <w:t>User defined functions</w:t>
      </w:r>
    </w:p>
    <w:p w:rsidR="00646FC4" w:rsidRPr="006A7ABA" w:rsidRDefault="00646FC4" w:rsidP="00870BD7">
      <w:pPr>
        <w:pStyle w:val="ListParagraph"/>
        <w:numPr>
          <w:ilvl w:val="0"/>
          <w:numId w:val="9"/>
        </w:numPr>
        <w:tabs>
          <w:tab w:val="left" w:pos="720"/>
        </w:tabs>
        <w:suppressAutoHyphens/>
        <w:spacing w:line="360" w:lineRule="auto"/>
        <w:contextualSpacing w:val="0"/>
        <w:jc w:val="both"/>
      </w:pPr>
      <w:r w:rsidRPr="006A7ABA">
        <w:rPr>
          <w:rFonts w:cs="Times New Roman"/>
        </w:rPr>
        <w:t>Introduction and Purpose of Experiment</w:t>
      </w:r>
    </w:p>
    <w:p w:rsidR="000271AB" w:rsidRDefault="00646FC4" w:rsidP="000271AB">
      <w:pPr>
        <w:spacing w:line="360" w:lineRule="auto"/>
        <w:ind w:left="720"/>
        <w:jc w:val="both"/>
        <w:rPr>
          <w:rFonts w:cs="Times New Roman"/>
        </w:rPr>
      </w:pPr>
      <w:r w:rsidRPr="006A7ABA">
        <w:rPr>
          <w:rFonts w:cs="Times New Roman"/>
        </w:rPr>
        <w:t xml:space="preserve">A pointer is a variable that contains the address of a variable. </w:t>
      </w:r>
      <w:r w:rsidR="000B4B99" w:rsidRPr="006A7ABA">
        <w:rPr>
          <w:rFonts w:cs="Times New Roman"/>
        </w:rPr>
        <w:t>By solving these problems students will be able to develop programs using pointers.</w:t>
      </w:r>
      <w:r w:rsidR="000B4B99">
        <w:rPr>
          <w:rFonts w:cs="Times New Roman"/>
        </w:rPr>
        <w:t xml:space="preserve"> </w:t>
      </w:r>
      <w:r w:rsidR="000271AB" w:rsidRPr="006A7ABA">
        <w:rPr>
          <w:rFonts w:cs="Times New Roman"/>
        </w:rPr>
        <w:t>C allows programmers to define their own function according to their requirement. C also allows declaring variables private or local to functions. This gives scope to variables. By solving these problems</w:t>
      </w:r>
      <w:r w:rsidR="000271AB">
        <w:rPr>
          <w:rFonts w:cs="Times New Roman"/>
        </w:rPr>
        <w:t>,</w:t>
      </w:r>
      <w:r w:rsidR="000271AB" w:rsidRPr="006A7ABA">
        <w:rPr>
          <w:rFonts w:cs="Times New Roman"/>
        </w:rPr>
        <w:t xml:space="preserve"> students will be able to create user defined function and change the scope of variables.</w:t>
      </w:r>
    </w:p>
    <w:p w:rsidR="00646FC4" w:rsidRPr="006A7ABA" w:rsidRDefault="00646FC4" w:rsidP="000271AB">
      <w:pPr>
        <w:spacing w:line="360" w:lineRule="auto"/>
        <w:ind w:left="720"/>
        <w:jc w:val="both"/>
      </w:pPr>
      <w:r w:rsidRPr="006A7ABA">
        <w:rPr>
          <w:rFonts w:cs="Times New Roman"/>
        </w:rPr>
        <w:t>Aim and Objectives</w:t>
      </w:r>
    </w:p>
    <w:p w:rsidR="00646FC4" w:rsidRPr="006A7ABA" w:rsidRDefault="00646FC4" w:rsidP="00870BD7">
      <w:pPr>
        <w:spacing w:line="360" w:lineRule="auto"/>
        <w:ind w:left="360" w:firstLine="360"/>
        <w:jc w:val="both"/>
      </w:pPr>
      <w:r w:rsidRPr="006A7ABA">
        <w:rPr>
          <w:rFonts w:cs="Times New Roman"/>
        </w:rPr>
        <w:t>Aim</w:t>
      </w:r>
    </w:p>
    <w:p w:rsidR="00646FC4" w:rsidRPr="00B549F5" w:rsidRDefault="00646FC4" w:rsidP="007A7997">
      <w:pPr>
        <w:pStyle w:val="ListParagraph"/>
        <w:widowControl w:val="0"/>
        <w:numPr>
          <w:ilvl w:val="0"/>
          <w:numId w:val="37"/>
        </w:numPr>
        <w:tabs>
          <w:tab w:val="left" w:pos="2880"/>
        </w:tabs>
        <w:suppressAutoHyphens/>
        <w:spacing w:after="0" w:line="360" w:lineRule="auto"/>
        <w:ind w:left="1440"/>
        <w:jc w:val="both"/>
      </w:pPr>
      <w:r w:rsidRPr="00B549F5">
        <w:rPr>
          <w:rFonts w:cs="Times New Roman"/>
        </w:rPr>
        <w:t>To develop programs using pointers</w:t>
      </w:r>
      <w:r w:rsidR="00B549F5" w:rsidRPr="00B549F5">
        <w:rPr>
          <w:rFonts w:cs="Times New Roman"/>
        </w:rPr>
        <w:t xml:space="preserve"> and user defined functions </w:t>
      </w:r>
    </w:p>
    <w:p w:rsidR="00B549F5" w:rsidRPr="006A7ABA" w:rsidRDefault="00B549F5" w:rsidP="00B549F5">
      <w:pPr>
        <w:pStyle w:val="ListParagraph"/>
        <w:widowControl w:val="0"/>
        <w:tabs>
          <w:tab w:val="left" w:pos="2880"/>
        </w:tabs>
        <w:suppressAutoHyphens/>
        <w:spacing w:after="0" w:line="360" w:lineRule="auto"/>
        <w:ind w:left="1440"/>
        <w:jc w:val="both"/>
      </w:pPr>
    </w:p>
    <w:p w:rsidR="00646FC4" w:rsidRPr="006A7ABA" w:rsidRDefault="00646FC4" w:rsidP="00870BD7">
      <w:pPr>
        <w:spacing w:line="360" w:lineRule="auto"/>
        <w:ind w:left="360" w:firstLine="360"/>
        <w:jc w:val="both"/>
      </w:pPr>
      <w:r w:rsidRPr="006A7ABA">
        <w:rPr>
          <w:rFonts w:cs="Times New Roman"/>
        </w:rPr>
        <w:t>Objectives</w:t>
      </w:r>
    </w:p>
    <w:p w:rsidR="00646FC4" w:rsidRPr="006A7ABA" w:rsidRDefault="00646FC4" w:rsidP="00870BD7">
      <w:pPr>
        <w:spacing w:line="360" w:lineRule="auto"/>
        <w:ind w:left="360" w:firstLine="360"/>
        <w:jc w:val="both"/>
      </w:pPr>
      <w:r w:rsidRPr="006A7ABA">
        <w:rPr>
          <w:rFonts w:cs="Times New Roman"/>
        </w:rPr>
        <w:t>At the end of this lab, the student will be able to</w:t>
      </w:r>
    </w:p>
    <w:p w:rsidR="00646FC4" w:rsidRPr="006A7ABA" w:rsidRDefault="00646FC4" w:rsidP="00870BD7">
      <w:pPr>
        <w:pStyle w:val="ListParagraph"/>
        <w:widowControl w:val="0"/>
        <w:numPr>
          <w:ilvl w:val="0"/>
          <w:numId w:val="41"/>
        </w:numPr>
        <w:tabs>
          <w:tab w:val="left" w:pos="720"/>
          <w:tab w:val="left" w:pos="2880"/>
        </w:tabs>
        <w:suppressAutoHyphens/>
        <w:spacing w:after="0" w:line="360" w:lineRule="auto"/>
        <w:jc w:val="both"/>
      </w:pPr>
      <w:r w:rsidRPr="006A7ABA">
        <w:rPr>
          <w:rFonts w:cs="Times New Roman"/>
        </w:rPr>
        <w:t>Use pointers with proper declarations</w:t>
      </w:r>
    </w:p>
    <w:p w:rsidR="00646FC4" w:rsidRPr="00B549F5" w:rsidRDefault="00646FC4" w:rsidP="00870BD7">
      <w:pPr>
        <w:pStyle w:val="ListParagraph"/>
        <w:widowControl w:val="0"/>
        <w:numPr>
          <w:ilvl w:val="0"/>
          <w:numId w:val="41"/>
        </w:numPr>
        <w:tabs>
          <w:tab w:val="left" w:pos="720"/>
          <w:tab w:val="left" w:pos="2880"/>
        </w:tabs>
        <w:suppressAutoHyphens/>
        <w:spacing w:after="0" w:line="360" w:lineRule="auto"/>
        <w:jc w:val="both"/>
      </w:pPr>
      <w:r w:rsidRPr="00646FC4">
        <w:rPr>
          <w:rFonts w:cs="Times New Roman"/>
        </w:rPr>
        <w:t>Create C programs using pointers for basic integer utilities</w:t>
      </w:r>
    </w:p>
    <w:p w:rsidR="00B549F5" w:rsidRPr="00B549F5" w:rsidRDefault="00B549F5" w:rsidP="00B549F5">
      <w:pPr>
        <w:pStyle w:val="ListParagraph"/>
        <w:widowControl w:val="0"/>
        <w:numPr>
          <w:ilvl w:val="0"/>
          <w:numId w:val="41"/>
        </w:numPr>
        <w:tabs>
          <w:tab w:val="left" w:pos="720"/>
          <w:tab w:val="left" w:pos="2880"/>
        </w:tabs>
        <w:suppressAutoHyphens/>
        <w:spacing w:after="0" w:line="360" w:lineRule="auto"/>
        <w:jc w:val="both"/>
      </w:pPr>
      <w:r w:rsidRPr="006A7ABA">
        <w:rPr>
          <w:rFonts w:cs="Times New Roman"/>
        </w:rPr>
        <w:t>Apply user defined functions with proper definition and declarations</w:t>
      </w:r>
    </w:p>
    <w:p w:rsidR="00646FC4" w:rsidRPr="006A7ABA" w:rsidRDefault="00646FC4" w:rsidP="00870BD7">
      <w:pPr>
        <w:spacing w:line="360" w:lineRule="auto"/>
        <w:jc w:val="both"/>
      </w:pPr>
    </w:p>
    <w:p w:rsidR="00646FC4" w:rsidRPr="006A7ABA" w:rsidRDefault="00646FC4" w:rsidP="00870BD7">
      <w:pPr>
        <w:pStyle w:val="ListParagraph"/>
        <w:numPr>
          <w:ilvl w:val="0"/>
          <w:numId w:val="9"/>
        </w:numPr>
        <w:tabs>
          <w:tab w:val="left" w:pos="720"/>
        </w:tabs>
        <w:suppressAutoHyphens/>
        <w:spacing w:line="360" w:lineRule="auto"/>
        <w:contextualSpacing w:val="0"/>
        <w:jc w:val="both"/>
      </w:pPr>
      <w:r w:rsidRPr="006A7ABA">
        <w:rPr>
          <w:rFonts w:cs="Times New Roman"/>
        </w:rPr>
        <w:t>Experimental Procedure</w:t>
      </w:r>
    </w:p>
    <w:p w:rsidR="00646FC4" w:rsidRPr="006A7ABA" w:rsidRDefault="00646FC4" w:rsidP="00870BD7">
      <w:pPr>
        <w:pStyle w:val="ListParagraph"/>
        <w:numPr>
          <w:ilvl w:val="2"/>
          <w:numId w:val="9"/>
        </w:numPr>
        <w:tabs>
          <w:tab w:val="left" w:pos="720"/>
          <w:tab w:val="left" w:pos="1440"/>
        </w:tabs>
        <w:suppressAutoHyphens/>
        <w:spacing w:line="360" w:lineRule="auto"/>
        <w:contextualSpacing w:val="0"/>
        <w:jc w:val="both"/>
      </w:pPr>
      <w:r w:rsidRPr="006A7ABA">
        <w:rPr>
          <w:rFonts w:cs="Times New Roman"/>
        </w:rPr>
        <w:t>Analyse the problem statement</w:t>
      </w:r>
    </w:p>
    <w:p w:rsidR="00646FC4" w:rsidRPr="006A7ABA" w:rsidRDefault="00646FC4" w:rsidP="00870BD7">
      <w:pPr>
        <w:pStyle w:val="ListParagraph"/>
        <w:numPr>
          <w:ilvl w:val="2"/>
          <w:numId w:val="9"/>
        </w:numPr>
        <w:tabs>
          <w:tab w:val="left" w:pos="720"/>
          <w:tab w:val="left" w:pos="1440"/>
        </w:tabs>
        <w:suppressAutoHyphens/>
        <w:spacing w:line="360" w:lineRule="auto"/>
        <w:contextualSpacing w:val="0"/>
        <w:jc w:val="both"/>
      </w:pPr>
      <w:r w:rsidRPr="006A7ABA">
        <w:rPr>
          <w:rFonts w:cs="Times New Roman"/>
        </w:rPr>
        <w:t>Design an algorithm for the given problem statement and develop a flowchart/pseudo-code</w:t>
      </w:r>
    </w:p>
    <w:p w:rsidR="00646FC4" w:rsidRPr="006A7ABA" w:rsidRDefault="00646FC4" w:rsidP="00870BD7">
      <w:pPr>
        <w:pStyle w:val="ListParagraph"/>
        <w:numPr>
          <w:ilvl w:val="2"/>
          <w:numId w:val="9"/>
        </w:numPr>
        <w:tabs>
          <w:tab w:val="left" w:pos="720"/>
          <w:tab w:val="left" w:pos="1440"/>
        </w:tabs>
        <w:suppressAutoHyphens/>
        <w:spacing w:line="360" w:lineRule="auto"/>
        <w:contextualSpacing w:val="0"/>
        <w:jc w:val="both"/>
      </w:pPr>
      <w:r w:rsidRPr="006A7ABA">
        <w:rPr>
          <w:rFonts w:cs="Times New Roman"/>
        </w:rPr>
        <w:t>Implement the algorithm in C language</w:t>
      </w:r>
    </w:p>
    <w:p w:rsidR="00646FC4" w:rsidRPr="006A7ABA" w:rsidRDefault="00646FC4" w:rsidP="00870BD7">
      <w:pPr>
        <w:pStyle w:val="ListParagraph"/>
        <w:numPr>
          <w:ilvl w:val="2"/>
          <w:numId w:val="9"/>
        </w:numPr>
        <w:tabs>
          <w:tab w:val="left" w:pos="720"/>
          <w:tab w:val="left" w:pos="1440"/>
        </w:tabs>
        <w:suppressAutoHyphens/>
        <w:spacing w:line="360" w:lineRule="auto"/>
        <w:contextualSpacing w:val="0"/>
        <w:jc w:val="both"/>
      </w:pPr>
      <w:r w:rsidRPr="006A7ABA">
        <w:rPr>
          <w:rFonts w:cs="Times New Roman"/>
        </w:rPr>
        <w:t>Compile the C program</w:t>
      </w:r>
    </w:p>
    <w:p w:rsidR="00646FC4" w:rsidRPr="006A7ABA" w:rsidRDefault="00646FC4" w:rsidP="00870BD7">
      <w:pPr>
        <w:pStyle w:val="ListParagraph"/>
        <w:numPr>
          <w:ilvl w:val="2"/>
          <w:numId w:val="9"/>
        </w:numPr>
        <w:tabs>
          <w:tab w:val="left" w:pos="720"/>
          <w:tab w:val="left" w:pos="1440"/>
        </w:tabs>
        <w:suppressAutoHyphens/>
        <w:spacing w:line="360" w:lineRule="auto"/>
        <w:contextualSpacing w:val="0"/>
        <w:jc w:val="both"/>
      </w:pPr>
      <w:r w:rsidRPr="006A7ABA">
        <w:rPr>
          <w:rFonts w:cs="Times New Roman"/>
        </w:rPr>
        <w:t>Test the implemented program</w:t>
      </w:r>
    </w:p>
    <w:p w:rsidR="00646FC4" w:rsidRPr="006A7ABA" w:rsidRDefault="00646FC4" w:rsidP="00870BD7">
      <w:pPr>
        <w:pStyle w:val="ListParagraph"/>
        <w:numPr>
          <w:ilvl w:val="2"/>
          <w:numId w:val="9"/>
        </w:numPr>
        <w:tabs>
          <w:tab w:val="left" w:pos="720"/>
          <w:tab w:val="left" w:pos="1440"/>
        </w:tabs>
        <w:suppressAutoHyphens/>
        <w:spacing w:line="360" w:lineRule="auto"/>
        <w:contextualSpacing w:val="0"/>
        <w:jc w:val="both"/>
      </w:pPr>
      <w:r w:rsidRPr="006A7ABA">
        <w:rPr>
          <w:rFonts w:cs="Times New Roman"/>
        </w:rPr>
        <w:t>Document the Results</w:t>
      </w:r>
    </w:p>
    <w:p w:rsidR="00646FC4" w:rsidRPr="006A7ABA" w:rsidRDefault="00646FC4" w:rsidP="00870BD7">
      <w:pPr>
        <w:pStyle w:val="ListParagraph"/>
        <w:numPr>
          <w:ilvl w:val="2"/>
          <w:numId w:val="9"/>
        </w:numPr>
        <w:tabs>
          <w:tab w:val="left" w:pos="720"/>
          <w:tab w:val="left" w:pos="1440"/>
        </w:tabs>
        <w:suppressAutoHyphens/>
        <w:spacing w:line="360" w:lineRule="auto"/>
        <w:contextualSpacing w:val="0"/>
        <w:jc w:val="both"/>
      </w:pPr>
      <w:r w:rsidRPr="006A7ABA">
        <w:rPr>
          <w:rFonts w:cs="Times New Roman"/>
        </w:rPr>
        <w:t>Analyse and discuss the outcomes of your experiment</w:t>
      </w:r>
    </w:p>
    <w:p w:rsidR="00646FC4" w:rsidRPr="006A7ABA" w:rsidRDefault="00646FC4" w:rsidP="00870BD7">
      <w:pPr>
        <w:spacing w:line="360" w:lineRule="auto"/>
        <w:ind w:left="1440"/>
        <w:jc w:val="both"/>
      </w:pPr>
    </w:p>
    <w:p w:rsidR="00646FC4" w:rsidRPr="006A7ABA" w:rsidRDefault="00646FC4" w:rsidP="00870BD7">
      <w:pPr>
        <w:pStyle w:val="ListParagraph"/>
        <w:numPr>
          <w:ilvl w:val="0"/>
          <w:numId w:val="9"/>
        </w:numPr>
        <w:tabs>
          <w:tab w:val="left" w:pos="720"/>
        </w:tabs>
        <w:suppressAutoHyphens/>
        <w:spacing w:line="360" w:lineRule="auto"/>
        <w:contextualSpacing w:val="0"/>
        <w:jc w:val="both"/>
      </w:pPr>
      <w:r w:rsidRPr="006A7ABA">
        <w:rPr>
          <w:rFonts w:cs="Times New Roman"/>
        </w:rPr>
        <w:lastRenderedPageBreak/>
        <w:t>Questions</w:t>
      </w:r>
    </w:p>
    <w:p w:rsidR="00EC3AFC" w:rsidRPr="000271AB" w:rsidRDefault="00646FC4" w:rsidP="000271AB">
      <w:pPr>
        <w:pStyle w:val="ListParagraph"/>
        <w:numPr>
          <w:ilvl w:val="0"/>
          <w:numId w:val="32"/>
        </w:numPr>
        <w:tabs>
          <w:tab w:val="left" w:pos="720"/>
        </w:tabs>
        <w:suppressAutoHyphens/>
        <w:spacing w:line="360" w:lineRule="auto"/>
        <w:contextualSpacing w:val="0"/>
        <w:jc w:val="both"/>
      </w:pPr>
      <w:r w:rsidRPr="000B4B99">
        <w:rPr>
          <w:rFonts w:cs="Times New Roman"/>
        </w:rPr>
        <w:t xml:space="preserve">Write a C program to </w:t>
      </w:r>
      <w:r w:rsidR="000B4B99" w:rsidRPr="000B4B99">
        <w:rPr>
          <w:rFonts w:cs="Times New Roman"/>
        </w:rPr>
        <w:t>swap two numbers</w:t>
      </w:r>
      <w:r w:rsidRPr="000B4B99">
        <w:rPr>
          <w:rFonts w:cs="Times New Roman"/>
        </w:rPr>
        <w:t xml:space="preserve"> using pointers</w:t>
      </w:r>
      <w:r w:rsidR="000271AB">
        <w:rPr>
          <w:rFonts w:cs="Times New Roman"/>
        </w:rPr>
        <w:t xml:space="preserve"> (use call by reference method)</w:t>
      </w:r>
      <w:r w:rsidRPr="000B4B99">
        <w:rPr>
          <w:rFonts w:cs="Times New Roman"/>
        </w:rPr>
        <w:t>.</w:t>
      </w:r>
    </w:p>
    <w:p w:rsidR="000271AB" w:rsidRPr="000271AB" w:rsidRDefault="000271AB" w:rsidP="000271AB">
      <w:pPr>
        <w:pStyle w:val="ListParagraph"/>
        <w:numPr>
          <w:ilvl w:val="0"/>
          <w:numId w:val="32"/>
        </w:numPr>
        <w:tabs>
          <w:tab w:val="left" w:pos="720"/>
        </w:tabs>
        <w:suppressAutoHyphens/>
        <w:spacing w:line="360" w:lineRule="auto"/>
        <w:contextualSpacing w:val="0"/>
        <w:jc w:val="both"/>
      </w:pPr>
      <w:r>
        <w:rPr>
          <w:rFonts w:cs="Times New Roman"/>
        </w:rPr>
        <w:t xml:space="preserve">Write a C program to find factorial of a number using </w:t>
      </w:r>
    </w:p>
    <w:p w:rsidR="000271AB" w:rsidRPr="000271AB" w:rsidRDefault="00816506" w:rsidP="000271AB">
      <w:pPr>
        <w:pStyle w:val="ListParagraph"/>
        <w:numPr>
          <w:ilvl w:val="1"/>
          <w:numId w:val="32"/>
        </w:numPr>
        <w:tabs>
          <w:tab w:val="left" w:pos="720"/>
        </w:tabs>
        <w:suppressAutoHyphens/>
        <w:spacing w:line="360" w:lineRule="auto"/>
        <w:contextualSpacing w:val="0"/>
        <w:jc w:val="both"/>
      </w:pPr>
      <w:r>
        <w:t>User defined f</w:t>
      </w:r>
      <w:r w:rsidR="000271AB">
        <w:t>unction (pass the value of the number as argument and return the result)</w:t>
      </w:r>
    </w:p>
    <w:p w:rsidR="000271AB" w:rsidRPr="000271AB" w:rsidRDefault="000271AB" w:rsidP="000271AB">
      <w:pPr>
        <w:pStyle w:val="ListParagraph"/>
        <w:numPr>
          <w:ilvl w:val="1"/>
          <w:numId w:val="32"/>
        </w:numPr>
        <w:tabs>
          <w:tab w:val="left" w:pos="720"/>
        </w:tabs>
        <w:suppressAutoHyphens/>
        <w:spacing w:line="360" w:lineRule="auto"/>
        <w:contextualSpacing w:val="0"/>
        <w:jc w:val="both"/>
      </w:pPr>
      <w:r>
        <w:rPr>
          <w:rFonts w:cs="Times New Roman"/>
        </w:rPr>
        <w:t>Recurs</w:t>
      </w:r>
      <w:r w:rsidR="00816506">
        <w:rPr>
          <w:rFonts w:cs="Times New Roman"/>
        </w:rPr>
        <w:t>ive function</w:t>
      </w:r>
    </w:p>
    <w:p w:rsidR="00EC3AFC" w:rsidRPr="006A7ABA" w:rsidRDefault="00EC3AFC" w:rsidP="00870BD7">
      <w:pPr>
        <w:pStyle w:val="ListParagraph"/>
        <w:tabs>
          <w:tab w:val="left" w:pos="720"/>
        </w:tabs>
        <w:suppressAutoHyphens/>
        <w:spacing w:line="360" w:lineRule="auto"/>
        <w:ind w:left="2160"/>
        <w:contextualSpacing w:val="0"/>
        <w:jc w:val="both"/>
      </w:pPr>
    </w:p>
    <w:p w:rsidR="00646FC4" w:rsidRPr="006A7ABA" w:rsidRDefault="00646FC4" w:rsidP="00870BD7">
      <w:pPr>
        <w:pStyle w:val="ListParagraph"/>
        <w:numPr>
          <w:ilvl w:val="0"/>
          <w:numId w:val="9"/>
        </w:numPr>
        <w:tabs>
          <w:tab w:val="left" w:pos="720"/>
        </w:tabs>
        <w:suppressAutoHyphens/>
        <w:spacing w:line="360" w:lineRule="auto"/>
        <w:contextualSpacing w:val="0"/>
        <w:jc w:val="both"/>
      </w:pPr>
      <w:r w:rsidRPr="006A7ABA">
        <w:rPr>
          <w:rFonts w:cs="Times New Roman"/>
        </w:rPr>
        <w:t>Calculations/Computations/Algorithms</w:t>
      </w:r>
    </w:p>
    <w:p w:rsidR="00646FC4" w:rsidRPr="006A7ABA" w:rsidRDefault="00646FC4" w:rsidP="00870BD7">
      <w:pPr>
        <w:spacing w:line="360" w:lineRule="auto"/>
        <w:jc w:val="both"/>
      </w:pPr>
    </w:p>
    <w:p w:rsidR="00646FC4" w:rsidRPr="006A7ABA" w:rsidRDefault="00646FC4" w:rsidP="00870BD7">
      <w:pPr>
        <w:pStyle w:val="ListParagraph"/>
        <w:numPr>
          <w:ilvl w:val="0"/>
          <w:numId w:val="9"/>
        </w:numPr>
        <w:tabs>
          <w:tab w:val="left" w:pos="720"/>
        </w:tabs>
        <w:suppressAutoHyphens/>
        <w:spacing w:line="360" w:lineRule="auto"/>
        <w:contextualSpacing w:val="0"/>
        <w:jc w:val="both"/>
      </w:pPr>
      <w:r w:rsidRPr="006A7ABA">
        <w:rPr>
          <w:rFonts w:cs="Times New Roman"/>
        </w:rPr>
        <w:t>Presentation of Results</w:t>
      </w:r>
    </w:p>
    <w:p w:rsidR="00646FC4" w:rsidRPr="006A7ABA" w:rsidRDefault="00646FC4" w:rsidP="00870BD7">
      <w:pPr>
        <w:spacing w:line="360" w:lineRule="auto"/>
        <w:jc w:val="both"/>
      </w:pPr>
    </w:p>
    <w:p w:rsidR="00646FC4" w:rsidRPr="006A7ABA" w:rsidRDefault="00646FC4" w:rsidP="00870BD7">
      <w:pPr>
        <w:pStyle w:val="ListParagraph"/>
        <w:numPr>
          <w:ilvl w:val="0"/>
          <w:numId w:val="9"/>
        </w:numPr>
        <w:tabs>
          <w:tab w:val="left" w:pos="720"/>
        </w:tabs>
        <w:suppressAutoHyphens/>
        <w:spacing w:line="360" w:lineRule="auto"/>
        <w:contextualSpacing w:val="0"/>
        <w:jc w:val="both"/>
      </w:pPr>
      <w:r w:rsidRPr="006A7ABA">
        <w:rPr>
          <w:rFonts w:cs="Times New Roman"/>
        </w:rPr>
        <w:t>Analysis and Discussions</w:t>
      </w:r>
    </w:p>
    <w:p w:rsidR="00646FC4" w:rsidRPr="006A7ABA" w:rsidRDefault="00646FC4" w:rsidP="00870BD7">
      <w:pPr>
        <w:spacing w:line="360" w:lineRule="auto"/>
        <w:jc w:val="both"/>
      </w:pPr>
    </w:p>
    <w:p w:rsidR="00646FC4" w:rsidRPr="006A7ABA" w:rsidRDefault="00646FC4" w:rsidP="00870BD7">
      <w:pPr>
        <w:pStyle w:val="ListParagraph"/>
        <w:numPr>
          <w:ilvl w:val="0"/>
          <w:numId w:val="9"/>
        </w:numPr>
        <w:tabs>
          <w:tab w:val="left" w:pos="720"/>
        </w:tabs>
        <w:suppressAutoHyphens/>
        <w:spacing w:line="360" w:lineRule="auto"/>
        <w:contextualSpacing w:val="0"/>
        <w:jc w:val="both"/>
      </w:pPr>
      <w:r w:rsidRPr="006A7ABA">
        <w:rPr>
          <w:rFonts w:cs="Times New Roman"/>
        </w:rPr>
        <w:t xml:space="preserve">Conclusions </w:t>
      </w:r>
    </w:p>
    <w:p w:rsidR="00646FC4" w:rsidRPr="006A7ABA" w:rsidRDefault="00646FC4" w:rsidP="00870BD7">
      <w:pPr>
        <w:spacing w:line="360" w:lineRule="auto"/>
        <w:jc w:val="both"/>
      </w:pPr>
    </w:p>
    <w:p w:rsidR="00646FC4" w:rsidRPr="006A7ABA" w:rsidRDefault="00646FC4" w:rsidP="00870BD7">
      <w:pPr>
        <w:pStyle w:val="ListParagraph"/>
        <w:numPr>
          <w:ilvl w:val="0"/>
          <w:numId w:val="9"/>
        </w:numPr>
        <w:tabs>
          <w:tab w:val="left" w:pos="720"/>
        </w:tabs>
        <w:suppressAutoHyphens/>
        <w:spacing w:line="360" w:lineRule="auto"/>
        <w:contextualSpacing w:val="0"/>
        <w:jc w:val="both"/>
      </w:pPr>
      <w:r w:rsidRPr="006A7ABA">
        <w:rPr>
          <w:rFonts w:cs="Times New Roman"/>
        </w:rPr>
        <w:t xml:space="preserve">Comments </w:t>
      </w:r>
    </w:p>
    <w:p w:rsidR="00646FC4" w:rsidRPr="006A7ABA" w:rsidRDefault="00646FC4" w:rsidP="00870BD7">
      <w:pPr>
        <w:pStyle w:val="ListParagraph"/>
        <w:spacing w:line="360" w:lineRule="auto"/>
        <w:jc w:val="both"/>
      </w:pPr>
    </w:p>
    <w:p w:rsidR="00646FC4" w:rsidRPr="006A7ABA" w:rsidRDefault="00646FC4" w:rsidP="00870BD7">
      <w:pPr>
        <w:spacing w:line="360" w:lineRule="auto"/>
        <w:jc w:val="both"/>
      </w:pPr>
      <w:r w:rsidRPr="006A7ABA">
        <w:rPr>
          <w:rFonts w:cs="Times New Roman"/>
        </w:rPr>
        <w:tab/>
        <w:t>1. Limitations of Experiments</w:t>
      </w:r>
    </w:p>
    <w:p w:rsidR="00646FC4" w:rsidRPr="006A7ABA" w:rsidRDefault="00646FC4" w:rsidP="00870BD7">
      <w:pPr>
        <w:spacing w:line="360" w:lineRule="auto"/>
        <w:jc w:val="both"/>
      </w:pPr>
    </w:p>
    <w:p w:rsidR="00646FC4" w:rsidRPr="006A7ABA" w:rsidRDefault="00646FC4" w:rsidP="00870BD7">
      <w:pPr>
        <w:spacing w:line="360" w:lineRule="auto"/>
        <w:jc w:val="both"/>
      </w:pPr>
      <w:r w:rsidRPr="006A7ABA">
        <w:rPr>
          <w:rFonts w:cs="Times New Roman"/>
        </w:rPr>
        <w:tab/>
        <w:t>2. Limitations of Results</w:t>
      </w:r>
    </w:p>
    <w:p w:rsidR="00646FC4" w:rsidRPr="006A7ABA" w:rsidRDefault="00646FC4" w:rsidP="00870BD7">
      <w:pPr>
        <w:spacing w:line="360" w:lineRule="auto"/>
        <w:jc w:val="both"/>
      </w:pPr>
    </w:p>
    <w:p w:rsidR="00646FC4" w:rsidRPr="006A7ABA" w:rsidRDefault="00646FC4" w:rsidP="00870BD7">
      <w:pPr>
        <w:spacing w:line="360" w:lineRule="auto"/>
        <w:jc w:val="both"/>
      </w:pPr>
      <w:r w:rsidRPr="006A7ABA">
        <w:rPr>
          <w:rFonts w:cs="Times New Roman"/>
        </w:rPr>
        <w:tab/>
        <w:t>3. Learning happened</w:t>
      </w:r>
    </w:p>
    <w:p w:rsidR="00646FC4" w:rsidRPr="006A7ABA" w:rsidRDefault="00646FC4" w:rsidP="00870BD7">
      <w:pPr>
        <w:spacing w:line="360" w:lineRule="auto"/>
        <w:jc w:val="both"/>
      </w:pPr>
    </w:p>
    <w:p w:rsidR="00E40E78" w:rsidRDefault="00646FC4" w:rsidP="00B549F5">
      <w:pPr>
        <w:spacing w:line="360" w:lineRule="auto"/>
        <w:jc w:val="both"/>
        <w:rPr>
          <w:rFonts w:eastAsiaTheme="majorEastAsia" w:cs="Times New Roman"/>
          <w:b/>
          <w:bCs/>
          <w:color w:val="2E74B5" w:themeColor="accent1" w:themeShade="BF"/>
          <w:sz w:val="28"/>
          <w:szCs w:val="28"/>
        </w:rPr>
      </w:pPr>
      <w:r w:rsidRPr="006A7ABA">
        <w:rPr>
          <w:rFonts w:cs="Times New Roman"/>
        </w:rPr>
        <w:tab/>
        <w:t>4. Recommendations</w:t>
      </w:r>
      <w:r w:rsidR="00E40E78">
        <w:rPr>
          <w:rFonts w:cs="Times New Roman"/>
        </w:rPr>
        <w:br w:type="page"/>
      </w:r>
    </w:p>
    <w:p w:rsidR="00E40E78" w:rsidRPr="006A7ABA" w:rsidRDefault="00E40E78" w:rsidP="00E40E78">
      <w:pPr>
        <w:pStyle w:val="Heading1"/>
        <w:spacing w:line="360" w:lineRule="auto"/>
        <w:jc w:val="both"/>
        <w:rPr>
          <w:rFonts w:asciiTheme="minorHAnsi" w:hAnsiTheme="minorHAnsi"/>
        </w:rPr>
      </w:pPr>
      <w:r w:rsidRPr="006A7ABA">
        <w:rPr>
          <w:rFonts w:asciiTheme="minorHAnsi" w:hAnsiTheme="minorHAnsi" w:cs="Times New Roman"/>
        </w:rPr>
        <w:lastRenderedPageBreak/>
        <w:t xml:space="preserve">Laboratory </w:t>
      </w:r>
      <w:r>
        <w:rPr>
          <w:rFonts w:asciiTheme="minorHAnsi" w:hAnsiTheme="minorHAnsi" w:cs="Times New Roman"/>
        </w:rPr>
        <w:t>7</w:t>
      </w:r>
    </w:p>
    <w:p w:rsidR="00E40E78" w:rsidRPr="006A7ABA" w:rsidRDefault="00E40E78" w:rsidP="00E40E78">
      <w:pPr>
        <w:spacing w:line="360" w:lineRule="auto"/>
        <w:jc w:val="both"/>
      </w:pPr>
      <w:r w:rsidRPr="006A7ABA">
        <w:rPr>
          <w:rFonts w:cs="Times New Roman"/>
        </w:rPr>
        <w:t>Title of the Laboratory Exercise: Structures</w:t>
      </w:r>
      <w:r>
        <w:rPr>
          <w:rFonts w:cs="Times New Roman"/>
        </w:rPr>
        <w:t xml:space="preserve"> and </w:t>
      </w:r>
      <w:r w:rsidR="00B549F5">
        <w:rPr>
          <w:rFonts w:cs="Times New Roman"/>
        </w:rPr>
        <w:t>dynamic memory allocation</w:t>
      </w:r>
    </w:p>
    <w:p w:rsidR="00E40E78" w:rsidRPr="006A7ABA" w:rsidRDefault="00E40E78" w:rsidP="00E40E78">
      <w:pPr>
        <w:pStyle w:val="ListParagraph"/>
        <w:numPr>
          <w:ilvl w:val="0"/>
          <w:numId w:val="5"/>
        </w:numPr>
        <w:tabs>
          <w:tab w:val="left" w:pos="720"/>
        </w:tabs>
        <w:suppressAutoHyphens/>
        <w:spacing w:line="360" w:lineRule="auto"/>
        <w:contextualSpacing w:val="0"/>
        <w:jc w:val="both"/>
      </w:pPr>
      <w:r w:rsidRPr="006A7ABA">
        <w:rPr>
          <w:rFonts w:cs="Times New Roman"/>
        </w:rPr>
        <w:t>Introduction and Purpose of Experiment</w:t>
      </w:r>
    </w:p>
    <w:p w:rsidR="000271AB" w:rsidRPr="006A7ABA" w:rsidRDefault="00E40E78" w:rsidP="000271AB">
      <w:pPr>
        <w:spacing w:line="360" w:lineRule="auto"/>
        <w:ind w:left="720"/>
        <w:jc w:val="both"/>
      </w:pPr>
      <w:r w:rsidRPr="006A7ABA">
        <w:rPr>
          <w:rFonts w:cs="Times New Roman"/>
        </w:rPr>
        <w:t xml:space="preserve">Structure is a user-defined data type in C which allows you to combine different data types to store a particular type of record. Students will be able to create records using Structure data type. </w:t>
      </w:r>
      <w:r w:rsidR="000271AB" w:rsidRPr="006A7ABA">
        <w:rPr>
          <w:rFonts w:cs="Times New Roman"/>
        </w:rPr>
        <w:t xml:space="preserve">Dynamic memory allocation allows a program to obtain more memory space, while running or to release space when no space is required. </w:t>
      </w:r>
      <w:r w:rsidR="000271AB">
        <w:rPr>
          <w:rFonts w:cs="Times New Roman"/>
        </w:rPr>
        <w:t>St</w:t>
      </w:r>
      <w:r w:rsidR="000271AB" w:rsidRPr="006A7ABA">
        <w:rPr>
          <w:rFonts w:cs="Times New Roman"/>
        </w:rPr>
        <w:t xml:space="preserve">udents will be able to allocate and de allocate memory using </w:t>
      </w:r>
      <w:proofErr w:type="spellStart"/>
      <w:r w:rsidR="000271AB" w:rsidRPr="006A7ABA">
        <w:rPr>
          <w:rFonts w:cs="Times New Roman"/>
        </w:rPr>
        <w:t>malloc</w:t>
      </w:r>
      <w:proofErr w:type="spellEnd"/>
      <w:r w:rsidR="000271AB" w:rsidRPr="006A7ABA">
        <w:rPr>
          <w:rFonts w:cs="Times New Roman"/>
        </w:rPr>
        <w:t xml:space="preserve">, </w:t>
      </w:r>
      <w:proofErr w:type="spellStart"/>
      <w:r w:rsidR="000271AB" w:rsidRPr="006A7ABA">
        <w:rPr>
          <w:rFonts w:cs="Times New Roman"/>
        </w:rPr>
        <w:t>realloc</w:t>
      </w:r>
      <w:proofErr w:type="spellEnd"/>
      <w:r w:rsidR="000271AB" w:rsidRPr="006A7ABA">
        <w:rPr>
          <w:rFonts w:cs="Times New Roman"/>
        </w:rPr>
        <w:t xml:space="preserve"> and free functions.  </w:t>
      </w:r>
    </w:p>
    <w:p w:rsidR="00E40E78" w:rsidRPr="006A7ABA" w:rsidRDefault="00E40E78" w:rsidP="00E40E78">
      <w:pPr>
        <w:pStyle w:val="ListParagraph"/>
        <w:numPr>
          <w:ilvl w:val="0"/>
          <w:numId w:val="5"/>
        </w:numPr>
        <w:tabs>
          <w:tab w:val="left" w:pos="720"/>
        </w:tabs>
        <w:suppressAutoHyphens/>
        <w:spacing w:line="360" w:lineRule="auto"/>
        <w:contextualSpacing w:val="0"/>
        <w:jc w:val="both"/>
      </w:pPr>
      <w:r w:rsidRPr="006A7ABA">
        <w:rPr>
          <w:rFonts w:cs="Times New Roman"/>
        </w:rPr>
        <w:t>Aim and Objectives</w:t>
      </w:r>
    </w:p>
    <w:p w:rsidR="00E40E78" w:rsidRPr="006A7ABA" w:rsidRDefault="00E40E78" w:rsidP="00E40E78">
      <w:pPr>
        <w:spacing w:line="360" w:lineRule="auto"/>
        <w:ind w:left="720"/>
        <w:jc w:val="both"/>
      </w:pPr>
      <w:r w:rsidRPr="006A7ABA">
        <w:rPr>
          <w:rFonts w:cs="Times New Roman"/>
        </w:rPr>
        <w:t>Aim</w:t>
      </w:r>
    </w:p>
    <w:p w:rsidR="00E40E78" w:rsidRPr="006A7ABA" w:rsidRDefault="00E40E78" w:rsidP="00E40E78">
      <w:pPr>
        <w:pStyle w:val="ListParagraph"/>
        <w:widowControl w:val="0"/>
        <w:numPr>
          <w:ilvl w:val="0"/>
          <w:numId w:val="37"/>
        </w:numPr>
        <w:tabs>
          <w:tab w:val="left" w:pos="2880"/>
        </w:tabs>
        <w:suppressAutoHyphens/>
        <w:spacing w:after="0" w:line="360" w:lineRule="auto"/>
        <w:jc w:val="both"/>
      </w:pPr>
      <w:r w:rsidRPr="00646FC4">
        <w:rPr>
          <w:rFonts w:cs="Times New Roman"/>
        </w:rPr>
        <w:t>To develop programs using Structures</w:t>
      </w:r>
      <w:r w:rsidR="00B549F5">
        <w:rPr>
          <w:rFonts w:cs="Times New Roman"/>
        </w:rPr>
        <w:t xml:space="preserve"> and dynamic memory allocation </w:t>
      </w:r>
      <w:r w:rsidRPr="00646FC4">
        <w:rPr>
          <w:rFonts w:cs="Times New Roman"/>
        </w:rPr>
        <w:t xml:space="preserve"> </w:t>
      </w:r>
    </w:p>
    <w:p w:rsidR="00E40E78" w:rsidRPr="006A7ABA" w:rsidRDefault="00E40E78" w:rsidP="00E40E78">
      <w:pPr>
        <w:spacing w:line="360" w:lineRule="auto"/>
        <w:ind w:left="720"/>
        <w:jc w:val="both"/>
      </w:pPr>
      <w:r w:rsidRPr="006A7ABA">
        <w:rPr>
          <w:rFonts w:cs="Times New Roman"/>
        </w:rPr>
        <w:t>Objectives</w:t>
      </w:r>
    </w:p>
    <w:p w:rsidR="00E40E78" w:rsidRPr="006A7ABA" w:rsidRDefault="00E40E78" w:rsidP="00E40E78">
      <w:pPr>
        <w:spacing w:line="360" w:lineRule="auto"/>
        <w:ind w:left="720"/>
        <w:jc w:val="both"/>
      </w:pPr>
      <w:r w:rsidRPr="006A7ABA">
        <w:rPr>
          <w:rFonts w:cs="Times New Roman"/>
        </w:rPr>
        <w:t>At the end of this lab, the student will be able to</w:t>
      </w:r>
    </w:p>
    <w:p w:rsidR="00E40E78" w:rsidRPr="006A7ABA" w:rsidRDefault="00E40E78" w:rsidP="00E40E78">
      <w:pPr>
        <w:pStyle w:val="ListParagraph"/>
        <w:widowControl w:val="0"/>
        <w:numPr>
          <w:ilvl w:val="0"/>
          <w:numId w:val="37"/>
        </w:numPr>
        <w:tabs>
          <w:tab w:val="left" w:pos="2880"/>
        </w:tabs>
        <w:suppressAutoHyphens/>
        <w:spacing w:after="0" w:line="360" w:lineRule="auto"/>
        <w:jc w:val="both"/>
      </w:pPr>
      <w:r w:rsidRPr="006A7ABA">
        <w:rPr>
          <w:rFonts w:cs="Times New Roman"/>
        </w:rPr>
        <w:t xml:space="preserve">Use structures with proper declarations </w:t>
      </w:r>
    </w:p>
    <w:p w:rsidR="00E40E78" w:rsidRPr="006A7ABA" w:rsidRDefault="00E40E78" w:rsidP="00E40E78">
      <w:pPr>
        <w:pStyle w:val="ListParagraph"/>
        <w:widowControl w:val="0"/>
        <w:numPr>
          <w:ilvl w:val="0"/>
          <w:numId w:val="37"/>
        </w:numPr>
        <w:tabs>
          <w:tab w:val="left" w:pos="2880"/>
        </w:tabs>
        <w:suppressAutoHyphens/>
        <w:spacing w:after="0" w:line="360" w:lineRule="auto"/>
        <w:jc w:val="both"/>
      </w:pPr>
      <w:r w:rsidRPr="006A7ABA">
        <w:rPr>
          <w:rFonts w:cs="Times New Roman"/>
        </w:rPr>
        <w:t>Create C programs using structures to store records</w:t>
      </w:r>
    </w:p>
    <w:p w:rsidR="00B549F5" w:rsidRPr="006A7ABA" w:rsidRDefault="00B549F5" w:rsidP="00B549F5">
      <w:pPr>
        <w:pStyle w:val="ListParagraph"/>
        <w:widowControl w:val="0"/>
        <w:numPr>
          <w:ilvl w:val="0"/>
          <w:numId w:val="37"/>
        </w:numPr>
        <w:tabs>
          <w:tab w:val="left" w:pos="2880"/>
        </w:tabs>
        <w:suppressAutoHyphens/>
        <w:spacing w:after="0" w:line="360" w:lineRule="auto"/>
        <w:jc w:val="both"/>
      </w:pPr>
      <w:r w:rsidRPr="006A7ABA">
        <w:rPr>
          <w:rFonts w:cs="Times New Roman"/>
        </w:rPr>
        <w:t xml:space="preserve">Use </w:t>
      </w:r>
      <w:proofErr w:type="spellStart"/>
      <w:r w:rsidRPr="006A7ABA">
        <w:rPr>
          <w:rFonts w:cs="Times New Roman"/>
          <w:b/>
          <w:bCs/>
        </w:rPr>
        <w:t>malloc</w:t>
      </w:r>
      <w:proofErr w:type="spellEnd"/>
      <w:r w:rsidRPr="006A7ABA">
        <w:rPr>
          <w:rFonts w:cs="Times New Roman"/>
        </w:rPr>
        <w:t xml:space="preserve">, </w:t>
      </w:r>
      <w:proofErr w:type="spellStart"/>
      <w:r w:rsidRPr="006A7ABA">
        <w:rPr>
          <w:rFonts w:cs="Times New Roman"/>
          <w:b/>
          <w:bCs/>
        </w:rPr>
        <w:t>realloc</w:t>
      </w:r>
      <w:proofErr w:type="spellEnd"/>
      <w:r w:rsidRPr="006A7ABA">
        <w:rPr>
          <w:rFonts w:cs="Times New Roman"/>
        </w:rPr>
        <w:t xml:space="preserve"> and </w:t>
      </w:r>
      <w:r w:rsidRPr="006A7ABA">
        <w:rPr>
          <w:rFonts w:cs="Times New Roman"/>
          <w:b/>
          <w:bCs/>
        </w:rPr>
        <w:t>free</w:t>
      </w:r>
      <w:r w:rsidRPr="006A7ABA">
        <w:rPr>
          <w:rFonts w:cs="Times New Roman"/>
        </w:rPr>
        <w:t xml:space="preserve"> functions to dynamically allocate and </w:t>
      </w:r>
      <w:proofErr w:type="spellStart"/>
      <w:r w:rsidRPr="006A7ABA">
        <w:rPr>
          <w:rFonts w:cs="Times New Roman"/>
        </w:rPr>
        <w:t>deallocate</w:t>
      </w:r>
      <w:proofErr w:type="spellEnd"/>
      <w:r w:rsidRPr="006A7ABA">
        <w:rPr>
          <w:rFonts w:cs="Times New Roman"/>
        </w:rPr>
        <w:t xml:space="preserve"> memory involving pointers</w:t>
      </w:r>
    </w:p>
    <w:p w:rsidR="00B549F5" w:rsidRPr="006A7ABA" w:rsidRDefault="00B549F5" w:rsidP="00B549F5">
      <w:pPr>
        <w:pStyle w:val="ListParagraph"/>
        <w:widowControl w:val="0"/>
        <w:numPr>
          <w:ilvl w:val="0"/>
          <w:numId w:val="37"/>
        </w:numPr>
        <w:tabs>
          <w:tab w:val="left" w:pos="2880"/>
        </w:tabs>
        <w:suppressAutoHyphens/>
        <w:spacing w:after="0" w:line="360" w:lineRule="auto"/>
        <w:jc w:val="both"/>
      </w:pPr>
      <w:r w:rsidRPr="006A7ABA">
        <w:rPr>
          <w:rFonts w:cs="Times New Roman"/>
        </w:rPr>
        <w:t xml:space="preserve">Apply appropriate dynamic memory allocation methods in programs  </w:t>
      </w:r>
    </w:p>
    <w:p w:rsidR="00E40E78" w:rsidRPr="006A7ABA" w:rsidRDefault="00E40E78" w:rsidP="00E40E78">
      <w:pPr>
        <w:spacing w:line="360" w:lineRule="auto"/>
        <w:ind w:left="720"/>
        <w:jc w:val="both"/>
      </w:pPr>
    </w:p>
    <w:p w:rsidR="00E40E78" w:rsidRPr="006A7ABA" w:rsidRDefault="00E40E78" w:rsidP="00E40E78">
      <w:pPr>
        <w:pStyle w:val="ListParagraph"/>
        <w:numPr>
          <w:ilvl w:val="0"/>
          <w:numId w:val="5"/>
        </w:numPr>
        <w:tabs>
          <w:tab w:val="left" w:pos="720"/>
        </w:tabs>
        <w:suppressAutoHyphens/>
        <w:spacing w:line="360" w:lineRule="auto"/>
        <w:contextualSpacing w:val="0"/>
        <w:jc w:val="both"/>
      </w:pPr>
      <w:r w:rsidRPr="006A7ABA">
        <w:rPr>
          <w:rFonts w:cs="Times New Roman"/>
        </w:rPr>
        <w:t>Experimental Procedure</w:t>
      </w:r>
    </w:p>
    <w:p w:rsidR="00E40E78" w:rsidRPr="006A7ABA" w:rsidRDefault="00E40E78" w:rsidP="00E40E78">
      <w:pPr>
        <w:pStyle w:val="ListParagraph"/>
        <w:numPr>
          <w:ilvl w:val="2"/>
          <w:numId w:val="5"/>
        </w:numPr>
        <w:tabs>
          <w:tab w:val="left" w:pos="720"/>
          <w:tab w:val="left" w:pos="1440"/>
        </w:tabs>
        <w:suppressAutoHyphens/>
        <w:spacing w:line="360" w:lineRule="auto"/>
        <w:contextualSpacing w:val="0"/>
        <w:jc w:val="both"/>
      </w:pPr>
      <w:r w:rsidRPr="006A7ABA">
        <w:rPr>
          <w:rFonts w:cs="Times New Roman"/>
        </w:rPr>
        <w:t>Analyse the problem statement</w:t>
      </w:r>
    </w:p>
    <w:p w:rsidR="00E40E78" w:rsidRPr="006A7ABA" w:rsidRDefault="00E40E78" w:rsidP="00E40E78">
      <w:pPr>
        <w:pStyle w:val="ListParagraph"/>
        <w:numPr>
          <w:ilvl w:val="2"/>
          <w:numId w:val="5"/>
        </w:numPr>
        <w:tabs>
          <w:tab w:val="left" w:pos="720"/>
          <w:tab w:val="left" w:pos="1440"/>
        </w:tabs>
        <w:suppressAutoHyphens/>
        <w:spacing w:line="360" w:lineRule="auto"/>
        <w:contextualSpacing w:val="0"/>
        <w:jc w:val="both"/>
      </w:pPr>
      <w:r w:rsidRPr="006A7ABA">
        <w:rPr>
          <w:rFonts w:cs="Times New Roman"/>
        </w:rPr>
        <w:t>Design an algorithm for the given problem statement and develop a flowchart/pseudo-code</w:t>
      </w:r>
    </w:p>
    <w:p w:rsidR="00E40E78" w:rsidRPr="006A7ABA" w:rsidRDefault="00E40E78" w:rsidP="00E40E78">
      <w:pPr>
        <w:pStyle w:val="ListParagraph"/>
        <w:numPr>
          <w:ilvl w:val="2"/>
          <w:numId w:val="5"/>
        </w:numPr>
        <w:tabs>
          <w:tab w:val="left" w:pos="720"/>
          <w:tab w:val="left" w:pos="1440"/>
        </w:tabs>
        <w:suppressAutoHyphens/>
        <w:spacing w:line="360" w:lineRule="auto"/>
        <w:contextualSpacing w:val="0"/>
        <w:jc w:val="both"/>
      </w:pPr>
      <w:r w:rsidRPr="006A7ABA">
        <w:rPr>
          <w:rFonts w:cs="Times New Roman"/>
        </w:rPr>
        <w:t>Implement the algorithm in C language</w:t>
      </w:r>
    </w:p>
    <w:p w:rsidR="00E40E78" w:rsidRPr="006A7ABA" w:rsidRDefault="00E40E78" w:rsidP="00E40E78">
      <w:pPr>
        <w:pStyle w:val="ListParagraph"/>
        <w:numPr>
          <w:ilvl w:val="2"/>
          <w:numId w:val="5"/>
        </w:numPr>
        <w:tabs>
          <w:tab w:val="left" w:pos="720"/>
          <w:tab w:val="left" w:pos="1440"/>
        </w:tabs>
        <w:suppressAutoHyphens/>
        <w:spacing w:line="360" w:lineRule="auto"/>
        <w:contextualSpacing w:val="0"/>
        <w:jc w:val="both"/>
      </w:pPr>
      <w:r w:rsidRPr="006A7ABA">
        <w:rPr>
          <w:rFonts w:cs="Times New Roman"/>
        </w:rPr>
        <w:t>Compile the C program</w:t>
      </w:r>
    </w:p>
    <w:p w:rsidR="00E40E78" w:rsidRPr="006A7ABA" w:rsidRDefault="00E40E78" w:rsidP="00E40E78">
      <w:pPr>
        <w:pStyle w:val="ListParagraph"/>
        <w:numPr>
          <w:ilvl w:val="2"/>
          <w:numId w:val="5"/>
        </w:numPr>
        <w:tabs>
          <w:tab w:val="left" w:pos="720"/>
          <w:tab w:val="left" w:pos="1440"/>
        </w:tabs>
        <w:suppressAutoHyphens/>
        <w:spacing w:line="360" w:lineRule="auto"/>
        <w:contextualSpacing w:val="0"/>
        <w:jc w:val="both"/>
      </w:pPr>
      <w:r w:rsidRPr="006A7ABA">
        <w:rPr>
          <w:rFonts w:cs="Times New Roman"/>
        </w:rPr>
        <w:t>Test the implemented program</w:t>
      </w:r>
    </w:p>
    <w:p w:rsidR="00E40E78" w:rsidRPr="006A7ABA" w:rsidRDefault="00E40E78" w:rsidP="00E40E78">
      <w:pPr>
        <w:pStyle w:val="ListParagraph"/>
        <w:numPr>
          <w:ilvl w:val="2"/>
          <w:numId w:val="5"/>
        </w:numPr>
        <w:tabs>
          <w:tab w:val="left" w:pos="720"/>
          <w:tab w:val="left" w:pos="1440"/>
        </w:tabs>
        <w:suppressAutoHyphens/>
        <w:spacing w:line="360" w:lineRule="auto"/>
        <w:contextualSpacing w:val="0"/>
        <w:jc w:val="both"/>
      </w:pPr>
      <w:r w:rsidRPr="006A7ABA">
        <w:rPr>
          <w:rFonts w:cs="Times New Roman"/>
        </w:rPr>
        <w:t>Document the Results</w:t>
      </w:r>
    </w:p>
    <w:p w:rsidR="00E40E78" w:rsidRPr="006A7ABA" w:rsidRDefault="00E40E78" w:rsidP="00E40E78">
      <w:pPr>
        <w:pStyle w:val="ListParagraph"/>
        <w:numPr>
          <w:ilvl w:val="2"/>
          <w:numId w:val="5"/>
        </w:numPr>
        <w:tabs>
          <w:tab w:val="left" w:pos="720"/>
          <w:tab w:val="left" w:pos="1440"/>
        </w:tabs>
        <w:suppressAutoHyphens/>
        <w:spacing w:line="360" w:lineRule="auto"/>
        <w:contextualSpacing w:val="0"/>
        <w:jc w:val="both"/>
      </w:pPr>
      <w:r w:rsidRPr="006A7ABA">
        <w:rPr>
          <w:rFonts w:cs="Times New Roman"/>
        </w:rPr>
        <w:t>Analyse and discuss the outcomes of your experiment</w:t>
      </w:r>
    </w:p>
    <w:p w:rsidR="00E40E78" w:rsidRPr="006A7ABA" w:rsidRDefault="00E40E78" w:rsidP="00E40E78">
      <w:pPr>
        <w:pStyle w:val="ListParagraph"/>
        <w:numPr>
          <w:ilvl w:val="0"/>
          <w:numId w:val="5"/>
        </w:numPr>
        <w:tabs>
          <w:tab w:val="left" w:pos="720"/>
        </w:tabs>
        <w:suppressAutoHyphens/>
        <w:spacing w:line="360" w:lineRule="auto"/>
        <w:contextualSpacing w:val="0"/>
        <w:jc w:val="both"/>
      </w:pPr>
      <w:r w:rsidRPr="006A7ABA">
        <w:rPr>
          <w:rFonts w:cs="Times New Roman"/>
        </w:rPr>
        <w:lastRenderedPageBreak/>
        <w:t>Questions</w:t>
      </w:r>
    </w:p>
    <w:p w:rsidR="00B549F5" w:rsidRPr="00B549F5" w:rsidRDefault="00B549F5" w:rsidP="00644F2D">
      <w:pPr>
        <w:pStyle w:val="ListParagraph"/>
        <w:numPr>
          <w:ilvl w:val="1"/>
          <w:numId w:val="24"/>
        </w:numPr>
        <w:spacing w:line="360" w:lineRule="auto"/>
        <w:rPr>
          <w:rFonts w:cs="Times New Roman"/>
        </w:rPr>
      </w:pPr>
      <w:r w:rsidRPr="00B549F5">
        <w:rPr>
          <w:rFonts w:cs="Times New Roman"/>
        </w:rPr>
        <w:t xml:space="preserve">Write a C program using an array of structures to store records of </w:t>
      </w:r>
      <w:r w:rsidR="00816506" w:rsidRPr="00816506">
        <w:rPr>
          <w:rFonts w:cs="Times New Roman"/>
          <w:i/>
        </w:rPr>
        <w:t>N</w:t>
      </w:r>
      <w:r w:rsidR="00816506">
        <w:rPr>
          <w:rFonts w:cs="Times New Roman"/>
        </w:rPr>
        <w:t xml:space="preserve"> </w:t>
      </w:r>
      <w:r w:rsidRPr="00B549F5">
        <w:rPr>
          <w:rFonts w:cs="Times New Roman"/>
        </w:rPr>
        <w:t>students</w:t>
      </w:r>
      <w:r>
        <w:rPr>
          <w:rFonts w:cs="Times New Roman"/>
        </w:rPr>
        <w:t xml:space="preserve"> in a subject</w:t>
      </w:r>
      <w:r w:rsidRPr="00B549F5">
        <w:rPr>
          <w:rFonts w:cs="Times New Roman"/>
        </w:rPr>
        <w:t>. Each record should contain Name of type char, Roll No of type char, and marks of type int</w:t>
      </w:r>
      <w:r>
        <w:rPr>
          <w:rFonts w:cs="Times New Roman"/>
        </w:rPr>
        <w:t>. C</w:t>
      </w:r>
      <w:r w:rsidRPr="00B549F5">
        <w:rPr>
          <w:rFonts w:cs="Times New Roman"/>
        </w:rPr>
        <w:t xml:space="preserve">alculate the average marks of </w:t>
      </w:r>
      <w:r w:rsidR="00816506" w:rsidRPr="00816506">
        <w:rPr>
          <w:rFonts w:cs="Times New Roman"/>
          <w:i/>
        </w:rPr>
        <w:t>N</w:t>
      </w:r>
      <w:r w:rsidRPr="00816506">
        <w:rPr>
          <w:rFonts w:cs="Times New Roman"/>
          <w:i/>
        </w:rPr>
        <w:t xml:space="preserve"> </w:t>
      </w:r>
      <w:r>
        <w:rPr>
          <w:rFonts w:cs="Times New Roman"/>
        </w:rPr>
        <w:t>students</w:t>
      </w:r>
      <w:r w:rsidRPr="00B549F5">
        <w:rPr>
          <w:rFonts w:cs="Times New Roman"/>
        </w:rPr>
        <w:t xml:space="preserve">. </w:t>
      </w:r>
    </w:p>
    <w:p w:rsidR="00644F2D" w:rsidRPr="00644F2D" w:rsidRDefault="00644F2D" w:rsidP="00644F2D">
      <w:pPr>
        <w:pStyle w:val="ListParagraph"/>
        <w:numPr>
          <w:ilvl w:val="1"/>
          <w:numId w:val="24"/>
        </w:numPr>
        <w:spacing w:line="360" w:lineRule="auto"/>
        <w:rPr>
          <w:rFonts w:cs="Times New Roman"/>
        </w:rPr>
      </w:pPr>
      <w:r w:rsidRPr="00644F2D">
        <w:rPr>
          <w:rFonts w:cs="Times New Roman"/>
        </w:rPr>
        <w:t xml:space="preserve">Write a C program to dynamically allocate memory for pointer arrays using </w:t>
      </w:r>
      <w:proofErr w:type="spellStart"/>
      <w:proofErr w:type="gramStart"/>
      <w:r w:rsidRPr="00644F2D">
        <w:rPr>
          <w:rFonts w:cs="Times New Roman"/>
        </w:rPr>
        <w:t>malloc</w:t>
      </w:r>
      <w:proofErr w:type="spellEnd"/>
      <w:r w:rsidRPr="00644F2D">
        <w:rPr>
          <w:rFonts w:cs="Times New Roman"/>
        </w:rPr>
        <w:t>(</w:t>
      </w:r>
      <w:proofErr w:type="gramEnd"/>
      <w:r w:rsidRPr="00644F2D">
        <w:rPr>
          <w:rFonts w:cs="Times New Roman"/>
        </w:rPr>
        <w:t xml:space="preserve">) </w:t>
      </w:r>
      <w:r>
        <w:rPr>
          <w:rFonts w:cs="Times New Roman"/>
        </w:rPr>
        <w:t>a</w:t>
      </w:r>
      <w:r w:rsidRPr="00644F2D">
        <w:rPr>
          <w:rFonts w:cs="Times New Roman"/>
        </w:rPr>
        <w:t xml:space="preserve">nd free(). Assign </w:t>
      </w:r>
      <w:r w:rsidRPr="00644F2D">
        <w:rPr>
          <w:rFonts w:cs="Times New Roman"/>
          <w:i/>
        </w:rPr>
        <w:t>n</w:t>
      </w:r>
      <w:r w:rsidRPr="00644F2D">
        <w:rPr>
          <w:rFonts w:cs="Times New Roman"/>
        </w:rPr>
        <w:t xml:space="preserve"> values to the pointer array and </w:t>
      </w:r>
      <w:r>
        <w:rPr>
          <w:rFonts w:cs="Times New Roman"/>
        </w:rPr>
        <w:t>find the smallest element in the array</w:t>
      </w:r>
      <w:r w:rsidRPr="00644F2D">
        <w:rPr>
          <w:rFonts w:cs="Times New Roman"/>
        </w:rPr>
        <w:t>.</w:t>
      </w:r>
    </w:p>
    <w:p w:rsidR="00B549F5" w:rsidRPr="00646FC4" w:rsidRDefault="00B549F5" w:rsidP="00644F2D">
      <w:pPr>
        <w:pStyle w:val="ListParagraph"/>
        <w:tabs>
          <w:tab w:val="left" w:pos="720"/>
        </w:tabs>
        <w:suppressAutoHyphens/>
        <w:spacing w:line="360" w:lineRule="auto"/>
        <w:ind w:left="1440"/>
        <w:contextualSpacing w:val="0"/>
        <w:jc w:val="both"/>
        <w:rPr>
          <w:rFonts w:cs="Times New Roman"/>
          <w:highlight w:val="yellow"/>
        </w:rPr>
      </w:pPr>
    </w:p>
    <w:p w:rsidR="00E40E78" w:rsidRPr="006A7ABA" w:rsidRDefault="00E40E78" w:rsidP="00E40E78">
      <w:pPr>
        <w:pStyle w:val="ListParagraph"/>
        <w:numPr>
          <w:ilvl w:val="0"/>
          <w:numId w:val="5"/>
        </w:numPr>
        <w:tabs>
          <w:tab w:val="left" w:pos="720"/>
        </w:tabs>
        <w:suppressAutoHyphens/>
        <w:spacing w:line="360" w:lineRule="auto"/>
        <w:contextualSpacing w:val="0"/>
        <w:jc w:val="both"/>
      </w:pPr>
      <w:r w:rsidRPr="006A7ABA">
        <w:rPr>
          <w:rFonts w:cs="Times New Roman"/>
        </w:rPr>
        <w:t>Calculations/Computations/Algorithms</w:t>
      </w:r>
    </w:p>
    <w:p w:rsidR="00E40E78" w:rsidRPr="006A7ABA" w:rsidRDefault="00E40E78" w:rsidP="00E40E78">
      <w:pPr>
        <w:pStyle w:val="ListParagraph"/>
        <w:autoSpaceDE w:val="0"/>
        <w:autoSpaceDN w:val="0"/>
        <w:adjustRightInd w:val="0"/>
        <w:spacing w:after="0" w:line="360" w:lineRule="auto"/>
        <w:jc w:val="both"/>
        <w:rPr>
          <w:rFonts w:cs="Calibri"/>
          <w:color w:val="000000"/>
          <w:sz w:val="24"/>
          <w:szCs w:val="24"/>
          <w:lang w:val="en-US"/>
        </w:rPr>
      </w:pPr>
    </w:p>
    <w:p w:rsidR="00E40E78" w:rsidRPr="006A7ABA" w:rsidRDefault="00E40E78" w:rsidP="00E40E78">
      <w:pPr>
        <w:pStyle w:val="ListParagraph"/>
        <w:numPr>
          <w:ilvl w:val="0"/>
          <w:numId w:val="5"/>
        </w:numPr>
        <w:tabs>
          <w:tab w:val="left" w:pos="720"/>
        </w:tabs>
        <w:suppressAutoHyphens/>
        <w:spacing w:line="360" w:lineRule="auto"/>
        <w:contextualSpacing w:val="0"/>
        <w:jc w:val="both"/>
      </w:pPr>
      <w:r w:rsidRPr="006A7ABA">
        <w:rPr>
          <w:rFonts w:cs="Times New Roman"/>
        </w:rPr>
        <w:t>Presentation of Results</w:t>
      </w:r>
    </w:p>
    <w:p w:rsidR="00E40E78" w:rsidRPr="006A7ABA" w:rsidRDefault="00E40E78" w:rsidP="00E40E78">
      <w:pPr>
        <w:spacing w:line="360" w:lineRule="auto"/>
        <w:jc w:val="both"/>
      </w:pPr>
    </w:p>
    <w:p w:rsidR="00E40E78" w:rsidRPr="006A7ABA" w:rsidRDefault="00E40E78" w:rsidP="00E40E78">
      <w:pPr>
        <w:pStyle w:val="ListParagraph"/>
        <w:numPr>
          <w:ilvl w:val="0"/>
          <w:numId w:val="5"/>
        </w:numPr>
        <w:tabs>
          <w:tab w:val="left" w:pos="720"/>
        </w:tabs>
        <w:suppressAutoHyphens/>
        <w:spacing w:line="360" w:lineRule="auto"/>
        <w:contextualSpacing w:val="0"/>
        <w:jc w:val="both"/>
      </w:pPr>
      <w:r w:rsidRPr="006A7ABA">
        <w:rPr>
          <w:rFonts w:cs="Times New Roman"/>
        </w:rPr>
        <w:t>Analysis and Discussions</w:t>
      </w:r>
    </w:p>
    <w:p w:rsidR="00E40E78" w:rsidRPr="006A7ABA" w:rsidRDefault="00E40E78" w:rsidP="00E40E78">
      <w:pPr>
        <w:spacing w:line="360" w:lineRule="auto"/>
        <w:jc w:val="both"/>
      </w:pPr>
    </w:p>
    <w:p w:rsidR="00E40E78" w:rsidRPr="006A7ABA" w:rsidRDefault="00E40E78" w:rsidP="00E40E78">
      <w:pPr>
        <w:pStyle w:val="ListParagraph"/>
        <w:numPr>
          <w:ilvl w:val="0"/>
          <w:numId w:val="5"/>
        </w:numPr>
        <w:tabs>
          <w:tab w:val="left" w:pos="720"/>
        </w:tabs>
        <w:suppressAutoHyphens/>
        <w:spacing w:line="360" w:lineRule="auto"/>
        <w:contextualSpacing w:val="0"/>
        <w:jc w:val="both"/>
      </w:pPr>
      <w:r w:rsidRPr="006A7ABA">
        <w:rPr>
          <w:rFonts w:cs="Times New Roman"/>
        </w:rPr>
        <w:t xml:space="preserve">Conclusions </w:t>
      </w:r>
    </w:p>
    <w:p w:rsidR="00E40E78" w:rsidRPr="006A7ABA" w:rsidRDefault="00E40E78" w:rsidP="00E40E78">
      <w:pPr>
        <w:spacing w:line="360" w:lineRule="auto"/>
        <w:jc w:val="both"/>
      </w:pPr>
    </w:p>
    <w:p w:rsidR="00E40E78" w:rsidRPr="006A7ABA" w:rsidRDefault="00E40E78" w:rsidP="00E40E78">
      <w:pPr>
        <w:pStyle w:val="ListParagraph"/>
        <w:numPr>
          <w:ilvl w:val="0"/>
          <w:numId w:val="5"/>
        </w:numPr>
        <w:tabs>
          <w:tab w:val="left" w:pos="720"/>
        </w:tabs>
        <w:suppressAutoHyphens/>
        <w:spacing w:line="360" w:lineRule="auto"/>
        <w:contextualSpacing w:val="0"/>
        <w:jc w:val="both"/>
      </w:pPr>
      <w:r w:rsidRPr="006A7ABA">
        <w:rPr>
          <w:rFonts w:cs="Times New Roman"/>
        </w:rPr>
        <w:t xml:space="preserve">Comments </w:t>
      </w:r>
    </w:p>
    <w:p w:rsidR="00E40E78" w:rsidRPr="006A7ABA" w:rsidRDefault="00E40E78" w:rsidP="00E40E78">
      <w:pPr>
        <w:pStyle w:val="ListParagraph"/>
        <w:spacing w:line="360" w:lineRule="auto"/>
        <w:jc w:val="both"/>
      </w:pPr>
    </w:p>
    <w:p w:rsidR="00E40E78" w:rsidRPr="006A7ABA" w:rsidRDefault="00E40E78" w:rsidP="00E40E78">
      <w:pPr>
        <w:spacing w:line="360" w:lineRule="auto"/>
        <w:jc w:val="both"/>
      </w:pPr>
      <w:r w:rsidRPr="006A7ABA">
        <w:rPr>
          <w:rFonts w:cs="Times New Roman"/>
        </w:rPr>
        <w:tab/>
        <w:t>1. Limitations of Experiments</w:t>
      </w:r>
    </w:p>
    <w:p w:rsidR="00E40E78" w:rsidRPr="006A7ABA" w:rsidRDefault="00E40E78" w:rsidP="00E40E78">
      <w:pPr>
        <w:spacing w:line="360" w:lineRule="auto"/>
        <w:jc w:val="both"/>
      </w:pPr>
    </w:p>
    <w:p w:rsidR="00E40E78" w:rsidRPr="006A7ABA" w:rsidRDefault="00E40E78" w:rsidP="00E40E78">
      <w:pPr>
        <w:spacing w:line="360" w:lineRule="auto"/>
        <w:jc w:val="both"/>
      </w:pPr>
      <w:r w:rsidRPr="006A7ABA">
        <w:rPr>
          <w:rFonts w:cs="Times New Roman"/>
        </w:rPr>
        <w:tab/>
        <w:t>2. Limitations of Results</w:t>
      </w:r>
    </w:p>
    <w:p w:rsidR="00E40E78" w:rsidRPr="006A7ABA" w:rsidRDefault="00E40E78" w:rsidP="00E40E78">
      <w:pPr>
        <w:spacing w:line="360" w:lineRule="auto"/>
        <w:jc w:val="both"/>
      </w:pPr>
    </w:p>
    <w:p w:rsidR="00E40E78" w:rsidRPr="006A7ABA" w:rsidRDefault="00E40E78" w:rsidP="00E40E78">
      <w:pPr>
        <w:spacing w:line="360" w:lineRule="auto"/>
        <w:jc w:val="both"/>
      </w:pPr>
      <w:r w:rsidRPr="006A7ABA">
        <w:rPr>
          <w:rFonts w:cs="Times New Roman"/>
        </w:rPr>
        <w:tab/>
        <w:t>3. Learning happened</w:t>
      </w:r>
    </w:p>
    <w:p w:rsidR="00E40E78" w:rsidRPr="006A7ABA" w:rsidRDefault="00E40E78" w:rsidP="00E40E78">
      <w:pPr>
        <w:spacing w:line="360" w:lineRule="auto"/>
        <w:jc w:val="both"/>
      </w:pPr>
    </w:p>
    <w:p w:rsidR="00E40E78" w:rsidRPr="006A7ABA" w:rsidRDefault="00E40E78" w:rsidP="00E40E78">
      <w:pPr>
        <w:spacing w:line="360" w:lineRule="auto"/>
        <w:jc w:val="both"/>
      </w:pPr>
      <w:r w:rsidRPr="006A7ABA">
        <w:rPr>
          <w:rFonts w:cs="Times New Roman"/>
        </w:rPr>
        <w:tab/>
        <w:t>4. Recommendations</w:t>
      </w:r>
    </w:p>
    <w:p w:rsidR="00E40E78" w:rsidRPr="006A7ABA" w:rsidRDefault="00E40E78" w:rsidP="00E40E78">
      <w:pPr>
        <w:spacing w:line="360" w:lineRule="auto"/>
        <w:jc w:val="both"/>
      </w:pPr>
    </w:p>
    <w:p w:rsidR="00E40E78" w:rsidRDefault="00E40E78">
      <w:pPr>
        <w:rPr>
          <w:rFonts w:eastAsiaTheme="majorEastAsia" w:cs="Times New Roman"/>
          <w:b/>
          <w:bCs/>
          <w:color w:val="2E74B5" w:themeColor="accent1" w:themeShade="BF"/>
          <w:sz w:val="28"/>
          <w:szCs w:val="28"/>
        </w:rPr>
      </w:pPr>
      <w:r>
        <w:rPr>
          <w:rFonts w:cs="Times New Roman"/>
        </w:rPr>
        <w:br w:type="page"/>
      </w:r>
    </w:p>
    <w:p w:rsidR="00E323E9" w:rsidRPr="006A7ABA" w:rsidRDefault="009D2F85" w:rsidP="00963DB1">
      <w:pPr>
        <w:pStyle w:val="Heading1"/>
        <w:spacing w:line="360" w:lineRule="auto"/>
        <w:jc w:val="both"/>
        <w:rPr>
          <w:rFonts w:asciiTheme="minorHAnsi" w:hAnsiTheme="minorHAnsi"/>
        </w:rPr>
      </w:pPr>
      <w:r w:rsidRPr="006A7ABA">
        <w:rPr>
          <w:rFonts w:asciiTheme="minorHAnsi" w:hAnsiTheme="minorHAnsi" w:cs="Times New Roman"/>
        </w:rPr>
        <w:lastRenderedPageBreak/>
        <w:t xml:space="preserve">Laboratory </w:t>
      </w:r>
      <w:r w:rsidR="00646FC4">
        <w:rPr>
          <w:rFonts w:asciiTheme="minorHAnsi" w:hAnsiTheme="minorHAnsi" w:cs="Times New Roman"/>
        </w:rPr>
        <w:t>8</w:t>
      </w:r>
    </w:p>
    <w:p w:rsidR="00E323E9" w:rsidRPr="006A7ABA" w:rsidRDefault="00E323E9" w:rsidP="00963DB1">
      <w:pPr>
        <w:spacing w:line="360" w:lineRule="auto"/>
        <w:jc w:val="both"/>
      </w:pPr>
      <w:r w:rsidRPr="006A7ABA">
        <w:rPr>
          <w:rFonts w:cs="Times New Roman"/>
        </w:rPr>
        <w:t>Title of the Laboratory Exerci</w:t>
      </w:r>
      <w:r w:rsidR="00003E99" w:rsidRPr="006A7ABA">
        <w:rPr>
          <w:rFonts w:cs="Times New Roman"/>
        </w:rPr>
        <w:t>se: Algorithms for</w:t>
      </w:r>
      <w:r w:rsidRPr="006A7ABA">
        <w:rPr>
          <w:rFonts w:cs="Times New Roman"/>
        </w:rPr>
        <w:t xml:space="preserve"> sorting</w:t>
      </w:r>
      <w:r w:rsidR="00003E99" w:rsidRPr="006A7ABA">
        <w:rPr>
          <w:rFonts w:cs="Times New Roman"/>
        </w:rPr>
        <w:t xml:space="preserve"> and searching</w:t>
      </w:r>
    </w:p>
    <w:p w:rsidR="00E323E9" w:rsidRPr="006A7ABA" w:rsidRDefault="00E323E9" w:rsidP="00963DB1">
      <w:pPr>
        <w:pStyle w:val="ListParagraph"/>
        <w:numPr>
          <w:ilvl w:val="0"/>
          <w:numId w:val="8"/>
        </w:numPr>
        <w:tabs>
          <w:tab w:val="left" w:pos="720"/>
        </w:tabs>
        <w:suppressAutoHyphens/>
        <w:spacing w:after="0" w:line="360" w:lineRule="auto"/>
        <w:contextualSpacing w:val="0"/>
        <w:jc w:val="both"/>
      </w:pPr>
      <w:r w:rsidRPr="006A7ABA">
        <w:rPr>
          <w:rFonts w:cs="Times New Roman"/>
        </w:rPr>
        <w:t>Introduction and Purpose of Experiment</w:t>
      </w:r>
    </w:p>
    <w:p w:rsidR="00E323E9" w:rsidRDefault="00E323E9" w:rsidP="00963DB1">
      <w:pPr>
        <w:spacing w:after="0" w:line="360" w:lineRule="auto"/>
        <w:ind w:left="720"/>
        <w:jc w:val="both"/>
        <w:rPr>
          <w:rFonts w:cs="Times New Roman"/>
        </w:rPr>
      </w:pPr>
      <w:r w:rsidRPr="006A7ABA">
        <w:rPr>
          <w:rFonts w:cs="Times New Roman"/>
        </w:rPr>
        <w:t xml:space="preserve">Sorting and merging provide us with means of organising information to facilitate the retrieval of specific data. </w:t>
      </w:r>
      <w:r w:rsidR="00354EE8">
        <w:rPr>
          <w:rFonts w:cs="Times New Roman"/>
        </w:rPr>
        <w:t xml:space="preserve">Searching </w:t>
      </w:r>
      <w:r w:rsidR="00354EE8" w:rsidRPr="00354EE8">
        <w:rPr>
          <w:rFonts w:cs="Times New Roman"/>
        </w:rPr>
        <w:t>is the process by which one searches the group of elements for the desired element</w:t>
      </w:r>
      <w:r w:rsidR="00354EE8">
        <w:rPr>
          <w:rFonts w:cs="Times New Roman"/>
        </w:rPr>
        <w:t>.</w:t>
      </w:r>
      <w:r w:rsidR="00354EE8" w:rsidRPr="00354EE8">
        <w:rPr>
          <w:rFonts w:cs="Times New Roman"/>
        </w:rPr>
        <w:t xml:space="preserve"> </w:t>
      </w:r>
      <w:r w:rsidRPr="006A7ABA">
        <w:rPr>
          <w:rFonts w:cs="Times New Roman"/>
        </w:rPr>
        <w:t>Searching methods are designed to take advantage of the organisation of information. By solving these problems</w:t>
      </w:r>
      <w:r w:rsidR="0016372D">
        <w:rPr>
          <w:rFonts w:cs="Times New Roman"/>
        </w:rPr>
        <w:t>,</w:t>
      </w:r>
      <w:r w:rsidRPr="006A7ABA">
        <w:rPr>
          <w:rFonts w:cs="Times New Roman"/>
        </w:rPr>
        <w:t xml:space="preserve"> students will be able to use sorting and searching algorithms to sort a randomly ordered set of numbers, and search for key element.</w:t>
      </w:r>
    </w:p>
    <w:p w:rsidR="00963DB1" w:rsidRPr="006A7ABA" w:rsidRDefault="00963DB1" w:rsidP="00963DB1">
      <w:pPr>
        <w:spacing w:after="0" w:line="360" w:lineRule="auto"/>
        <w:ind w:left="720"/>
        <w:jc w:val="both"/>
      </w:pPr>
    </w:p>
    <w:p w:rsidR="00E323E9" w:rsidRPr="006A7ABA" w:rsidRDefault="00E323E9" w:rsidP="00963DB1">
      <w:pPr>
        <w:pStyle w:val="ListParagraph"/>
        <w:numPr>
          <w:ilvl w:val="0"/>
          <w:numId w:val="8"/>
        </w:numPr>
        <w:tabs>
          <w:tab w:val="left" w:pos="720"/>
        </w:tabs>
        <w:suppressAutoHyphens/>
        <w:spacing w:after="0" w:line="360" w:lineRule="auto"/>
        <w:contextualSpacing w:val="0"/>
        <w:jc w:val="both"/>
      </w:pPr>
      <w:r w:rsidRPr="006A7ABA">
        <w:rPr>
          <w:rFonts w:cs="Times New Roman"/>
        </w:rPr>
        <w:t>Aim and Objectives</w:t>
      </w:r>
    </w:p>
    <w:p w:rsidR="00E323E9" w:rsidRPr="006A7ABA" w:rsidRDefault="00E323E9" w:rsidP="00963DB1">
      <w:pPr>
        <w:spacing w:after="0" w:line="360" w:lineRule="auto"/>
        <w:ind w:left="360" w:firstLine="360"/>
        <w:jc w:val="both"/>
      </w:pPr>
      <w:r w:rsidRPr="006A7ABA">
        <w:rPr>
          <w:rFonts w:cs="Times New Roman"/>
        </w:rPr>
        <w:t>Aim</w:t>
      </w:r>
    </w:p>
    <w:p w:rsidR="00E323E9" w:rsidRPr="006A7ABA" w:rsidRDefault="00E323E9" w:rsidP="00963DB1">
      <w:pPr>
        <w:pStyle w:val="ListParagraph"/>
        <w:widowControl w:val="0"/>
        <w:numPr>
          <w:ilvl w:val="0"/>
          <w:numId w:val="40"/>
        </w:numPr>
        <w:tabs>
          <w:tab w:val="left" w:pos="720"/>
          <w:tab w:val="left" w:pos="2880"/>
        </w:tabs>
        <w:suppressAutoHyphens/>
        <w:spacing w:after="0" w:line="360" w:lineRule="auto"/>
        <w:jc w:val="both"/>
      </w:pPr>
      <w:r w:rsidRPr="006A7ABA">
        <w:rPr>
          <w:rFonts w:cs="Times New Roman"/>
        </w:rPr>
        <w:t>To develop programs for searching and sorting algorithms</w:t>
      </w:r>
    </w:p>
    <w:p w:rsidR="00354EE8" w:rsidRDefault="00354EE8" w:rsidP="00963DB1">
      <w:pPr>
        <w:spacing w:after="0" w:line="360" w:lineRule="auto"/>
        <w:ind w:left="360" w:firstLine="360"/>
        <w:jc w:val="both"/>
        <w:rPr>
          <w:rFonts w:cs="Times New Roman"/>
        </w:rPr>
      </w:pPr>
    </w:p>
    <w:p w:rsidR="00E323E9" w:rsidRPr="006A7ABA" w:rsidRDefault="00E323E9" w:rsidP="00963DB1">
      <w:pPr>
        <w:spacing w:after="0" w:line="360" w:lineRule="auto"/>
        <w:ind w:left="360" w:firstLine="360"/>
        <w:jc w:val="both"/>
      </w:pPr>
      <w:r w:rsidRPr="006A7ABA">
        <w:rPr>
          <w:rFonts w:cs="Times New Roman"/>
        </w:rPr>
        <w:t>Objectives</w:t>
      </w:r>
    </w:p>
    <w:p w:rsidR="00E323E9" w:rsidRPr="006A7ABA" w:rsidRDefault="00E323E9" w:rsidP="00963DB1">
      <w:pPr>
        <w:spacing w:after="0" w:line="360" w:lineRule="auto"/>
        <w:ind w:left="360" w:firstLine="360"/>
        <w:jc w:val="both"/>
      </w:pPr>
      <w:r w:rsidRPr="006A7ABA">
        <w:rPr>
          <w:rFonts w:cs="Times New Roman"/>
        </w:rPr>
        <w:t>At the end of this lab, the student will be able to</w:t>
      </w:r>
    </w:p>
    <w:p w:rsidR="00646FC4" w:rsidRPr="00646FC4" w:rsidRDefault="00E323E9" w:rsidP="00963DB1">
      <w:pPr>
        <w:pStyle w:val="ListParagraph"/>
        <w:widowControl w:val="0"/>
        <w:numPr>
          <w:ilvl w:val="0"/>
          <w:numId w:val="40"/>
        </w:numPr>
        <w:tabs>
          <w:tab w:val="left" w:pos="720"/>
          <w:tab w:val="left" w:pos="2880"/>
        </w:tabs>
        <w:suppressAutoHyphens/>
        <w:spacing w:after="0" w:line="360" w:lineRule="auto"/>
        <w:jc w:val="both"/>
      </w:pPr>
      <w:r w:rsidRPr="00646FC4">
        <w:rPr>
          <w:rFonts w:cs="Times New Roman"/>
        </w:rPr>
        <w:t xml:space="preserve">Create C programs using searching algorithms </w:t>
      </w:r>
    </w:p>
    <w:p w:rsidR="00646FC4" w:rsidRPr="00646FC4" w:rsidRDefault="00E323E9" w:rsidP="00963DB1">
      <w:pPr>
        <w:pStyle w:val="ListParagraph"/>
        <w:widowControl w:val="0"/>
        <w:numPr>
          <w:ilvl w:val="0"/>
          <w:numId w:val="40"/>
        </w:numPr>
        <w:tabs>
          <w:tab w:val="left" w:pos="720"/>
          <w:tab w:val="left" w:pos="2880"/>
        </w:tabs>
        <w:suppressAutoHyphens/>
        <w:spacing w:after="0" w:line="360" w:lineRule="auto"/>
        <w:jc w:val="both"/>
      </w:pPr>
      <w:r w:rsidRPr="00646FC4">
        <w:rPr>
          <w:rFonts w:cs="Times New Roman"/>
        </w:rPr>
        <w:t xml:space="preserve">Create C programs using sorting algorithms </w:t>
      </w:r>
    </w:p>
    <w:p w:rsidR="00646FC4" w:rsidRPr="00646FC4" w:rsidRDefault="00646FC4" w:rsidP="00963DB1">
      <w:pPr>
        <w:pStyle w:val="ListParagraph"/>
        <w:widowControl w:val="0"/>
        <w:tabs>
          <w:tab w:val="left" w:pos="720"/>
          <w:tab w:val="left" w:pos="2880"/>
        </w:tabs>
        <w:suppressAutoHyphens/>
        <w:spacing w:after="0" w:line="360" w:lineRule="auto"/>
        <w:ind w:left="1440"/>
        <w:jc w:val="both"/>
      </w:pPr>
    </w:p>
    <w:p w:rsidR="00E323E9" w:rsidRPr="006A7ABA" w:rsidRDefault="00E323E9" w:rsidP="00963DB1">
      <w:pPr>
        <w:pStyle w:val="ListParagraph"/>
        <w:numPr>
          <w:ilvl w:val="0"/>
          <w:numId w:val="8"/>
        </w:numPr>
        <w:tabs>
          <w:tab w:val="left" w:pos="720"/>
        </w:tabs>
        <w:suppressAutoHyphens/>
        <w:spacing w:after="0" w:line="360" w:lineRule="auto"/>
        <w:contextualSpacing w:val="0"/>
        <w:jc w:val="both"/>
      </w:pPr>
      <w:r w:rsidRPr="006A7ABA">
        <w:rPr>
          <w:rFonts w:cs="Times New Roman"/>
        </w:rPr>
        <w:t>Experimental Procedure</w:t>
      </w:r>
    </w:p>
    <w:p w:rsidR="00E323E9" w:rsidRPr="006A7ABA" w:rsidRDefault="00E323E9" w:rsidP="00963DB1">
      <w:pPr>
        <w:pStyle w:val="ListParagraph"/>
        <w:numPr>
          <w:ilvl w:val="2"/>
          <w:numId w:val="8"/>
        </w:numPr>
        <w:tabs>
          <w:tab w:val="left" w:pos="720"/>
          <w:tab w:val="left" w:pos="1440"/>
        </w:tabs>
        <w:suppressAutoHyphens/>
        <w:spacing w:after="0" w:line="360" w:lineRule="auto"/>
        <w:contextualSpacing w:val="0"/>
        <w:jc w:val="both"/>
      </w:pPr>
      <w:r w:rsidRPr="006A7ABA">
        <w:rPr>
          <w:rFonts w:cs="Times New Roman"/>
        </w:rPr>
        <w:t>Analyse the problem statement</w:t>
      </w:r>
    </w:p>
    <w:p w:rsidR="00E323E9" w:rsidRPr="006A7ABA" w:rsidRDefault="00E323E9" w:rsidP="00963DB1">
      <w:pPr>
        <w:pStyle w:val="ListParagraph"/>
        <w:numPr>
          <w:ilvl w:val="2"/>
          <w:numId w:val="8"/>
        </w:numPr>
        <w:tabs>
          <w:tab w:val="left" w:pos="720"/>
          <w:tab w:val="left" w:pos="1440"/>
        </w:tabs>
        <w:suppressAutoHyphens/>
        <w:spacing w:after="0" w:line="360" w:lineRule="auto"/>
        <w:contextualSpacing w:val="0"/>
        <w:jc w:val="both"/>
      </w:pPr>
      <w:r w:rsidRPr="006A7ABA">
        <w:rPr>
          <w:rFonts w:cs="Times New Roman"/>
        </w:rPr>
        <w:t>Design an algorithm for the given problem statement and develop a flowchart/pseudo-code</w:t>
      </w:r>
    </w:p>
    <w:p w:rsidR="00E323E9" w:rsidRPr="006A7ABA" w:rsidRDefault="00E323E9" w:rsidP="00963DB1">
      <w:pPr>
        <w:pStyle w:val="ListParagraph"/>
        <w:numPr>
          <w:ilvl w:val="2"/>
          <w:numId w:val="8"/>
        </w:numPr>
        <w:tabs>
          <w:tab w:val="left" w:pos="720"/>
          <w:tab w:val="left" w:pos="1440"/>
        </w:tabs>
        <w:suppressAutoHyphens/>
        <w:spacing w:after="0" w:line="360" w:lineRule="auto"/>
        <w:contextualSpacing w:val="0"/>
        <w:jc w:val="both"/>
      </w:pPr>
      <w:r w:rsidRPr="006A7ABA">
        <w:rPr>
          <w:rFonts w:cs="Times New Roman"/>
        </w:rPr>
        <w:t>Implement the algorithm in C language</w:t>
      </w:r>
    </w:p>
    <w:p w:rsidR="00E323E9" w:rsidRPr="006A7ABA" w:rsidRDefault="00E323E9" w:rsidP="00963DB1">
      <w:pPr>
        <w:pStyle w:val="ListParagraph"/>
        <w:numPr>
          <w:ilvl w:val="2"/>
          <w:numId w:val="8"/>
        </w:numPr>
        <w:tabs>
          <w:tab w:val="left" w:pos="720"/>
          <w:tab w:val="left" w:pos="1440"/>
        </w:tabs>
        <w:suppressAutoHyphens/>
        <w:spacing w:after="0" w:line="360" w:lineRule="auto"/>
        <w:contextualSpacing w:val="0"/>
        <w:jc w:val="both"/>
      </w:pPr>
      <w:r w:rsidRPr="006A7ABA">
        <w:rPr>
          <w:rFonts w:cs="Times New Roman"/>
        </w:rPr>
        <w:t>Compile the C program</w:t>
      </w:r>
    </w:p>
    <w:p w:rsidR="00E323E9" w:rsidRPr="006A7ABA" w:rsidRDefault="00E323E9" w:rsidP="00963DB1">
      <w:pPr>
        <w:pStyle w:val="ListParagraph"/>
        <w:numPr>
          <w:ilvl w:val="2"/>
          <w:numId w:val="8"/>
        </w:numPr>
        <w:tabs>
          <w:tab w:val="left" w:pos="720"/>
          <w:tab w:val="left" w:pos="1440"/>
        </w:tabs>
        <w:suppressAutoHyphens/>
        <w:spacing w:after="0" w:line="360" w:lineRule="auto"/>
        <w:contextualSpacing w:val="0"/>
        <w:jc w:val="both"/>
      </w:pPr>
      <w:r w:rsidRPr="006A7ABA">
        <w:rPr>
          <w:rFonts w:cs="Times New Roman"/>
        </w:rPr>
        <w:t>Test the implemented program</w:t>
      </w:r>
    </w:p>
    <w:p w:rsidR="00E323E9" w:rsidRPr="006A7ABA" w:rsidRDefault="00E323E9" w:rsidP="00963DB1">
      <w:pPr>
        <w:pStyle w:val="ListParagraph"/>
        <w:numPr>
          <w:ilvl w:val="2"/>
          <w:numId w:val="8"/>
        </w:numPr>
        <w:tabs>
          <w:tab w:val="left" w:pos="720"/>
          <w:tab w:val="left" w:pos="1440"/>
        </w:tabs>
        <w:suppressAutoHyphens/>
        <w:spacing w:after="0" w:line="360" w:lineRule="auto"/>
        <w:contextualSpacing w:val="0"/>
        <w:jc w:val="both"/>
      </w:pPr>
      <w:r w:rsidRPr="006A7ABA">
        <w:rPr>
          <w:rFonts w:cs="Times New Roman"/>
        </w:rPr>
        <w:t>Document the Results</w:t>
      </w:r>
    </w:p>
    <w:p w:rsidR="00E323E9" w:rsidRPr="00963DB1" w:rsidRDefault="00E323E9" w:rsidP="00963DB1">
      <w:pPr>
        <w:pStyle w:val="ListParagraph"/>
        <w:numPr>
          <w:ilvl w:val="2"/>
          <w:numId w:val="8"/>
        </w:numPr>
        <w:tabs>
          <w:tab w:val="left" w:pos="720"/>
          <w:tab w:val="left" w:pos="1440"/>
        </w:tabs>
        <w:suppressAutoHyphens/>
        <w:spacing w:after="0" w:line="360" w:lineRule="auto"/>
        <w:contextualSpacing w:val="0"/>
        <w:jc w:val="both"/>
      </w:pPr>
      <w:r w:rsidRPr="006A7ABA">
        <w:rPr>
          <w:rFonts w:cs="Times New Roman"/>
        </w:rPr>
        <w:t>Analyse and discuss the outcomes of your experiment</w:t>
      </w:r>
    </w:p>
    <w:p w:rsidR="00963DB1" w:rsidRPr="006A7ABA" w:rsidRDefault="00963DB1" w:rsidP="00963DB1">
      <w:pPr>
        <w:pStyle w:val="ListParagraph"/>
        <w:tabs>
          <w:tab w:val="left" w:pos="720"/>
          <w:tab w:val="left" w:pos="1440"/>
        </w:tabs>
        <w:suppressAutoHyphens/>
        <w:spacing w:after="0" w:line="360" w:lineRule="auto"/>
        <w:ind w:left="2160"/>
        <w:contextualSpacing w:val="0"/>
        <w:jc w:val="both"/>
      </w:pPr>
    </w:p>
    <w:p w:rsidR="00E323E9" w:rsidRPr="006A7ABA" w:rsidRDefault="00E323E9" w:rsidP="00963DB1">
      <w:pPr>
        <w:pStyle w:val="ListParagraph"/>
        <w:numPr>
          <w:ilvl w:val="0"/>
          <w:numId w:val="8"/>
        </w:numPr>
        <w:tabs>
          <w:tab w:val="left" w:pos="720"/>
        </w:tabs>
        <w:suppressAutoHyphens/>
        <w:spacing w:after="0" w:line="360" w:lineRule="auto"/>
        <w:contextualSpacing w:val="0"/>
        <w:jc w:val="both"/>
      </w:pPr>
      <w:r w:rsidRPr="006A7ABA">
        <w:rPr>
          <w:rFonts w:cs="Times New Roman"/>
        </w:rPr>
        <w:t>Questions</w:t>
      </w:r>
    </w:p>
    <w:p w:rsidR="00AD494E" w:rsidRPr="00432290" w:rsidRDefault="00A74C65" w:rsidP="00963DB1">
      <w:pPr>
        <w:pStyle w:val="ListParagraph"/>
        <w:numPr>
          <w:ilvl w:val="0"/>
          <w:numId w:val="27"/>
        </w:numPr>
        <w:tabs>
          <w:tab w:val="left" w:pos="720"/>
        </w:tabs>
        <w:suppressAutoHyphens/>
        <w:spacing w:after="0" w:line="360" w:lineRule="auto"/>
        <w:contextualSpacing w:val="0"/>
        <w:jc w:val="both"/>
      </w:pPr>
      <w:r w:rsidRPr="00432290">
        <w:rPr>
          <w:rFonts w:cs="Times New Roman"/>
        </w:rPr>
        <w:t xml:space="preserve">Write a C program to implement </w:t>
      </w:r>
      <w:r w:rsidR="00432290" w:rsidRPr="00432290">
        <w:rPr>
          <w:rFonts w:cs="Times New Roman"/>
        </w:rPr>
        <w:t xml:space="preserve">Bubble </w:t>
      </w:r>
      <w:r w:rsidRPr="00432290">
        <w:rPr>
          <w:rFonts w:cs="Times New Roman"/>
        </w:rPr>
        <w:t>Sort</w:t>
      </w:r>
      <w:r w:rsidR="006E2FA3" w:rsidRPr="00432290">
        <w:rPr>
          <w:rFonts w:cs="Times New Roman"/>
        </w:rPr>
        <w:t xml:space="preserve"> technique</w:t>
      </w:r>
      <w:r w:rsidR="005128F0" w:rsidRPr="00432290">
        <w:rPr>
          <w:rFonts w:cs="Times New Roman"/>
        </w:rPr>
        <w:t>.</w:t>
      </w:r>
    </w:p>
    <w:p w:rsidR="00E323E9" w:rsidRPr="00963DB1" w:rsidRDefault="00E323E9" w:rsidP="00963DB1">
      <w:pPr>
        <w:pStyle w:val="ListParagraph"/>
        <w:numPr>
          <w:ilvl w:val="0"/>
          <w:numId w:val="27"/>
        </w:numPr>
        <w:tabs>
          <w:tab w:val="left" w:pos="720"/>
        </w:tabs>
        <w:suppressAutoHyphens/>
        <w:spacing w:line="360" w:lineRule="auto"/>
        <w:contextualSpacing w:val="0"/>
        <w:jc w:val="both"/>
      </w:pPr>
      <w:r w:rsidRPr="00646FC4">
        <w:rPr>
          <w:rFonts w:cs="Times New Roman"/>
        </w:rPr>
        <w:t>Give</w:t>
      </w:r>
      <w:r w:rsidR="00B3636D" w:rsidRPr="00646FC4">
        <w:rPr>
          <w:rFonts w:cs="Times New Roman"/>
        </w:rPr>
        <w:t xml:space="preserve">n an element </w:t>
      </w:r>
      <w:r w:rsidR="00B3636D" w:rsidRPr="00646FC4">
        <w:rPr>
          <w:rFonts w:cs="Times New Roman"/>
          <w:i/>
        </w:rPr>
        <w:t>x</w:t>
      </w:r>
      <w:r w:rsidR="00B3636D" w:rsidRPr="00646FC4">
        <w:rPr>
          <w:rFonts w:cs="Times New Roman"/>
        </w:rPr>
        <w:t xml:space="preserve"> and a set of integer elements</w:t>
      </w:r>
      <w:r w:rsidRPr="00646FC4">
        <w:rPr>
          <w:rFonts w:cs="Times New Roman"/>
        </w:rPr>
        <w:t>, find w</w:t>
      </w:r>
      <w:r w:rsidR="00B3636D" w:rsidRPr="00646FC4">
        <w:rPr>
          <w:rFonts w:cs="Times New Roman"/>
        </w:rPr>
        <w:t xml:space="preserve">hether </w:t>
      </w:r>
      <w:r w:rsidR="00B3636D" w:rsidRPr="00646FC4">
        <w:rPr>
          <w:rFonts w:cs="Times New Roman"/>
          <w:i/>
        </w:rPr>
        <w:t>x</w:t>
      </w:r>
      <w:r w:rsidR="00B3636D" w:rsidRPr="00646FC4">
        <w:rPr>
          <w:rFonts w:cs="Times New Roman"/>
        </w:rPr>
        <w:t xml:space="preserve"> is present </w:t>
      </w:r>
      <w:r w:rsidR="00646FC4">
        <w:rPr>
          <w:rFonts w:cs="Times New Roman"/>
        </w:rPr>
        <w:t xml:space="preserve">or not </w:t>
      </w:r>
      <w:r w:rsidR="00B3636D" w:rsidRPr="00646FC4">
        <w:rPr>
          <w:rFonts w:cs="Times New Roman"/>
        </w:rPr>
        <w:t xml:space="preserve">in the </w:t>
      </w:r>
      <w:r w:rsidRPr="00646FC4">
        <w:rPr>
          <w:rFonts w:cs="Times New Roman"/>
        </w:rPr>
        <w:t>set using Binary search method</w:t>
      </w:r>
    </w:p>
    <w:p w:rsidR="00963DB1" w:rsidRPr="00646FC4" w:rsidRDefault="00963DB1" w:rsidP="00963DB1">
      <w:pPr>
        <w:pStyle w:val="ListParagraph"/>
        <w:tabs>
          <w:tab w:val="left" w:pos="720"/>
        </w:tabs>
        <w:suppressAutoHyphens/>
        <w:spacing w:line="360" w:lineRule="auto"/>
        <w:ind w:left="1440"/>
        <w:contextualSpacing w:val="0"/>
        <w:jc w:val="both"/>
      </w:pPr>
    </w:p>
    <w:p w:rsidR="00E323E9" w:rsidRPr="006A7ABA" w:rsidRDefault="00E323E9" w:rsidP="00963DB1">
      <w:pPr>
        <w:pStyle w:val="ListParagraph"/>
        <w:numPr>
          <w:ilvl w:val="0"/>
          <w:numId w:val="8"/>
        </w:numPr>
        <w:tabs>
          <w:tab w:val="left" w:pos="720"/>
        </w:tabs>
        <w:suppressAutoHyphens/>
        <w:spacing w:line="360" w:lineRule="auto"/>
        <w:contextualSpacing w:val="0"/>
        <w:jc w:val="both"/>
      </w:pPr>
      <w:r w:rsidRPr="006A7ABA">
        <w:rPr>
          <w:rFonts w:cs="Times New Roman"/>
        </w:rPr>
        <w:t>Calculations/Computations/Algorithms</w:t>
      </w:r>
    </w:p>
    <w:p w:rsidR="00E323E9" w:rsidRPr="006A7ABA" w:rsidRDefault="00E323E9" w:rsidP="00963DB1">
      <w:pPr>
        <w:pStyle w:val="ListParagraph"/>
        <w:spacing w:line="360" w:lineRule="auto"/>
        <w:jc w:val="both"/>
      </w:pPr>
    </w:p>
    <w:p w:rsidR="00E323E9" w:rsidRPr="006A7ABA" w:rsidRDefault="00E323E9" w:rsidP="00963DB1">
      <w:pPr>
        <w:pStyle w:val="ListParagraph"/>
        <w:numPr>
          <w:ilvl w:val="0"/>
          <w:numId w:val="8"/>
        </w:numPr>
        <w:tabs>
          <w:tab w:val="left" w:pos="720"/>
        </w:tabs>
        <w:suppressAutoHyphens/>
        <w:spacing w:line="360" w:lineRule="auto"/>
        <w:contextualSpacing w:val="0"/>
        <w:jc w:val="both"/>
      </w:pPr>
      <w:r w:rsidRPr="006A7ABA">
        <w:rPr>
          <w:rFonts w:cs="Times New Roman"/>
        </w:rPr>
        <w:t>Presentation of Results</w:t>
      </w:r>
    </w:p>
    <w:p w:rsidR="00E323E9" w:rsidRPr="006A7ABA" w:rsidRDefault="00E323E9" w:rsidP="00963DB1">
      <w:pPr>
        <w:spacing w:line="360" w:lineRule="auto"/>
        <w:jc w:val="both"/>
      </w:pPr>
    </w:p>
    <w:p w:rsidR="00E323E9" w:rsidRPr="006A7ABA" w:rsidRDefault="00E323E9" w:rsidP="00963DB1">
      <w:pPr>
        <w:pStyle w:val="ListParagraph"/>
        <w:numPr>
          <w:ilvl w:val="0"/>
          <w:numId w:val="8"/>
        </w:numPr>
        <w:tabs>
          <w:tab w:val="left" w:pos="720"/>
        </w:tabs>
        <w:suppressAutoHyphens/>
        <w:spacing w:line="360" w:lineRule="auto"/>
        <w:contextualSpacing w:val="0"/>
        <w:jc w:val="both"/>
      </w:pPr>
      <w:r w:rsidRPr="006A7ABA">
        <w:rPr>
          <w:rFonts w:cs="Times New Roman"/>
        </w:rPr>
        <w:t>Analysis and Discussions</w:t>
      </w:r>
    </w:p>
    <w:p w:rsidR="00E323E9" w:rsidRPr="006A7ABA" w:rsidRDefault="00E323E9" w:rsidP="00963DB1">
      <w:pPr>
        <w:spacing w:line="360" w:lineRule="auto"/>
        <w:jc w:val="both"/>
      </w:pPr>
    </w:p>
    <w:p w:rsidR="00E323E9" w:rsidRPr="006A7ABA" w:rsidRDefault="00E323E9" w:rsidP="00963DB1">
      <w:pPr>
        <w:pStyle w:val="ListParagraph"/>
        <w:numPr>
          <w:ilvl w:val="0"/>
          <w:numId w:val="8"/>
        </w:numPr>
        <w:tabs>
          <w:tab w:val="left" w:pos="720"/>
        </w:tabs>
        <w:suppressAutoHyphens/>
        <w:spacing w:line="360" w:lineRule="auto"/>
        <w:contextualSpacing w:val="0"/>
        <w:jc w:val="both"/>
      </w:pPr>
      <w:r w:rsidRPr="006A7ABA">
        <w:rPr>
          <w:rFonts w:cs="Times New Roman"/>
        </w:rPr>
        <w:t xml:space="preserve">Conclusions </w:t>
      </w:r>
    </w:p>
    <w:p w:rsidR="00E323E9" w:rsidRPr="006A7ABA" w:rsidRDefault="00E323E9" w:rsidP="00963DB1">
      <w:pPr>
        <w:spacing w:line="360" w:lineRule="auto"/>
        <w:jc w:val="both"/>
      </w:pPr>
    </w:p>
    <w:p w:rsidR="00E323E9" w:rsidRPr="006A7ABA" w:rsidRDefault="00E323E9" w:rsidP="00963DB1">
      <w:pPr>
        <w:pStyle w:val="ListParagraph"/>
        <w:numPr>
          <w:ilvl w:val="0"/>
          <w:numId w:val="8"/>
        </w:numPr>
        <w:tabs>
          <w:tab w:val="left" w:pos="720"/>
        </w:tabs>
        <w:suppressAutoHyphens/>
        <w:spacing w:line="360" w:lineRule="auto"/>
        <w:contextualSpacing w:val="0"/>
        <w:jc w:val="both"/>
      </w:pPr>
      <w:r w:rsidRPr="006A7ABA">
        <w:rPr>
          <w:rFonts w:cs="Times New Roman"/>
        </w:rPr>
        <w:t xml:space="preserve">Comments </w:t>
      </w:r>
    </w:p>
    <w:p w:rsidR="00E323E9" w:rsidRPr="006A7ABA" w:rsidRDefault="00E323E9" w:rsidP="00963DB1">
      <w:pPr>
        <w:pStyle w:val="ListParagraph"/>
        <w:spacing w:line="360" w:lineRule="auto"/>
        <w:jc w:val="both"/>
      </w:pPr>
    </w:p>
    <w:p w:rsidR="00E323E9" w:rsidRPr="006A7ABA" w:rsidRDefault="00E323E9" w:rsidP="00963DB1">
      <w:pPr>
        <w:spacing w:line="360" w:lineRule="auto"/>
        <w:jc w:val="both"/>
      </w:pPr>
      <w:r w:rsidRPr="006A7ABA">
        <w:rPr>
          <w:rFonts w:cs="Times New Roman"/>
        </w:rPr>
        <w:tab/>
        <w:t>1. Limitations of Experiments</w:t>
      </w:r>
    </w:p>
    <w:p w:rsidR="00E323E9" w:rsidRPr="006A7ABA" w:rsidRDefault="00E323E9" w:rsidP="00963DB1">
      <w:pPr>
        <w:spacing w:line="360" w:lineRule="auto"/>
        <w:jc w:val="both"/>
      </w:pPr>
    </w:p>
    <w:p w:rsidR="00E323E9" w:rsidRPr="006A7ABA" w:rsidRDefault="00E323E9" w:rsidP="00963DB1">
      <w:pPr>
        <w:spacing w:line="360" w:lineRule="auto"/>
        <w:jc w:val="both"/>
      </w:pPr>
      <w:r w:rsidRPr="006A7ABA">
        <w:rPr>
          <w:rFonts w:cs="Times New Roman"/>
        </w:rPr>
        <w:tab/>
        <w:t>2. Limitations of Results</w:t>
      </w:r>
    </w:p>
    <w:p w:rsidR="00E323E9" w:rsidRPr="006A7ABA" w:rsidRDefault="00E323E9" w:rsidP="00963DB1">
      <w:pPr>
        <w:spacing w:line="360" w:lineRule="auto"/>
        <w:jc w:val="both"/>
      </w:pPr>
    </w:p>
    <w:p w:rsidR="00E323E9" w:rsidRPr="006A7ABA" w:rsidRDefault="00E323E9" w:rsidP="00963DB1">
      <w:pPr>
        <w:spacing w:line="360" w:lineRule="auto"/>
        <w:jc w:val="both"/>
      </w:pPr>
      <w:r w:rsidRPr="006A7ABA">
        <w:rPr>
          <w:rFonts w:cs="Times New Roman"/>
        </w:rPr>
        <w:tab/>
        <w:t>3. Learning happened</w:t>
      </w:r>
    </w:p>
    <w:p w:rsidR="00E323E9" w:rsidRPr="006A7ABA" w:rsidRDefault="00E323E9" w:rsidP="00963DB1">
      <w:pPr>
        <w:spacing w:line="360" w:lineRule="auto"/>
        <w:jc w:val="both"/>
      </w:pPr>
    </w:p>
    <w:p w:rsidR="00E323E9" w:rsidRPr="006A7ABA" w:rsidRDefault="00E323E9" w:rsidP="00963DB1">
      <w:pPr>
        <w:spacing w:line="360" w:lineRule="auto"/>
        <w:jc w:val="both"/>
      </w:pPr>
      <w:r w:rsidRPr="006A7ABA">
        <w:rPr>
          <w:rFonts w:cs="Times New Roman"/>
        </w:rPr>
        <w:tab/>
        <w:t>4. Recommendations</w:t>
      </w:r>
    </w:p>
    <w:p w:rsidR="00E020DE" w:rsidRPr="006A7ABA" w:rsidRDefault="00E020DE" w:rsidP="00870BD7">
      <w:pPr>
        <w:spacing w:line="360" w:lineRule="auto"/>
        <w:jc w:val="both"/>
      </w:pPr>
    </w:p>
    <w:p w:rsidR="00E323E9" w:rsidRPr="006A7ABA" w:rsidRDefault="00E323E9" w:rsidP="00870BD7">
      <w:pPr>
        <w:spacing w:line="360" w:lineRule="auto"/>
        <w:jc w:val="both"/>
      </w:pPr>
    </w:p>
    <w:p w:rsidR="00E323E9" w:rsidRPr="006A7ABA" w:rsidRDefault="00E323E9" w:rsidP="00870BD7">
      <w:pPr>
        <w:spacing w:line="360" w:lineRule="auto"/>
        <w:jc w:val="both"/>
      </w:pPr>
    </w:p>
    <w:p w:rsidR="00E40E78" w:rsidRDefault="00E40E78">
      <w:pPr>
        <w:rPr>
          <w:rFonts w:eastAsiaTheme="majorEastAsia" w:cs="Times New Roman"/>
          <w:b/>
          <w:bCs/>
          <w:color w:val="2E74B5" w:themeColor="accent1" w:themeShade="BF"/>
          <w:sz w:val="28"/>
          <w:szCs w:val="28"/>
        </w:rPr>
      </w:pPr>
      <w:r>
        <w:rPr>
          <w:rFonts w:cs="Times New Roman"/>
        </w:rPr>
        <w:br w:type="page"/>
      </w:r>
    </w:p>
    <w:p w:rsidR="00E323E9" w:rsidRPr="006A7ABA" w:rsidRDefault="00D043B5" w:rsidP="00870BD7">
      <w:pPr>
        <w:pStyle w:val="Heading1"/>
        <w:spacing w:line="360" w:lineRule="auto"/>
        <w:jc w:val="both"/>
        <w:rPr>
          <w:rFonts w:asciiTheme="minorHAnsi" w:hAnsiTheme="minorHAnsi"/>
        </w:rPr>
      </w:pPr>
      <w:r w:rsidRPr="006A7ABA">
        <w:rPr>
          <w:rFonts w:asciiTheme="minorHAnsi" w:hAnsiTheme="minorHAnsi" w:cs="Times New Roman"/>
        </w:rPr>
        <w:lastRenderedPageBreak/>
        <w:t>Laboratory 9</w:t>
      </w:r>
    </w:p>
    <w:p w:rsidR="00E323E9" w:rsidRPr="006A7ABA" w:rsidRDefault="00E323E9" w:rsidP="00870BD7">
      <w:pPr>
        <w:spacing w:line="360" w:lineRule="auto"/>
        <w:jc w:val="both"/>
      </w:pPr>
      <w:r w:rsidRPr="006A7ABA">
        <w:rPr>
          <w:rFonts w:cs="Times New Roman"/>
        </w:rPr>
        <w:t>Title of the Laboratory Exercise: Basic data structures</w:t>
      </w:r>
    </w:p>
    <w:p w:rsidR="00E323E9" w:rsidRPr="006A7ABA" w:rsidRDefault="00E323E9" w:rsidP="00870BD7">
      <w:pPr>
        <w:pStyle w:val="ListParagraph"/>
        <w:numPr>
          <w:ilvl w:val="0"/>
          <w:numId w:val="11"/>
        </w:numPr>
        <w:tabs>
          <w:tab w:val="left" w:pos="720"/>
        </w:tabs>
        <w:suppressAutoHyphens/>
        <w:spacing w:line="360" w:lineRule="auto"/>
        <w:contextualSpacing w:val="0"/>
        <w:jc w:val="both"/>
      </w:pPr>
      <w:r w:rsidRPr="006A7ABA">
        <w:rPr>
          <w:rFonts w:cs="Times New Roman"/>
        </w:rPr>
        <w:t>Introduction and Purpose of Experiment</w:t>
      </w:r>
    </w:p>
    <w:p w:rsidR="00E323E9" w:rsidRPr="006A7ABA" w:rsidRDefault="00E323E9" w:rsidP="00870BD7">
      <w:pPr>
        <w:spacing w:line="360" w:lineRule="auto"/>
        <w:ind w:left="720"/>
        <w:jc w:val="both"/>
      </w:pPr>
      <w:r w:rsidRPr="006A7ABA">
        <w:rPr>
          <w:rFonts w:cs="Times New Roman"/>
        </w:rPr>
        <w:t>Data structure is a way of collecting and organising data in such a way that we can perform operations on these data in an effective way. By solving these problems</w:t>
      </w:r>
      <w:r w:rsidR="0016372D">
        <w:rPr>
          <w:rFonts w:cs="Times New Roman"/>
        </w:rPr>
        <w:t>,</w:t>
      </w:r>
      <w:r w:rsidRPr="006A7ABA">
        <w:rPr>
          <w:rFonts w:cs="Times New Roman"/>
        </w:rPr>
        <w:t xml:space="preserve"> students will become familiar with the implementations of Stacks and Queues.</w:t>
      </w:r>
    </w:p>
    <w:p w:rsidR="00E323E9" w:rsidRPr="006A7ABA" w:rsidRDefault="00E323E9" w:rsidP="00870BD7">
      <w:pPr>
        <w:pStyle w:val="ListParagraph"/>
        <w:numPr>
          <w:ilvl w:val="0"/>
          <w:numId w:val="11"/>
        </w:numPr>
        <w:tabs>
          <w:tab w:val="left" w:pos="720"/>
        </w:tabs>
        <w:suppressAutoHyphens/>
        <w:spacing w:line="360" w:lineRule="auto"/>
        <w:contextualSpacing w:val="0"/>
        <w:jc w:val="both"/>
      </w:pPr>
      <w:r w:rsidRPr="006A7ABA">
        <w:rPr>
          <w:rFonts w:cs="Times New Roman"/>
        </w:rPr>
        <w:t>Aim and Objectives</w:t>
      </w:r>
    </w:p>
    <w:p w:rsidR="00E323E9" w:rsidRPr="006A7ABA" w:rsidRDefault="00E323E9" w:rsidP="00870BD7">
      <w:pPr>
        <w:spacing w:line="360" w:lineRule="auto"/>
        <w:ind w:left="360" w:firstLine="360"/>
        <w:jc w:val="both"/>
      </w:pPr>
      <w:r w:rsidRPr="006A7ABA">
        <w:rPr>
          <w:rFonts w:cs="Times New Roman"/>
        </w:rPr>
        <w:t>Aim</w:t>
      </w:r>
    </w:p>
    <w:p w:rsidR="00E323E9" w:rsidRPr="006A7ABA" w:rsidRDefault="00E323E9" w:rsidP="00870BD7">
      <w:pPr>
        <w:pStyle w:val="ListParagraph"/>
        <w:widowControl w:val="0"/>
        <w:numPr>
          <w:ilvl w:val="0"/>
          <w:numId w:val="44"/>
        </w:numPr>
        <w:tabs>
          <w:tab w:val="left" w:pos="720"/>
          <w:tab w:val="left" w:pos="2880"/>
        </w:tabs>
        <w:suppressAutoHyphens/>
        <w:spacing w:after="0" w:line="360" w:lineRule="auto"/>
        <w:jc w:val="both"/>
      </w:pPr>
      <w:r w:rsidRPr="006A7ABA">
        <w:rPr>
          <w:rFonts w:cs="Times New Roman"/>
        </w:rPr>
        <w:t xml:space="preserve">To develop programs using array based data structures </w:t>
      </w:r>
    </w:p>
    <w:p w:rsidR="00E323E9" w:rsidRPr="006A7ABA" w:rsidRDefault="00E323E9" w:rsidP="00870BD7">
      <w:pPr>
        <w:spacing w:line="360" w:lineRule="auto"/>
        <w:ind w:left="360" w:firstLine="360"/>
        <w:jc w:val="both"/>
      </w:pPr>
      <w:r w:rsidRPr="006A7ABA">
        <w:rPr>
          <w:rFonts w:cs="Times New Roman"/>
        </w:rPr>
        <w:t>Objectives</w:t>
      </w:r>
    </w:p>
    <w:p w:rsidR="00E323E9" w:rsidRPr="006A7ABA" w:rsidRDefault="00E323E9" w:rsidP="00870BD7">
      <w:pPr>
        <w:spacing w:line="360" w:lineRule="auto"/>
        <w:ind w:left="360" w:firstLine="360"/>
        <w:jc w:val="both"/>
      </w:pPr>
      <w:r w:rsidRPr="006A7ABA">
        <w:rPr>
          <w:rFonts w:cs="Times New Roman"/>
        </w:rPr>
        <w:t>At the end of this lab, the student will be able to</w:t>
      </w:r>
    </w:p>
    <w:p w:rsidR="00E323E9" w:rsidRPr="006A7ABA" w:rsidRDefault="00E323E9" w:rsidP="00870BD7">
      <w:pPr>
        <w:pStyle w:val="ListParagraph"/>
        <w:widowControl w:val="0"/>
        <w:numPr>
          <w:ilvl w:val="0"/>
          <w:numId w:val="44"/>
        </w:numPr>
        <w:tabs>
          <w:tab w:val="left" w:pos="720"/>
          <w:tab w:val="left" w:pos="2880"/>
        </w:tabs>
        <w:suppressAutoHyphens/>
        <w:spacing w:after="0" w:line="360" w:lineRule="auto"/>
        <w:jc w:val="both"/>
      </w:pPr>
      <w:r w:rsidRPr="006A7ABA">
        <w:rPr>
          <w:rFonts w:cs="Times New Roman"/>
        </w:rPr>
        <w:t>Use of appropriate data structure to store data</w:t>
      </w:r>
    </w:p>
    <w:p w:rsidR="00E323E9" w:rsidRPr="00646FC4" w:rsidRDefault="00E323E9" w:rsidP="00870BD7">
      <w:pPr>
        <w:pStyle w:val="ListParagraph"/>
        <w:widowControl w:val="0"/>
        <w:numPr>
          <w:ilvl w:val="0"/>
          <w:numId w:val="44"/>
        </w:numPr>
        <w:tabs>
          <w:tab w:val="left" w:pos="720"/>
          <w:tab w:val="left" w:pos="2880"/>
        </w:tabs>
        <w:suppressAutoHyphens/>
        <w:spacing w:after="0" w:line="360" w:lineRule="auto"/>
        <w:jc w:val="both"/>
      </w:pPr>
      <w:r w:rsidRPr="00646FC4">
        <w:rPr>
          <w:rFonts w:cs="Times New Roman"/>
        </w:rPr>
        <w:t xml:space="preserve">Create C programs of basic data structures such as </w:t>
      </w:r>
      <w:r w:rsidRPr="00646FC4">
        <w:rPr>
          <w:rFonts w:cs="Times New Roman"/>
          <w:bCs/>
        </w:rPr>
        <w:t>stacks</w:t>
      </w:r>
      <w:r w:rsidR="00EC3AFC">
        <w:rPr>
          <w:rFonts w:cs="Times New Roman"/>
          <w:bCs/>
        </w:rPr>
        <w:t xml:space="preserve"> and</w:t>
      </w:r>
      <w:r w:rsidRPr="00646FC4">
        <w:rPr>
          <w:rFonts w:cs="Times New Roman"/>
          <w:bCs/>
        </w:rPr>
        <w:t xml:space="preserve"> queues </w:t>
      </w:r>
    </w:p>
    <w:p w:rsidR="00E323E9" w:rsidRPr="006A7ABA" w:rsidRDefault="00E323E9" w:rsidP="00870BD7">
      <w:pPr>
        <w:spacing w:line="360" w:lineRule="auto"/>
        <w:jc w:val="both"/>
      </w:pPr>
    </w:p>
    <w:p w:rsidR="00E323E9" w:rsidRPr="006A7ABA" w:rsidRDefault="00E323E9" w:rsidP="00870BD7">
      <w:pPr>
        <w:pStyle w:val="ListParagraph"/>
        <w:numPr>
          <w:ilvl w:val="0"/>
          <w:numId w:val="11"/>
        </w:numPr>
        <w:tabs>
          <w:tab w:val="left" w:pos="720"/>
        </w:tabs>
        <w:suppressAutoHyphens/>
        <w:spacing w:line="360" w:lineRule="auto"/>
        <w:contextualSpacing w:val="0"/>
        <w:jc w:val="both"/>
      </w:pPr>
      <w:r w:rsidRPr="006A7ABA">
        <w:rPr>
          <w:rFonts w:cs="Times New Roman"/>
        </w:rPr>
        <w:t>Experimental Procedure</w:t>
      </w:r>
    </w:p>
    <w:p w:rsidR="00E323E9" w:rsidRPr="006A7ABA" w:rsidRDefault="00E323E9" w:rsidP="00870BD7">
      <w:pPr>
        <w:pStyle w:val="ListParagraph"/>
        <w:numPr>
          <w:ilvl w:val="2"/>
          <w:numId w:val="11"/>
        </w:numPr>
        <w:tabs>
          <w:tab w:val="left" w:pos="720"/>
          <w:tab w:val="left" w:pos="1440"/>
        </w:tabs>
        <w:suppressAutoHyphens/>
        <w:spacing w:line="360" w:lineRule="auto"/>
        <w:contextualSpacing w:val="0"/>
        <w:jc w:val="both"/>
      </w:pPr>
      <w:r w:rsidRPr="006A7ABA">
        <w:rPr>
          <w:rFonts w:cs="Times New Roman"/>
        </w:rPr>
        <w:t>Analyse the problem statement</w:t>
      </w:r>
    </w:p>
    <w:p w:rsidR="00E323E9" w:rsidRPr="006A7ABA" w:rsidRDefault="00E323E9" w:rsidP="00870BD7">
      <w:pPr>
        <w:pStyle w:val="ListParagraph"/>
        <w:numPr>
          <w:ilvl w:val="2"/>
          <w:numId w:val="11"/>
        </w:numPr>
        <w:tabs>
          <w:tab w:val="left" w:pos="720"/>
          <w:tab w:val="left" w:pos="1440"/>
        </w:tabs>
        <w:suppressAutoHyphens/>
        <w:spacing w:line="360" w:lineRule="auto"/>
        <w:contextualSpacing w:val="0"/>
        <w:jc w:val="both"/>
      </w:pPr>
      <w:r w:rsidRPr="006A7ABA">
        <w:rPr>
          <w:rFonts w:cs="Times New Roman"/>
        </w:rPr>
        <w:t>Design an algorithm for the given problem statement and develop a flowchart/pseudo-code</w:t>
      </w:r>
    </w:p>
    <w:p w:rsidR="00E323E9" w:rsidRPr="006A7ABA" w:rsidRDefault="00E323E9" w:rsidP="00870BD7">
      <w:pPr>
        <w:pStyle w:val="ListParagraph"/>
        <w:numPr>
          <w:ilvl w:val="2"/>
          <w:numId w:val="11"/>
        </w:numPr>
        <w:tabs>
          <w:tab w:val="left" w:pos="720"/>
          <w:tab w:val="left" w:pos="1440"/>
        </w:tabs>
        <w:suppressAutoHyphens/>
        <w:spacing w:line="360" w:lineRule="auto"/>
        <w:contextualSpacing w:val="0"/>
        <w:jc w:val="both"/>
      </w:pPr>
      <w:r w:rsidRPr="006A7ABA">
        <w:rPr>
          <w:rFonts w:cs="Times New Roman"/>
        </w:rPr>
        <w:t>Implement the algorithm in C language</w:t>
      </w:r>
    </w:p>
    <w:p w:rsidR="00E323E9" w:rsidRPr="006A7ABA" w:rsidRDefault="00E323E9" w:rsidP="00870BD7">
      <w:pPr>
        <w:pStyle w:val="ListParagraph"/>
        <w:numPr>
          <w:ilvl w:val="2"/>
          <w:numId w:val="11"/>
        </w:numPr>
        <w:tabs>
          <w:tab w:val="left" w:pos="720"/>
          <w:tab w:val="left" w:pos="1440"/>
        </w:tabs>
        <w:suppressAutoHyphens/>
        <w:spacing w:line="360" w:lineRule="auto"/>
        <w:contextualSpacing w:val="0"/>
        <w:jc w:val="both"/>
      </w:pPr>
      <w:r w:rsidRPr="006A7ABA">
        <w:rPr>
          <w:rFonts w:cs="Times New Roman"/>
        </w:rPr>
        <w:t>Compile the C program</w:t>
      </w:r>
    </w:p>
    <w:p w:rsidR="00E323E9" w:rsidRPr="006A7ABA" w:rsidRDefault="00E323E9" w:rsidP="00870BD7">
      <w:pPr>
        <w:pStyle w:val="ListParagraph"/>
        <w:numPr>
          <w:ilvl w:val="2"/>
          <w:numId w:val="11"/>
        </w:numPr>
        <w:tabs>
          <w:tab w:val="left" w:pos="720"/>
          <w:tab w:val="left" w:pos="1440"/>
        </w:tabs>
        <w:suppressAutoHyphens/>
        <w:spacing w:line="360" w:lineRule="auto"/>
        <w:contextualSpacing w:val="0"/>
        <w:jc w:val="both"/>
      </w:pPr>
      <w:r w:rsidRPr="006A7ABA">
        <w:rPr>
          <w:rFonts w:cs="Times New Roman"/>
        </w:rPr>
        <w:t>Test the implemented program</w:t>
      </w:r>
    </w:p>
    <w:p w:rsidR="00E323E9" w:rsidRPr="006A7ABA" w:rsidRDefault="00E323E9" w:rsidP="00870BD7">
      <w:pPr>
        <w:pStyle w:val="ListParagraph"/>
        <w:numPr>
          <w:ilvl w:val="2"/>
          <w:numId w:val="11"/>
        </w:numPr>
        <w:tabs>
          <w:tab w:val="left" w:pos="720"/>
          <w:tab w:val="left" w:pos="1440"/>
        </w:tabs>
        <w:suppressAutoHyphens/>
        <w:spacing w:line="360" w:lineRule="auto"/>
        <w:contextualSpacing w:val="0"/>
        <w:jc w:val="both"/>
      </w:pPr>
      <w:r w:rsidRPr="006A7ABA">
        <w:rPr>
          <w:rFonts w:cs="Times New Roman"/>
        </w:rPr>
        <w:t>Document the Results</w:t>
      </w:r>
    </w:p>
    <w:p w:rsidR="00E323E9" w:rsidRPr="006A7ABA" w:rsidRDefault="00E323E9" w:rsidP="00870BD7">
      <w:pPr>
        <w:pStyle w:val="ListParagraph"/>
        <w:numPr>
          <w:ilvl w:val="2"/>
          <w:numId w:val="11"/>
        </w:numPr>
        <w:tabs>
          <w:tab w:val="left" w:pos="720"/>
          <w:tab w:val="left" w:pos="1440"/>
        </w:tabs>
        <w:suppressAutoHyphens/>
        <w:spacing w:line="360" w:lineRule="auto"/>
        <w:contextualSpacing w:val="0"/>
        <w:jc w:val="both"/>
      </w:pPr>
      <w:r w:rsidRPr="006A7ABA">
        <w:rPr>
          <w:rFonts w:cs="Times New Roman"/>
        </w:rPr>
        <w:t>Analyse and discuss the outcomes of your experiment</w:t>
      </w:r>
    </w:p>
    <w:p w:rsidR="00E323E9" w:rsidRPr="006A7ABA" w:rsidRDefault="00E323E9" w:rsidP="00870BD7">
      <w:pPr>
        <w:spacing w:line="360" w:lineRule="auto"/>
        <w:ind w:left="1440"/>
        <w:jc w:val="both"/>
      </w:pPr>
    </w:p>
    <w:p w:rsidR="00E323E9" w:rsidRPr="006A7ABA" w:rsidRDefault="00E323E9" w:rsidP="00870BD7">
      <w:pPr>
        <w:pStyle w:val="ListParagraph"/>
        <w:numPr>
          <w:ilvl w:val="0"/>
          <w:numId w:val="11"/>
        </w:numPr>
        <w:tabs>
          <w:tab w:val="left" w:pos="720"/>
        </w:tabs>
        <w:suppressAutoHyphens/>
        <w:spacing w:line="360" w:lineRule="auto"/>
        <w:contextualSpacing w:val="0"/>
        <w:jc w:val="both"/>
      </w:pPr>
      <w:r w:rsidRPr="006A7ABA">
        <w:rPr>
          <w:rFonts w:cs="Times New Roman"/>
        </w:rPr>
        <w:t>Questions</w:t>
      </w:r>
    </w:p>
    <w:p w:rsidR="00FC072F" w:rsidRPr="006A7ABA" w:rsidRDefault="00FC072F" w:rsidP="00870BD7">
      <w:pPr>
        <w:pStyle w:val="ListParagraph"/>
        <w:numPr>
          <w:ilvl w:val="1"/>
          <w:numId w:val="30"/>
        </w:numPr>
        <w:tabs>
          <w:tab w:val="left" w:pos="720"/>
        </w:tabs>
        <w:suppressAutoHyphens/>
        <w:spacing w:line="360" w:lineRule="auto"/>
        <w:contextualSpacing w:val="0"/>
        <w:jc w:val="both"/>
      </w:pPr>
      <w:r w:rsidRPr="006A7ABA">
        <w:rPr>
          <w:rFonts w:cs="Times New Roman"/>
        </w:rPr>
        <w:t>Write a C program to implement Queue operations</w:t>
      </w:r>
      <w:r w:rsidR="00D73FD5" w:rsidRPr="006A7ABA">
        <w:rPr>
          <w:rFonts w:cs="Times New Roman"/>
        </w:rPr>
        <w:t xml:space="preserve"> using arrays</w:t>
      </w:r>
      <w:r w:rsidRPr="006A7ABA">
        <w:rPr>
          <w:rFonts w:cs="Times New Roman"/>
        </w:rPr>
        <w:t>.</w:t>
      </w:r>
    </w:p>
    <w:p w:rsidR="00E323E9" w:rsidRPr="006A7ABA" w:rsidRDefault="005C6DE0" w:rsidP="00870BD7">
      <w:pPr>
        <w:pStyle w:val="ListParagraph"/>
        <w:numPr>
          <w:ilvl w:val="1"/>
          <w:numId w:val="30"/>
        </w:numPr>
        <w:tabs>
          <w:tab w:val="left" w:pos="720"/>
        </w:tabs>
        <w:suppressAutoHyphens/>
        <w:spacing w:line="360" w:lineRule="auto"/>
        <w:contextualSpacing w:val="0"/>
        <w:jc w:val="both"/>
      </w:pPr>
      <w:r w:rsidRPr="006A7ABA">
        <w:rPr>
          <w:rFonts w:cs="Times New Roman"/>
        </w:rPr>
        <w:t>Write a C program</w:t>
      </w:r>
      <w:r w:rsidR="00E323E9" w:rsidRPr="006A7ABA">
        <w:rPr>
          <w:rFonts w:cs="Times New Roman"/>
        </w:rPr>
        <w:t xml:space="preserve"> to implement Stack operations</w:t>
      </w:r>
      <w:r w:rsidRPr="006A7ABA">
        <w:rPr>
          <w:rFonts w:cs="Times New Roman"/>
        </w:rPr>
        <w:t xml:space="preserve"> usin</w:t>
      </w:r>
      <w:r w:rsidR="009357FF" w:rsidRPr="006A7ABA">
        <w:rPr>
          <w:rFonts w:cs="Times New Roman"/>
        </w:rPr>
        <w:t>g arrays</w:t>
      </w:r>
      <w:r w:rsidR="00E323E9" w:rsidRPr="006A7ABA">
        <w:rPr>
          <w:rFonts w:cs="Times New Roman"/>
        </w:rPr>
        <w:t>.</w:t>
      </w:r>
    </w:p>
    <w:p w:rsidR="00E323E9" w:rsidRPr="006A7ABA" w:rsidRDefault="00E323E9" w:rsidP="00870BD7">
      <w:pPr>
        <w:pStyle w:val="ListParagraph"/>
        <w:spacing w:line="360" w:lineRule="auto"/>
        <w:ind w:left="1440"/>
        <w:jc w:val="both"/>
      </w:pPr>
    </w:p>
    <w:p w:rsidR="00E323E9" w:rsidRPr="006A7ABA" w:rsidRDefault="00E323E9" w:rsidP="00870BD7">
      <w:pPr>
        <w:pStyle w:val="ListParagraph"/>
        <w:numPr>
          <w:ilvl w:val="0"/>
          <w:numId w:val="11"/>
        </w:numPr>
        <w:tabs>
          <w:tab w:val="left" w:pos="720"/>
        </w:tabs>
        <w:suppressAutoHyphens/>
        <w:spacing w:line="360" w:lineRule="auto"/>
        <w:contextualSpacing w:val="0"/>
        <w:jc w:val="both"/>
      </w:pPr>
      <w:r w:rsidRPr="006A7ABA">
        <w:rPr>
          <w:rFonts w:cs="Times New Roman"/>
        </w:rPr>
        <w:t>Calculations/Computations/Algorithms</w:t>
      </w:r>
    </w:p>
    <w:p w:rsidR="00E323E9" w:rsidRPr="006A7ABA" w:rsidRDefault="00E323E9" w:rsidP="00870BD7">
      <w:pPr>
        <w:spacing w:line="360" w:lineRule="auto"/>
        <w:jc w:val="both"/>
      </w:pPr>
    </w:p>
    <w:p w:rsidR="00E323E9" w:rsidRPr="006A7ABA" w:rsidRDefault="00E323E9" w:rsidP="00870BD7">
      <w:pPr>
        <w:pStyle w:val="ListParagraph"/>
        <w:numPr>
          <w:ilvl w:val="0"/>
          <w:numId w:val="11"/>
        </w:numPr>
        <w:tabs>
          <w:tab w:val="left" w:pos="720"/>
        </w:tabs>
        <w:suppressAutoHyphens/>
        <w:spacing w:line="360" w:lineRule="auto"/>
        <w:contextualSpacing w:val="0"/>
        <w:jc w:val="both"/>
      </w:pPr>
      <w:r w:rsidRPr="006A7ABA">
        <w:rPr>
          <w:rFonts w:cs="Times New Roman"/>
        </w:rPr>
        <w:t>Presentation of Results</w:t>
      </w:r>
    </w:p>
    <w:p w:rsidR="00E323E9" w:rsidRPr="006A7ABA" w:rsidRDefault="00E323E9" w:rsidP="00870BD7">
      <w:pPr>
        <w:spacing w:line="360" w:lineRule="auto"/>
        <w:jc w:val="both"/>
      </w:pPr>
    </w:p>
    <w:p w:rsidR="00E323E9" w:rsidRPr="006A7ABA" w:rsidRDefault="00E323E9" w:rsidP="00870BD7">
      <w:pPr>
        <w:pStyle w:val="ListParagraph"/>
        <w:numPr>
          <w:ilvl w:val="0"/>
          <w:numId w:val="11"/>
        </w:numPr>
        <w:tabs>
          <w:tab w:val="left" w:pos="720"/>
        </w:tabs>
        <w:suppressAutoHyphens/>
        <w:spacing w:line="360" w:lineRule="auto"/>
        <w:contextualSpacing w:val="0"/>
        <w:jc w:val="both"/>
      </w:pPr>
      <w:r w:rsidRPr="006A7ABA">
        <w:rPr>
          <w:rFonts w:cs="Times New Roman"/>
        </w:rPr>
        <w:t>Analysis and Discussions</w:t>
      </w:r>
    </w:p>
    <w:p w:rsidR="00E323E9" w:rsidRPr="006A7ABA" w:rsidRDefault="00E323E9" w:rsidP="00870BD7">
      <w:pPr>
        <w:spacing w:line="360" w:lineRule="auto"/>
        <w:jc w:val="both"/>
      </w:pPr>
    </w:p>
    <w:p w:rsidR="00E323E9" w:rsidRPr="006A7ABA" w:rsidRDefault="00E323E9" w:rsidP="00870BD7">
      <w:pPr>
        <w:pStyle w:val="ListParagraph"/>
        <w:numPr>
          <w:ilvl w:val="0"/>
          <w:numId w:val="11"/>
        </w:numPr>
        <w:tabs>
          <w:tab w:val="left" w:pos="720"/>
        </w:tabs>
        <w:suppressAutoHyphens/>
        <w:spacing w:line="360" w:lineRule="auto"/>
        <w:contextualSpacing w:val="0"/>
        <w:jc w:val="both"/>
      </w:pPr>
      <w:r w:rsidRPr="006A7ABA">
        <w:rPr>
          <w:rFonts w:cs="Times New Roman"/>
        </w:rPr>
        <w:t xml:space="preserve">Conclusions </w:t>
      </w:r>
    </w:p>
    <w:p w:rsidR="00E323E9" w:rsidRPr="006A7ABA" w:rsidRDefault="00E323E9" w:rsidP="00870BD7">
      <w:pPr>
        <w:spacing w:line="360" w:lineRule="auto"/>
        <w:jc w:val="both"/>
      </w:pPr>
    </w:p>
    <w:p w:rsidR="00E323E9" w:rsidRPr="006A7ABA" w:rsidRDefault="00E323E9" w:rsidP="00870BD7">
      <w:pPr>
        <w:pStyle w:val="ListParagraph"/>
        <w:numPr>
          <w:ilvl w:val="0"/>
          <w:numId w:val="11"/>
        </w:numPr>
        <w:tabs>
          <w:tab w:val="left" w:pos="720"/>
        </w:tabs>
        <w:suppressAutoHyphens/>
        <w:spacing w:line="360" w:lineRule="auto"/>
        <w:contextualSpacing w:val="0"/>
        <w:jc w:val="both"/>
      </w:pPr>
      <w:r w:rsidRPr="006A7ABA">
        <w:rPr>
          <w:rFonts w:cs="Times New Roman"/>
        </w:rPr>
        <w:t xml:space="preserve">Comments </w:t>
      </w:r>
    </w:p>
    <w:p w:rsidR="00E323E9" w:rsidRPr="006A7ABA" w:rsidRDefault="00E323E9" w:rsidP="00870BD7">
      <w:pPr>
        <w:pStyle w:val="ListParagraph"/>
        <w:spacing w:line="360" w:lineRule="auto"/>
        <w:jc w:val="both"/>
      </w:pPr>
    </w:p>
    <w:p w:rsidR="00E323E9" w:rsidRPr="006A7ABA" w:rsidRDefault="00E323E9" w:rsidP="00870BD7">
      <w:pPr>
        <w:spacing w:line="360" w:lineRule="auto"/>
        <w:jc w:val="both"/>
      </w:pPr>
      <w:r w:rsidRPr="006A7ABA">
        <w:rPr>
          <w:rFonts w:cs="Times New Roman"/>
        </w:rPr>
        <w:tab/>
        <w:t>1. Limitations of Experiments</w:t>
      </w:r>
    </w:p>
    <w:p w:rsidR="00E323E9" w:rsidRPr="006A7ABA" w:rsidRDefault="00E323E9" w:rsidP="00870BD7">
      <w:pPr>
        <w:spacing w:line="360" w:lineRule="auto"/>
        <w:jc w:val="both"/>
      </w:pPr>
    </w:p>
    <w:p w:rsidR="00E323E9" w:rsidRPr="006A7ABA" w:rsidRDefault="00E323E9" w:rsidP="00870BD7">
      <w:pPr>
        <w:spacing w:line="360" w:lineRule="auto"/>
        <w:jc w:val="both"/>
      </w:pPr>
      <w:r w:rsidRPr="006A7ABA">
        <w:rPr>
          <w:rFonts w:cs="Times New Roman"/>
        </w:rPr>
        <w:tab/>
        <w:t>2. Limitations of Results</w:t>
      </w:r>
    </w:p>
    <w:p w:rsidR="00E323E9" w:rsidRPr="006A7ABA" w:rsidRDefault="00E323E9" w:rsidP="00870BD7">
      <w:pPr>
        <w:spacing w:line="360" w:lineRule="auto"/>
        <w:jc w:val="both"/>
      </w:pPr>
    </w:p>
    <w:p w:rsidR="00E323E9" w:rsidRPr="006A7ABA" w:rsidRDefault="00E323E9" w:rsidP="00870BD7">
      <w:pPr>
        <w:spacing w:line="360" w:lineRule="auto"/>
        <w:jc w:val="both"/>
      </w:pPr>
      <w:r w:rsidRPr="006A7ABA">
        <w:rPr>
          <w:rFonts w:cs="Times New Roman"/>
        </w:rPr>
        <w:tab/>
        <w:t>3. Learning happened</w:t>
      </w:r>
    </w:p>
    <w:p w:rsidR="00E323E9" w:rsidRPr="006A7ABA" w:rsidRDefault="00E323E9" w:rsidP="00870BD7">
      <w:pPr>
        <w:spacing w:line="360" w:lineRule="auto"/>
        <w:jc w:val="both"/>
      </w:pPr>
    </w:p>
    <w:p w:rsidR="00E323E9" w:rsidRPr="006A7ABA" w:rsidRDefault="00E323E9" w:rsidP="00870BD7">
      <w:pPr>
        <w:spacing w:line="360" w:lineRule="auto"/>
        <w:jc w:val="both"/>
      </w:pPr>
      <w:r w:rsidRPr="006A7ABA">
        <w:rPr>
          <w:rFonts w:cs="Times New Roman"/>
        </w:rPr>
        <w:tab/>
        <w:t>4. Recommendations</w:t>
      </w:r>
    </w:p>
    <w:p w:rsidR="00E323E9" w:rsidRPr="006A7ABA" w:rsidRDefault="00E323E9" w:rsidP="00870BD7">
      <w:pPr>
        <w:spacing w:line="360" w:lineRule="auto"/>
        <w:jc w:val="both"/>
      </w:pPr>
    </w:p>
    <w:p w:rsidR="00E323E9" w:rsidRPr="006A7ABA" w:rsidRDefault="00E323E9" w:rsidP="00870BD7">
      <w:pPr>
        <w:spacing w:line="360" w:lineRule="auto"/>
        <w:jc w:val="both"/>
      </w:pPr>
    </w:p>
    <w:p w:rsidR="00E323E9" w:rsidRPr="006A7ABA" w:rsidRDefault="00E323E9" w:rsidP="00870BD7">
      <w:pPr>
        <w:spacing w:line="360" w:lineRule="auto"/>
        <w:jc w:val="both"/>
      </w:pPr>
    </w:p>
    <w:p w:rsidR="00E323E9" w:rsidRPr="006A7ABA" w:rsidRDefault="00E323E9" w:rsidP="00870BD7">
      <w:pPr>
        <w:spacing w:line="360" w:lineRule="auto"/>
        <w:jc w:val="both"/>
      </w:pPr>
    </w:p>
    <w:p w:rsidR="00E323E9" w:rsidRPr="006A7ABA" w:rsidRDefault="00E323E9" w:rsidP="00870BD7">
      <w:pPr>
        <w:spacing w:line="360" w:lineRule="auto"/>
        <w:jc w:val="both"/>
      </w:pPr>
    </w:p>
    <w:p w:rsidR="00E323E9" w:rsidRPr="006A7ABA" w:rsidRDefault="00E323E9" w:rsidP="00870BD7">
      <w:pPr>
        <w:spacing w:line="360" w:lineRule="auto"/>
        <w:jc w:val="both"/>
      </w:pPr>
    </w:p>
    <w:p w:rsidR="00E323E9" w:rsidRPr="006A7ABA" w:rsidRDefault="00E323E9" w:rsidP="00870BD7">
      <w:pPr>
        <w:spacing w:line="360" w:lineRule="auto"/>
        <w:jc w:val="both"/>
      </w:pPr>
    </w:p>
    <w:sectPr w:rsidR="00E323E9" w:rsidRPr="006A7ABA" w:rsidSect="00AE667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129F" w:rsidRDefault="00D9129F" w:rsidP="00BE415E">
      <w:pPr>
        <w:spacing w:after="0" w:line="240" w:lineRule="auto"/>
      </w:pPr>
      <w:r>
        <w:separator/>
      </w:r>
    </w:p>
  </w:endnote>
  <w:endnote w:type="continuationSeparator" w:id="0">
    <w:p w:rsidR="00D9129F" w:rsidRDefault="00D9129F"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800022EF" w:usb1="C000205A" w:usb2="00000008" w:usb3="00000000" w:csb0="00000057" w:csb1="00000000"/>
  </w:font>
  <w:font w:name="Consolas">
    <w:panose1 w:val="020B0609020204030204"/>
    <w:charset w:val="00"/>
    <w:family w:val="modern"/>
    <w:pitch w:val="fixed"/>
    <w:sig w:usb0="E10002FF" w:usb1="4000FCFF" w:usb2="00000009" w:usb3="00000000" w:csb0="0000019F" w:csb1="00000000"/>
  </w:font>
  <w:font w:name="Droid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129F" w:rsidRDefault="00D9129F" w:rsidP="00BE415E">
      <w:pPr>
        <w:spacing w:after="0" w:line="240" w:lineRule="auto"/>
      </w:pPr>
      <w:r>
        <w:separator/>
      </w:r>
    </w:p>
  </w:footnote>
  <w:footnote w:type="continuationSeparator" w:id="0">
    <w:p w:rsidR="00D9129F" w:rsidRDefault="00D9129F" w:rsidP="00BE41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64A" w:rsidRDefault="00416D77">
    <w:pPr>
      <w:pStyle w:val="Header"/>
    </w:pPr>
    <w:r w:rsidRPr="00416D77">
      <w:rPr>
        <w:b/>
      </w:rPr>
      <w:t>Name</w:t>
    </w:r>
    <w:r w:rsidR="008E164A">
      <w:t>:  SHYAMANT AJIT ACHAR</w:t>
    </w:r>
    <w:r>
      <w:t xml:space="preserve">    </w:t>
    </w:r>
    <w:r>
      <w:tab/>
    </w:r>
    <w:r>
      <w:tab/>
      <w:t xml:space="preserve">   </w:t>
    </w:r>
    <w:r w:rsidR="007A7997">
      <w:t xml:space="preserve">  </w:t>
    </w:r>
    <w:r w:rsidR="007A7997" w:rsidRPr="00416D77">
      <w:rPr>
        <w:b/>
      </w:rPr>
      <w:t>Roll Number</w:t>
    </w:r>
    <w:r w:rsidR="007A7997">
      <w:t>:</w:t>
    </w:r>
    <w:r w:rsidR="007A7997" w:rsidRPr="00BE415E">
      <w:t xml:space="preserve"> </w:t>
    </w:r>
    <w:r w:rsidR="008E164A">
      <w:t xml:space="preserve"> 17ETCS002178</w:t>
    </w:r>
  </w:p>
  <w:p w:rsidR="007A7997" w:rsidRPr="00BE415E" w:rsidRDefault="007A7997">
    <w:pPr>
      <w:pStyle w:val="Header"/>
      <w:rPr>
        <w:u w:val="single"/>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nsid w:val="029A74F8"/>
    <w:multiLevelType w:val="multilevel"/>
    <w:tmpl w:val="5FC6B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03EC22A0"/>
    <w:multiLevelType w:val="hybridMultilevel"/>
    <w:tmpl w:val="5DF27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07324427"/>
    <w:multiLevelType w:val="multilevel"/>
    <w:tmpl w:val="7DE2EB1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0BFA2925"/>
    <w:multiLevelType w:val="multilevel"/>
    <w:tmpl w:val="6002B9EA"/>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6">
    <w:nsid w:val="0DBD3976"/>
    <w:multiLevelType w:val="multilevel"/>
    <w:tmpl w:val="BFACA872"/>
    <w:lvl w:ilvl="0">
      <w:start w:val="1"/>
      <w:numFmt w:val="decimal"/>
      <w:lvlText w:val="%1."/>
      <w:lvlJc w:val="left"/>
      <w:pPr>
        <w:ind w:left="720" w:hanging="360"/>
      </w:pPr>
    </w:lvl>
    <w:lvl w:ilvl="1">
      <w:start w:val="1"/>
      <w:numFmt w:val="decimal"/>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11657116"/>
    <w:multiLevelType w:val="multilevel"/>
    <w:tmpl w:val="7326EF96"/>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8">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127D02E4"/>
    <w:multiLevelType w:val="multilevel"/>
    <w:tmpl w:val="1A8CE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13B660A3"/>
    <w:multiLevelType w:val="hybridMultilevel"/>
    <w:tmpl w:val="3F2CD294"/>
    <w:lvl w:ilvl="0" w:tplc="0B34109A">
      <w:start w:val="1"/>
      <w:numFmt w:val="decimal"/>
      <w:lvlText w:val="%1)"/>
      <w:lvlJc w:val="left"/>
      <w:pPr>
        <w:ind w:left="1800" w:hanging="360"/>
      </w:pPr>
      <w:rPr>
        <w:rFonts w:ascii="Times New Roman" w:hAnsi="Times New Roman"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172A4BEF"/>
    <w:multiLevelType w:val="hybridMultilevel"/>
    <w:tmpl w:val="969C8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1AA9750E"/>
    <w:multiLevelType w:val="hybridMultilevel"/>
    <w:tmpl w:val="6A1E6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1BEB40AB"/>
    <w:multiLevelType w:val="hybridMultilevel"/>
    <w:tmpl w:val="9B60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1F524004"/>
    <w:multiLevelType w:val="multilevel"/>
    <w:tmpl w:val="4F3AE7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nsid w:val="20830405"/>
    <w:multiLevelType w:val="multilevel"/>
    <w:tmpl w:val="BF28D90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245E6ABB"/>
    <w:multiLevelType w:val="multilevel"/>
    <w:tmpl w:val="B054118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2A6221E9"/>
    <w:multiLevelType w:val="multilevel"/>
    <w:tmpl w:val="562C66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2BE36A2E"/>
    <w:multiLevelType w:val="multilevel"/>
    <w:tmpl w:val="6226D3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2D5125B3"/>
    <w:multiLevelType w:val="multilevel"/>
    <w:tmpl w:val="F7A86892"/>
    <w:lvl w:ilvl="0">
      <w:start w:val="1"/>
      <w:numFmt w:val="upperRoman"/>
      <w:lvlText w:val="%1."/>
      <w:lvlJc w:val="right"/>
      <w:pPr>
        <w:ind w:left="2220" w:hanging="360"/>
      </w:pPr>
    </w:lvl>
    <w:lvl w:ilvl="1">
      <w:start w:val="1"/>
      <w:numFmt w:val="lowerLetter"/>
      <w:lvlText w:val="%2."/>
      <w:lvlJc w:val="left"/>
      <w:pPr>
        <w:ind w:left="2940" w:hanging="360"/>
      </w:pPr>
    </w:lvl>
    <w:lvl w:ilvl="2">
      <w:start w:val="1"/>
      <w:numFmt w:val="lowerRoman"/>
      <w:lvlText w:val="%3."/>
      <w:lvlJc w:val="right"/>
      <w:pPr>
        <w:ind w:left="3660" w:hanging="180"/>
      </w:pPr>
    </w:lvl>
    <w:lvl w:ilvl="3">
      <w:start w:val="1"/>
      <w:numFmt w:val="decimal"/>
      <w:lvlText w:val="%4."/>
      <w:lvlJc w:val="left"/>
      <w:pPr>
        <w:ind w:left="4380" w:hanging="360"/>
      </w:pPr>
    </w:lvl>
    <w:lvl w:ilvl="4">
      <w:start w:val="1"/>
      <w:numFmt w:val="lowerLetter"/>
      <w:lvlText w:val="%5."/>
      <w:lvlJc w:val="left"/>
      <w:pPr>
        <w:ind w:left="5100" w:hanging="360"/>
      </w:pPr>
    </w:lvl>
    <w:lvl w:ilvl="5">
      <w:start w:val="1"/>
      <w:numFmt w:val="lowerRoman"/>
      <w:lvlText w:val="%6."/>
      <w:lvlJc w:val="right"/>
      <w:pPr>
        <w:ind w:left="5820" w:hanging="180"/>
      </w:pPr>
    </w:lvl>
    <w:lvl w:ilvl="6">
      <w:start w:val="1"/>
      <w:numFmt w:val="decimal"/>
      <w:lvlText w:val="%7."/>
      <w:lvlJc w:val="left"/>
      <w:pPr>
        <w:ind w:left="6540" w:hanging="360"/>
      </w:pPr>
    </w:lvl>
    <w:lvl w:ilvl="7">
      <w:start w:val="1"/>
      <w:numFmt w:val="lowerLetter"/>
      <w:lvlText w:val="%8."/>
      <w:lvlJc w:val="left"/>
      <w:pPr>
        <w:ind w:left="7260" w:hanging="360"/>
      </w:pPr>
    </w:lvl>
    <w:lvl w:ilvl="8">
      <w:start w:val="1"/>
      <w:numFmt w:val="lowerRoman"/>
      <w:lvlText w:val="%9."/>
      <w:lvlJc w:val="right"/>
      <w:pPr>
        <w:ind w:left="7980" w:hanging="180"/>
      </w:pPr>
    </w:lvl>
  </w:abstractNum>
  <w:abstractNum w:abstractNumId="41">
    <w:nsid w:val="2EFD5996"/>
    <w:multiLevelType w:val="hybridMultilevel"/>
    <w:tmpl w:val="1BA85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33987999"/>
    <w:multiLevelType w:val="hybridMultilevel"/>
    <w:tmpl w:val="61683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369E7D4D"/>
    <w:multiLevelType w:val="multilevel"/>
    <w:tmpl w:val="6E4A9E4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4">
    <w:nsid w:val="374758BA"/>
    <w:multiLevelType w:val="hybridMultilevel"/>
    <w:tmpl w:val="568483D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3814219C"/>
    <w:multiLevelType w:val="multilevel"/>
    <w:tmpl w:val="128CF3F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lowerRoman"/>
      <w:lvlText w:val="%4)"/>
      <w:lvlJc w:val="left"/>
      <w:pPr>
        <w:ind w:left="3240" w:hanging="72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38C6373A"/>
    <w:multiLevelType w:val="hybridMultilevel"/>
    <w:tmpl w:val="E0CA4EC8"/>
    <w:lvl w:ilvl="0" w:tplc="C06A149E">
      <w:start w:val="1"/>
      <w:numFmt w:val="bullet"/>
      <w:lvlText w:val="•"/>
      <w:lvlJc w:val="left"/>
      <w:pPr>
        <w:tabs>
          <w:tab w:val="num" w:pos="720"/>
        </w:tabs>
        <w:ind w:left="720" w:hanging="360"/>
      </w:pPr>
      <w:rPr>
        <w:rFonts w:ascii="Arial" w:hAnsi="Arial" w:hint="default"/>
      </w:rPr>
    </w:lvl>
    <w:lvl w:ilvl="1" w:tplc="65D87C72" w:tentative="1">
      <w:start w:val="1"/>
      <w:numFmt w:val="bullet"/>
      <w:lvlText w:val="•"/>
      <w:lvlJc w:val="left"/>
      <w:pPr>
        <w:tabs>
          <w:tab w:val="num" w:pos="1440"/>
        </w:tabs>
        <w:ind w:left="1440" w:hanging="360"/>
      </w:pPr>
      <w:rPr>
        <w:rFonts w:ascii="Arial" w:hAnsi="Arial" w:hint="default"/>
      </w:rPr>
    </w:lvl>
    <w:lvl w:ilvl="2" w:tplc="9F4CBB38" w:tentative="1">
      <w:start w:val="1"/>
      <w:numFmt w:val="bullet"/>
      <w:lvlText w:val="•"/>
      <w:lvlJc w:val="left"/>
      <w:pPr>
        <w:tabs>
          <w:tab w:val="num" w:pos="2160"/>
        </w:tabs>
        <w:ind w:left="2160" w:hanging="360"/>
      </w:pPr>
      <w:rPr>
        <w:rFonts w:ascii="Arial" w:hAnsi="Arial" w:hint="default"/>
      </w:rPr>
    </w:lvl>
    <w:lvl w:ilvl="3" w:tplc="C630B5E4" w:tentative="1">
      <w:start w:val="1"/>
      <w:numFmt w:val="bullet"/>
      <w:lvlText w:val="•"/>
      <w:lvlJc w:val="left"/>
      <w:pPr>
        <w:tabs>
          <w:tab w:val="num" w:pos="2880"/>
        </w:tabs>
        <w:ind w:left="2880" w:hanging="360"/>
      </w:pPr>
      <w:rPr>
        <w:rFonts w:ascii="Arial" w:hAnsi="Arial" w:hint="default"/>
      </w:rPr>
    </w:lvl>
    <w:lvl w:ilvl="4" w:tplc="88186F8A" w:tentative="1">
      <w:start w:val="1"/>
      <w:numFmt w:val="bullet"/>
      <w:lvlText w:val="•"/>
      <w:lvlJc w:val="left"/>
      <w:pPr>
        <w:tabs>
          <w:tab w:val="num" w:pos="3600"/>
        </w:tabs>
        <w:ind w:left="3600" w:hanging="360"/>
      </w:pPr>
      <w:rPr>
        <w:rFonts w:ascii="Arial" w:hAnsi="Arial" w:hint="default"/>
      </w:rPr>
    </w:lvl>
    <w:lvl w:ilvl="5" w:tplc="707A52CC" w:tentative="1">
      <w:start w:val="1"/>
      <w:numFmt w:val="bullet"/>
      <w:lvlText w:val="•"/>
      <w:lvlJc w:val="left"/>
      <w:pPr>
        <w:tabs>
          <w:tab w:val="num" w:pos="4320"/>
        </w:tabs>
        <w:ind w:left="4320" w:hanging="360"/>
      </w:pPr>
      <w:rPr>
        <w:rFonts w:ascii="Arial" w:hAnsi="Arial" w:hint="default"/>
      </w:rPr>
    </w:lvl>
    <w:lvl w:ilvl="6" w:tplc="B2F4D1F0" w:tentative="1">
      <w:start w:val="1"/>
      <w:numFmt w:val="bullet"/>
      <w:lvlText w:val="•"/>
      <w:lvlJc w:val="left"/>
      <w:pPr>
        <w:tabs>
          <w:tab w:val="num" w:pos="5040"/>
        </w:tabs>
        <w:ind w:left="5040" w:hanging="360"/>
      </w:pPr>
      <w:rPr>
        <w:rFonts w:ascii="Arial" w:hAnsi="Arial" w:hint="default"/>
      </w:rPr>
    </w:lvl>
    <w:lvl w:ilvl="7" w:tplc="8FA8B53E" w:tentative="1">
      <w:start w:val="1"/>
      <w:numFmt w:val="bullet"/>
      <w:lvlText w:val="•"/>
      <w:lvlJc w:val="left"/>
      <w:pPr>
        <w:tabs>
          <w:tab w:val="num" w:pos="5760"/>
        </w:tabs>
        <w:ind w:left="5760" w:hanging="360"/>
      </w:pPr>
      <w:rPr>
        <w:rFonts w:ascii="Arial" w:hAnsi="Arial" w:hint="default"/>
      </w:rPr>
    </w:lvl>
    <w:lvl w:ilvl="8" w:tplc="A8DA416C" w:tentative="1">
      <w:start w:val="1"/>
      <w:numFmt w:val="bullet"/>
      <w:lvlText w:val="•"/>
      <w:lvlJc w:val="left"/>
      <w:pPr>
        <w:tabs>
          <w:tab w:val="num" w:pos="6480"/>
        </w:tabs>
        <w:ind w:left="6480" w:hanging="360"/>
      </w:pPr>
      <w:rPr>
        <w:rFonts w:ascii="Arial" w:hAnsi="Arial" w:hint="default"/>
      </w:rPr>
    </w:lvl>
  </w:abstractNum>
  <w:abstractNum w:abstractNumId="47">
    <w:nsid w:val="39472B33"/>
    <w:multiLevelType w:val="multilevel"/>
    <w:tmpl w:val="36607EF6"/>
    <w:lvl w:ilvl="0">
      <w:start w:val="1"/>
      <w:numFmt w:val="decimal"/>
      <w:lvlText w:val="%1."/>
      <w:lvlJc w:val="left"/>
      <w:pPr>
        <w:ind w:left="720" w:hanging="360"/>
      </w:pPr>
    </w:lvl>
    <w:lvl w:ilvl="1">
      <w:start w:val="1"/>
      <w:numFmt w:val="decimal"/>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3A4409F6"/>
    <w:multiLevelType w:val="hybridMultilevel"/>
    <w:tmpl w:val="81D8DA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1">
    <w:nsid w:val="4BC175CF"/>
    <w:multiLevelType w:val="hybridMultilevel"/>
    <w:tmpl w:val="9102737A"/>
    <w:lvl w:ilvl="0" w:tplc="A0B0E926">
      <w:start w:val="1"/>
      <w:numFmt w:val="bullet"/>
      <w:lvlText w:val="–"/>
      <w:lvlJc w:val="left"/>
      <w:pPr>
        <w:tabs>
          <w:tab w:val="num" w:pos="720"/>
        </w:tabs>
        <w:ind w:left="720" w:hanging="360"/>
      </w:pPr>
      <w:rPr>
        <w:rFonts w:ascii="Arial" w:hAnsi="Arial" w:hint="default"/>
      </w:rPr>
    </w:lvl>
    <w:lvl w:ilvl="1" w:tplc="00CE51DE">
      <w:start w:val="1"/>
      <w:numFmt w:val="bullet"/>
      <w:lvlText w:val="–"/>
      <w:lvlJc w:val="left"/>
      <w:pPr>
        <w:tabs>
          <w:tab w:val="num" w:pos="1440"/>
        </w:tabs>
        <w:ind w:left="1440" w:hanging="360"/>
      </w:pPr>
      <w:rPr>
        <w:rFonts w:ascii="Arial" w:hAnsi="Arial" w:hint="default"/>
      </w:rPr>
    </w:lvl>
    <w:lvl w:ilvl="2" w:tplc="32AC6ADC" w:tentative="1">
      <w:start w:val="1"/>
      <w:numFmt w:val="bullet"/>
      <w:lvlText w:val="–"/>
      <w:lvlJc w:val="left"/>
      <w:pPr>
        <w:tabs>
          <w:tab w:val="num" w:pos="2160"/>
        </w:tabs>
        <w:ind w:left="2160" w:hanging="360"/>
      </w:pPr>
      <w:rPr>
        <w:rFonts w:ascii="Arial" w:hAnsi="Arial" w:hint="default"/>
      </w:rPr>
    </w:lvl>
    <w:lvl w:ilvl="3" w:tplc="D38C2BA0" w:tentative="1">
      <w:start w:val="1"/>
      <w:numFmt w:val="bullet"/>
      <w:lvlText w:val="–"/>
      <w:lvlJc w:val="left"/>
      <w:pPr>
        <w:tabs>
          <w:tab w:val="num" w:pos="2880"/>
        </w:tabs>
        <w:ind w:left="2880" w:hanging="360"/>
      </w:pPr>
      <w:rPr>
        <w:rFonts w:ascii="Arial" w:hAnsi="Arial" w:hint="default"/>
      </w:rPr>
    </w:lvl>
    <w:lvl w:ilvl="4" w:tplc="1C542DE6" w:tentative="1">
      <w:start w:val="1"/>
      <w:numFmt w:val="bullet"/>
      <w:lvlText w:val="–"/>
      <w:lvlJc w:val="left"/>
      <w:pPr>
        <w:tabs>
          <w:tab w:val="num" w:pos="3600"/>
        </w:tabs>
        <w:ind w:left="3600" w:hanging="360"/>
      </w:pPr>
      <w:rPr>
        <w:rFonts w:ascii="Arial" w:hAnsi="Arial" w:hint="default"/>
      </w:rPr>
    </w:lvl>
    <w:lvl w:ilvl="5" w:tplc="3BB4BBC0" w:tentative="1">
      <w:start w:val="1"/>
      <w:numFmt w:val="bullet"/>
      <w:lvlText w:val="–"/>
      <w:lvlJc w:val="left"/>
      <w:pPr>
        <w:tabs>
          <w:tab w:val="num" w:pos="4320"/>
        </w:tabs>
        <w:ind w:left="4320" w:hanging="360"/>
      </w:pPr>
      <w:rPr>
        <w:rFonts w:ascii="Arial" w:hAnsi="Arial" w:hint="default"/>
      </w:rPr>
    </w:lvl>
    <w:lvl w:ilvl="6" w:tplc="503A1BFC" w:tentative="1">
      <w:start w:val="1"/>
      <w:numFmt w:val="bullet"/>
      <w:lvlText w:val="–"/>
      <w:lvlJc w:val="left"/>
      <w:pPr>
        <w:tabs>
          <w:tab w:val="num" w:pos="5040"/>
        </w:tabs>
        <w:ind w:left="5040" w:hanging="360"/>
      </w:pPr>
      <w:rPr>
        <w:rFonts w:ascii="Arial" w:hAnsi="Arial" w:hint="default"/>
      </w:rPr>
    </w:lvl>
    <w:lvl w:ilvl="7" w:tplc="0D446718" w:tentative="1">
      <w:start w:val="1"/>
      <w:numFmt w:val="bullet"/>
      <w:lvlText w:val="–"/>
      <w:lvlJc w:val="left"/>
      <w:pPr>
        <w:tabs>
          <w:tab w:val="num" w:pos="5760"/>
        </w:tabs>
        <w:ind w:left="5760" w:hanging="360"/>
      </w:pPr>
      <w:rPr>
        <w:rFonts w:ascii="Arial" w:hAnsi="Arial" w:hint="default"/>
      </w:rPr>
    </w:lvl>
    <w:lvl w:ilvl="8" w:tplc="840648C4" w:tentative="1">
      <w:start w:val="1"/>
      <w:numFmt w:val="bullet"/>
      <w:lvlText w:val="–"/>
      <w:lvlJc w:val="left"/>
      <w:pPr>
        <w:tabs>
          <w:tab w:val="num" w:pos="6480"/>
        </w:tabs>
        <w:ind w:left="6480" w:hanging="360"/>
      </w:pPr>
      <w:rPr>
        <w:rFonts w:ascii="Arial" w:hAnsi="Arial" w:hint="default"/>
      </w:rPr>
    </w:lvl>
  </w:abstractNum>
  <w:abstractNum w:abstractNumId="52">
    <w:nsid w:val="52234D96"/>
    <w:multiLevelType w:val="multilevel"/>
    <w:tmpl w:val="744AA27C"/>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3">
    <w:nsid w:val="5292759F"/>
    <w:multiLevelType w:val="hybridMultilevel"/>
    <w:tmpl w:val="E3689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5EC458FD"/>
    <w:multiLevelType w:val="multilevel"/>
    <w:tmpl w:val="47667B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nsid w:val="60980124"/>
    <w:multiLevelType w:val="multilevel"/>
    <w:tmpl w:val="D99A6CC4"/>
    <w:lvl w:ilvl="0">
      <w:start w:val="1"/>
      <w:numFmt w:val="decimal"/>
      <w:lvlText w:val="%1)"/>
      <w:lvlJc w:val="left"/>
      <w:pPr>
        <w:ind w:left="2160" w:hanging="360"/>
      </w:pPr>
    </w:lvl>
    <w:lvl w:ilvl="1">
      <w:start w:val="1"/>
      <w:numFmt w:val="lowerRoman"/>
      <w:lvlText w:val="%2."/>
      <w:lvlJc w:val="righ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6">
    <w:nsid w:val="65E848D5"/>
    <w:multiLevelType w:val="multilevel"/>
    <w:tmpl w:val="8A8E028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7">
    <w:nsid w:val="665E764F"/>
    <w:multiLevelType w:val="multilevel"/>
    <w:tmpl w:val="1E5026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nsid w:val="675C0C9D"/>
    <w:multiLevelType w:val="hybridMultilevel"/>
    <w:tmpl w:val="E5D6F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67602C49"/>
    <w:multiLevelType w:val="multilevel"/>
    <w:tmpl w:val="48ECF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1">
    <w:nsid w:val="686B1928"/>
    <w:multiLevelType w:val="multilevel"/>
    <w:tmpl w:val="7EF29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63">
    <w:nsid w:val="6EC41C15"/>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nsid w:val="6F096E22"/>
    <w:multiLevelType w:val="multilevel"/>
    <w:tmpl w:val="C3066D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nsid w:val="76447137"/>
    <w:multiLevelType w:val="hybridMultilevel"/>
    <w:tmpl w:val="198EC744"/>
    <w:lvl w:ilvl="0" w:tplc="2D6E586A">
      <w:start w:val="1"/>
      <w:numFmt w:val="decimal"/>
      <w:lvlText w:val="%1)"/>
      <w:lvlJc w:val="left"/>
      <w:pPr>
        <w:ind w:left="2880" w:hanging="360"/>
      </w:pPr>
      <w:rPr>
        <w:color w:val="auto"/>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6">
    <w:nsid w:val="76FA193E"/>
    <w:multiLevelType w:val="multilevel"/>
    <w:tmpl w:val="1FDEDB5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7">
    <w:nsid w:val="785E7603"/>
    <w:multiLevelType w:val="multilevel"/>
    <w:tmpl w:val="4D2C1CA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nsid w:val="796B449F"/>
    <w:multiLevelType w:val="multilevel"/>
    <w:tmpl w:val="82AC5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nsid w:val="7B680AC5"/>
    <w:multiLevelType w:val="multilevel"/>
    <w:tmpl w:val="BD003C8C"/>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0">
    <w:nsid w:val="7BE5616A"/>
    <w:multiLevelType w:val="multilevel"/>
    <w:tmpl w:val="D4BA9E3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71">
    <w:nsid w:val="7EF54FD6"/>
    <w:multiLevelType w:val="multilevel"/>
    <w:tmpl w:val="BFACA872"/>
    <w:lvl w:ilvl="0">
      <w:start w:val="1"/>
      <w:numFmt w:val="decimal"/>
      <w:lvlText w:val="%1."/>
      <w:lvlJc w:val="left"/>
      <w:pPr>
        <w:ind w:left="720" w:hanging="360"/>
      </w:pPr>
    </w:lvl>
    <w:lvl w:ilvl="1">
      <w:start w:val="1"/>
      <w:numFmt w:val="decimal"/>
      <w:lvlText w:val="%2)"/>
      <w:lvlJc w:val="left"/>
      <w:pPr>
        <w:ind w:left="1440" w:hanging="360"/>
      </w:pPr>
      <w:rPr>
        <w:rFonts w:ascii="Times New Roman" w:eastAsiaTheme="minorHAnsi"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nsid w:val="7F453C00"/>
    <w:multiLevelType w:val="multilevel"/>
    <w:tmpl w:val="33826A2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3">
    <w:nsid w:val="7FE00E66"/>
    <w:multiLevelType w:val="hybridMultilevel"/>
    <w:tmpl w:val="A04E4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9"/>
  </w:num>
  <w:num w:numId="2">
    <w:abstractNumId w:val="63"/>
  </w:num>
  <w:num w:numId="3">
    <w:abstractNumId w:val="54"/>
  </w:num>
  <w:num w:numId="4">
    <w:abstractNumId w:val="59"/>
  </w:num>
  <w:num w:numId="5">
    <w:abstractNumId w:val="64"/>
  </w:num>
  <w:num w:numId="6">
    <w:abstractNumId w:val="22"/>
  </w:num>
  <w:num w:numId="7">
    <w:abstractNumId w:val="39"/>
  </w:num>
  <w:num w:numId="8">
    <w:abstractNumId w:val="38"/>
  </w:num>
  <w:num w:numId="9">
    <w:abstractNumId w:val="29"/>
  </w:num>
  <w:num w:numId="10">
    <w:abstractNumId w:val="57"/>
  </w:num>
  <w:num w:numId="11">
    <w:abstractNumId w:val="61"/>
  </w:num>
  <w:num w:numId="12">
    <w:abstractNumId w:val="35"/>
  </w:num>
  <w:num w:numId="13">
    <w:abstractNumId w:val="52"/>
  </w:num>
  <w:num w:numId="14">
    <w:abstractNumId w:val="69"/>
  </w:num>
  <w:num w:numId="15">
    <w:abstractNumId w:val="34"/>
  </w:num>
  <w:num w:numId="16">
    <w:abstractNumId w:val="60"/>
  </w:num>
  <w:num w:numId="17">
    <w:abstractNumId w:val="50"/>
  </w:num>
  <w:num w:numId="18">
    <w:abstractNumId w:val="68"/>
  </w:num>
  <w:num w:numId="19">
    <w:abstractNumId w:val="72"/>
  </w:num>
  <w:num w:numId="20">
    <w:abstractNumId w:val="27"/>
  </w:num>
  <w:num w:numId="21">
    <w:abstractNumId w:val="56"/>
  </w:num>
  <w:num w:numId="22">
    <w:abstractNumId w:val="70"/>
  </w:num>
  <w:num w:numId="23">
    <w:abstractNumId w:val="47"/>
  </w:num>
  <w:num w:numId="24">
    <w:abstractNumId w:val="67"/>
  </w:num>
  <w:num w:numId="25">
    <w:abstractNumId w:val="45"/>
  </w:num>
  <w:num w:numId="26">
    <w:abstractNumId w:val="36"/>
  </w:num>
  <w:num w:numId="27">
    <w:abstractNumId w:val="66"/>
  </w:num>
  <w:num w:numId="28">
    <w:abstractNumId w:val="25"/>
  </w:num>
  <w:num w:numId="29">
    <w:abstractNumId w:val="55"/>
  </w:num>
  <w:num w:numId="30">
    <w:abstractNumId w:val="24"/>
  </w:num>
  <w:num w:numId="31">
    <w:abstractNumId w:val="40"/>
  </w:num>
  <w:num w:numId="32">
    <w:abstractNumId w:val="43"/>
  </w:num>
  <w:num w:numId="33">
    <w:abstractNumId w:val="58"/>
  </w:num>
  <w:num w:numId="34">
    <w:abstractNumId w:val="28"/>
  </w:num>
  <w:num w:numId="35">
    <w:abstractNumId w:val="37"/>
  </w:num>
  <w:num w:numId="36">
    <w:abstractNumId w:val="42"/>
  </w:num>
  <w:num w:numId="37">
    <w:abstractNumId w:val="62"/>
  </w:num>
  <w:num w:numId="38">
    <w:abstractNumId w:val="23"/>
  </w:num>
  <w:num w:numId="39">
    <w:abstractNumId w:val="53"/>
  </w:num>
  <w:num w:numId="40">
    <w:abstractNumId w:val="32"/>
  </w:num>
  <w:num w:numId="41">
    <w:abstractNumId w:val="33"/>
  </w:num>
  <w:num w:numId="42">
    <w:abstractNumId w:val="48"/>
  </w:num>
  <w:num w:numId="43">
    <w:abstractNumId w:val="31"/>
  </w:num>
  <w:num w:numId="44">
    <w:abstractNumId w:val="41"/>
  </w:num>
  <w:num w:numId="45">
    <w:abstractNumId w:val="73"/>
  </w:num>
  <w:num w:numId="46">
    <w:abstractNumId w:val="65"/>
  </w:num>
  <w:num w:numId="47">
    <w:abstractNumId w:val="44"/>
  </w:num>
  <w:num w:numId="48">
    <w:abstractNumId w:val="30"/>
  </w:num>
  <w:num w:numId="49">
    <w:abstractNumId w:val="26"/>
  </w:num>
  <w:num w:numId="50">
    <w:abstractNumId w:val="71"/>
  </w:num>
  <w:num w:numId="51">
    <w:abstractNumId w:val="46"/>
  </w:num>
  <w:num w:numId="52">
    <w:abstractNumId w:val="5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5F5"/>
    <w:rsid w:val="00002055"/>
    <w:rsid w:val="00003E99"/>
    <w:rsid w:val="00007A85"/>
    <w:rsid w:val="00012CDE"/>
    <w:rsid w:val="00014AC7"/>
    <w:rsid w:val="000271AB"/>
    <w:rsid w:val="000432EB"/>
    <w:rsid w:val="000604A6"/>
    <w:rsid w:val="00094971"/>
    <w:rsid w:val="000B05AA"/>
    <w:rsid w:val="000B4B99"/>
    <w:rsid w:val="000C1556"/>
    <w:rsid w:val="000C2B57"/>
    <w:rsid w:val="000C7629"/>
    <w:rsid w:val="000D3CC0"/>
    <w:rsid w:val="000E431B"/>
    <w:rsid w:val="000E458C"/>
    <w:rsid w:val="000F59E9"/>
    <w:rsid w:val="000F6F56"/>
    <w:rsid w:val="000F780A"/>
    <w:rsid w:val="00103A96"/>
    <w:rsid w:val="001079BD"/>
    <w:rsid w:val="00114DF8"/>
    <w:rsid w:val="001160BE"/>
    <w:rsid w:val="001169E7"/>
    <w:rsid w:val="0012193A"/>
    <w:rsid w:val="001320E6"/>
    <w:rsid w:val="001329EA"/>
    <w:rsid w:val="00134354"/>
    <w:rsid w:val="00154B6A"/>
    <w:rsid w:val="0016372D"/>
    <w:rsid w:val="00176746"/>
    <w:rsid w:val="001849B3"/>
    <w:rsid w:val="001861F3"/>
    <w:rsid w:val="0019162C"/>
    <w:rsid w:val="001A5949"/>
    <w:rsid w:val="001B0AC8"/>
    <w:rsid w:val="001B4D29"/>
    <w:rsid w:val="001B7E74"/>
    <w:rsid w:val="001C1230"/>
    <w:rsid w:val="001C13A7"/>
    <w:rsid w:val="001F6240"/>
    <w:rsid w:val="00203C5F"/>
    <w:rsid w:val="00207C20"/>
    <w:rsid w:val="00213A9B"/>
    <w:rsid w:val="00215428"/>
    <w:rsid w:val="00216BE1"/>
    <w:rsid w:val="00230D4E"/>
    <w:rsid w:val="002312E4"/>
    <w:rsid w:val="002374CE"/>
    <w:rsid w:val="00240CB1"/>
    <w:rsid w:val="00251541"/>
    <w:rsid w:val="0025650E"/>
    <w:rsid w:val="00264F05"/>
    <w:rsid w:val="00275C6D"/>
    <w:rsid w:val="002E1816"/>
    <w:rsid w:val="002E48D5"/>
    <w:rsid w:val="002E6F06"/>
    <w:rsid w:val="002F34DE"/>
    <w:rsid w:val="003044FB"/>
    <w:rsid w:val="00315F18"/>
    <w:rsid w:val="00327F05"/>
    <w:rsid w:val="00333F96"/>
    <w:rsid w:val="00334100"/>
    <w:rsid w:val="003355AF"/>
    <w:rsid w:val="003460E7"/>
    <w:rsid w:val="00351592"/>
    <w:rsid w:val="00354EE8"/>
    <w:rsid w:val="00366AED"/>
    <w:rsid w:val="00366E19"/>
    <w:rsid w:val="00375E16"/>
    <w:rsid w:val="00376C11"/>
    <w:rsid w:val="00385AB1"/>
    <w:rsid w:val="003932E9"/>
    <w:rsid w:val="0039566E"/>
    <w:rsid w:val="003979DF"/>
    <w:rsid w:val="00397CD8"/>
    <w:rsid w:val="003C0953"/>
    <w:rsid w:val="00400CD3"/>
    <w:rsid w:val="0040429B"/>
    <w:rsid w:val="00407997"/>
    <w:rsid w:val="00416D77"/>
    <w:rsid w:val="00432290"/>
    <w:rsid w:val="0043277D"/>
    <w:rsid w:val="0043294A"/>
    <w:rsid w:val="00433F4B"/>
    <w:rsid w:val="00452103"/>
    <w:rsid w:val="00453759"/>
    <w:rsid w:val="00467BBD"/>
    <w:rsid w:val="00472F1B"/>
    <w:rsid w:val="00483400"/>
    <w:rsid w:val="004867C4"/>
    <w:rsid w:val="004B13BE"/>
    <w:rsid w:val="004C0EBD"/>
    <w:rsid w:val="004C1210"/>
    <w:rsid w:val="004D2B6A"/>
    <w:rsid w:val="004D2C38"/>
    <w:rsid w:val="004E0F0C"/>
    <w:rsid w:val="004E22C5"/>
    <w:rsid w:val="004E7B6A"/>
    <w:rsid w:val="004F26D9"/>
    <w:rsid w:val="004F2C51"/>
    <w:rsid w:val="004F342D"/>
    <w:rsid w:val="00505752"/>
    <w:rsid w:val="00511329"/>
    <w:rsid w:val="005128F0"/>
    <w:rsid w:val="0052655F"/>
    <w:rsid w:val="00526A40"/>
    <w:rsid w:val="005513DB"/>
    <w:rsid w:val="00552C2A"/>
    <w:rsid w:val="0056020B"/>
    <w:rsid w:val="00560ED9"/>
    <w:rsid w:val="00564D31"/>
    <w:rsid w:val="00566353"/>
    <w:rsid w:val="0057679F"/>
    <w:rsid w:val="0058479F"/>
    <w:rsid w:val="005878C2"/>
    <w:rsid w:val="005900A0"/>
    <w:rsid w:val="00596D83"/>
    <w:rsid w:val="00597CBA"/>
    <w:rsid w:val="005B4F9A"/>
    <w:rsid w:val="005C6DE0"/>
    <w:rsid w:val="005D5652"/>
    <w:rsid w:val="005E282B"/>
    <w:rsid w:val="005E343F"/>
    <w:rsid w:val="005E6D6A"/>
    <w:rsid w:val="005E6F2F"/>
    <w:rsid w:val="005F1D4C"/>
    <w:rsid w:val="005F5848"/>
    <w:rsid w:val="005F727F"/>
    <w:rsid w:val="006259EA"/>
    <w:rsid w:val="006271BA"/>
    <w:rsid w:val="006301AF"/>
    <w:rsid w:val="00633DAA"/>
    <w:rsid w:val="00644F2D"/>
    <w:rsid w:val="00646FC4"/>
    <w:rsid w:val="00650AE1"/>
    <w:rsid w:val="00650B27"/>
    <w:rsid w:val="006702ED"/>
    <w:rsid w:val="0067365C"/>
    <w:rsid w:val="006852BB"/>
    <w:rsid w:val="0069287E"/>
    <w:rsid w:val="006A7ABA"/>
    <w:rsid w:val="006D25E0"/>
    <w:rsid w:val="006E2FA3"/>
    <w:rsid w:val="006E3B04"/>
    <w:rsid w:val="006F0C40"/>
    <w:rsid w:val="006F34EA"/>
    <w:rsid w:val="006F5DA8"/>
    <w:rsid w:val="0070624F"/>
    <w:rsid w:val="00706EB8"/>
    <w:rsid w:val="00714C12"/>
    <w:rsid w:val="00715C84"/>
    <w:rsid w:val="0072321B"/>
    <w:rsid w:val="0072672D"/>
    <w:rsid w:val="00742DE3"/>
    <w:rsid w:val="007476AF"/>
    <w:rsid w:val="007505D1"/>
    <w:rsid w:val="00753767"/>
    <w:rsid w:val="0075440C"/>
    <w:rsid w:val="00754C89"/>
    <w:rsid w:val="00755954"/>
    <w:rsid w:val="00765ADB"/>
    <w:rsid w:val="007839E0"/>
    <w:rsid w:val="00786082"/>
    <w:rsid w:val="00792E32"/>
    <w:rsid w:val="007A7997"/>
    <w:rsid w:val="007C480A"/>
    <w:rsid w:val="007C4FB9"/>
    <w:rsid w:val="007D0DA3"/>
    <w:rsid w:val="007D5595"/>
    <w:rsid w:val="00816506"/>
    <w:rsid w:val="00824762"/>
    <w:rsid w:val="00832967"/>
    <w:rsid w:val="00845402"/>
    <w:rsid w:val="00851DE3"/>
    <w:rsid w:val="00863323"/>
    <w:rsid w:val="00870BD7"/>
    <w:rsid w:val="00875A1A"/>
    <w:rsid w:val="00885275"/>
    <w:rsid w:val="008A3720"/>
    <w:rsid w:val="008A7E4E"/>
    <w:rsid w:val="008B3D40"/>
    <w:rsid w:val="008B523F"/>
    <w:rsid w:val="008C1365"/>
    <w:rsid w:val="008C158F"/>
    <w:rsid w:val="008E164A"/>
    <w:rsid w:val="008E1718"/>
    <w:rsid w:val="008E6BA4"/>
    <w:rsid w:val="00901505"/>
    <w:rsid w:val="00914064"/>
    <w:rsid w:val="00923F64"/>
    <w:rsid w:val="00924F5F"/>
    <w:rsid w:val="0093190B"/>
    <w:rsid w:val="009319C6"/>
    <w:rsid w:val="009357FF"/>
    <w:rsid w:val="00935E08"/>
    <w:rsid w:val="00942F2B"/>
    <w:rsid w:val="009437EC"/>
    <w:rsid w:val="00957C44"/>
    <w:rsid w:val="00963DB1"/>
    <w:rsid w:val="009644E8"/>
    <w:rsid w:val="00980B6A"/>
    <w:rsid w:val="009830EF"/>
    <w:rsid w:val="009835BB"/>
    <w:rsid w:val="00983F23"/>
    <w:rsid w:val="00992F24"/>
    <w:rsid w:val="009A0AAA"/>
    <w:rsid w:val="009A2115"/>
    <w:rsid w:val="009B2CE8"/>
    <w:rsid w:val="009B3701"/>
    <w:rsid w:val="009B60D3"/>
    <w:rsid w:val="009B7EC7"/>
    <w:rsid w:val="009C2215"/>
    <w:rsid w:val="009D2F85"/>
    <w:rsid w:val="009D5F83"/>
    <w:rsid w:val="009D73E4"/>
    <w:rsid w:val="009F63C9"/>
    <w:rsid w:val="00A02718"/>
    <w:rsid w:val="00A03460"/>
    <w:rsid w:val="00A0698C"/>
    <w:rsid w:val="00A22174"/>
    <w:rsid w:val="00A32D82"/>
    <w:rsid w:val="00A32F52"/>
    <w:rsid w:val="00A40E4D"/>
    <w:rsid w:val="00A54A68"/>
    <w:rsid w:val="00A61C8F"/>
    <w:rsid w:val="00A61E18"/>
    <w:rsid w:val="00A71770"/>
    <w:rsid w:val="00A74C65"/>
    <w:rsid w:val="00A80A50"/>
    <w:rsid w:val="00A829D3"/>
    <w:rsid w:val="00A84766"/>
    <w:rsid w:val="00A84BB0"/>
    <w:rsid w:val="00AB4754"/>
    <w:rsid w:val="00AC313C"/>
    <w:rsid w:val="00AD1A2A"/>
    <w:rsid w:val="00AD494E"/>
    <w:rsid w:val="00AE667B"/>
    <w:rsid w:val="00AF62F0"/>
    <w:rsid w:val="00B01390"/>
    <w:rsid w:val="00B0277A"/>
    <w:rsid w:val="00B05D1F"/>
    <w:rsid w:val="00B13CC2"/>
    <w:rsid w:val="00B2017A"/>
    <w:rsid w:val="00B24D03"/>
    <w:rsid w:val="00B31D0F"/>
    <w:rsid w:val="00B3429A"/>
    <w:rsid w:val="00B3636D"/>
    <w:rsid w:val="00B40912"/>
    <w:rsid w:val="00B549F5"/>
    <w:rsid w:val="00B560D3"/>
    <w:rsid w:val="00B72CF7"/>
    <w:rsid w:val="00B75527"/>
    <w:rsid w:val="00B7569D"/>
    <w:rsid w:val="00B92244"/>
    <w:rsid w:val="00BA2082"/>
    <w:rsid w:val="00BA500C"/>
    <w:rsid w:val="00BB34A2"/>
    <w:rsid w:val="00BB54ED"/>
    <w:rsid w:val="00BC42CC"/>
    <w:rsid w:val="00BD59CD"/>
    <w:rsid w:val="00BE415E"/>
    <w:rsid w:val="00BE76B0"/>
    <w:rsid w:val="00C026C6"/>
    <w:rsid w:val="00C06019"/>
    <w:rsid w:val="00C17B19"/>
    <w:rsid w:val="00C35EF5"/>
    <w:rsid w:val="00C40B9C"/>
    <w:rsid w:val="00C50B43"/>
    <w:rsid w:val="00C645B7"/>
    <w:rsid w:val="00C80852"/>
    <w:rsid w:val="00C81AF8"/>
    <w:rsid w:val="00C942CA"/>
    <w:rsid w:val="00CA0232"/>
    <w:rsid w:val="00CA0D56"/>
    <w:rsid w:val="00CB6F33"/>
    <w:rsid w:val="00CB7F2D"/>
    <w:rsid w:val="00CC5B8A"/>
    <w:rsid w:val="00CC5DD6"/>
    <w:rsid w:val="00CD3F9B"/>
    <w:rsid w:val="00CD7F05"/>
    <w:rsid w:val="00CE10E3"/>
    <w:rsid w:val="00CE7A39"/>
    <w:rsid w:val="00CF4138"/>
    <w:rsid w:val="00D043B5"/>
    <w:rsid w:val="00D16731"/>
    <w:rsid w:val="00D21089"/>
    <w:rsid w:val="00D3518B"/>
    <w:rsid w:val="00D42B37"/>
    <w:rsid w:val="00D470A2"/>
    <w:rsid w:val="00D5534F"/>
    <w:rsid w:val="00D64D10"/>
    <w:rsid w:val="00D65923"/>
    <w:rsid w:val="00D73FD5"/>
    <w:rsid w:val="00D74E33"/>
    <w:rsid w:val="00D85FE8"/>
    <w:rsid w:val="00D87933"/>
    <w:rsid w:val="00D9129F"/>
    <w:rsid w:val="00DB1609"/>
    <w:rsid w:val="00DB16DE"/>
    <w:rsid w:val="00DC7BD7"/>
    <w:rsid w:val="00DD3A34"/>
    <w:rsid w:val="00DD79D8"/>
    <w:rsid w:val="00DE312C"/>
    <w:rsid w:val="00DE5ED7"/>
    <w:rsid w:val="00DF1FBB"/>
    <w:rsid w:val="00DF4A87"/>
    <w:rsid w:val="00E020DE"/>
    <w:rsid w:val="00E03F9E"/>
    <w:rsid w:val="00E1102C"/>
    <w:rsid w:val="00E11D13"/>
    <w:rsid w:val="00E16659"/>
    <w:rsid w:val="00E17672"/>
    <w:rsid w:val="00E21ABA"/>
    <w:rsid w:val="00E25404"/>
    <w:rsid w:val="00E323E9"/>
    <w:rsid w:val="00E32563"/>
    <w:rsid w:val="00E40E78"/>
    <w:rsid w:val="00E44E1D"/>
    <w:rsid w:val="00E47A60"/>
    <w:rsid w:val="00E51005"/>
    <w:rsid w:val="00E70A39"/>
    <w:rsid w:val="00E730AC"/>
    <w:rsid w:val="00E7584A"/>
    <w:rsid w:val="00E77F02"/>
    <w:rsid w:val="00EC05F5"/>
    <w:rsid w:val="00EC3AFC"/>
    <w:rsid w:val="00EC459B"/>
    <w:rsid w:val="00ED3B0F"/>
    <w:rsid w:val="00ED729C"/>
    <w:rsid w:val="00EE10FC"/>
    <w:rsid w:val="00EF0DF9"/>
    <w:rsid w:val="00EF2C08"/>
    <w:rsid w:val="00EF41C3"/>
    <w:rsid w:val="00EF580A"/>
    <w:rsid w:val="00F23438"/>
    <w:rsid w:val="00F25A72"/>
    <w:rsid w:val="00F44E19"/>
    <w:rsid w:val="00F51B29"/>
    <w:rsid w:val="00F627A1"/>
    <w:rsid w:val="00F668D3"/>
    <w:rsid w:val="00F815C7"/>
    <w:rsid w:val="00F92EEE"/>
    <w:rsid w:val="00F942CF"/>
    <w:rsid w:val="00F94A9F"/>
    <w:rsid w:val="00FA251A"/>
    <w:rsid w:val="00FB0718"/>
    <w:rsid w:val="00FB4F24"/>
    <w:rsid w:val="00FC072F"/>
    <w:rsid w:val="00FC2D86"/>
    <w:rsid w:val="00FD62C8"/>
    <w:rsid w:val="00FD7A1C"/>
    <w:rsid w:val="00FF01F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67B"/>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1770"/>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230D4E"/>
  </w:style>
  <w:style w:type="table" w:customStyle="1" w:styleId="TableGrid1">
    <w:name w:val="Table Grid1"/>
    <w:basedOn w:val="TableNormal"/>
    <w:next w:val="TableGrid"/>
    <w:uiPriority w:val="39"/>
    <w:rsid w:val="00E32563"/>
    <w:pPr>
      <w:spacing w:after="0" w:line="240" w:lineRule="auto"/>
    </w:pPr>
    <w:rPr>
      <w:rFonts w:ascii="Calibri" w:eastAsia="Calibri" w:hAnsi="Calibri" w:cs="Calibri"/>
      <w:color w:val="00000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42F2B"/>
    <w:rPr>
      <w:color w:val="0000FF"/>
      <w:u w:val="single"/>
    </w:rPr>
  </w:style>
  <w:style w:type="paragraph" w:styleId="Caption">
    <w:name w:val="caption"/>
    <w:basedOn w:val="Normal"/>
    <w:next w:val="Normal"/>
    <w:uiPriority w:val="35"/>
    <w:unhideWhenUsed/>
    <w:qFormat/>
    <w:rsid w:val="00706EB8"/>
    <w:pPr>
      <w:spacing w:after="200" w:line="240" w:lineRule="auto"/>
    </w:pPr>
    <w:rPr>
      <w:b/>
      <w:bCs/>
      <w:sz w:val="24"/>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67B"/>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1770"/>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230D4E"/>
  </w:style>
  <w:style w:type="table" w:customStyle="1" w:styleId="TableGrid1">
    <w:name w:val="Table Grid1"/>
    <w:basedOn w:val="TableNormal"/>
    <w:next w:val="TableGrid"/>
    <w:uiPriority w:val="39"/>
    <w:rsid w:val="00E32563"/>
    <w:pPr>
      <w:spacing w:after="0" w:line="240" w:lineRule="auto"/>
    </w:pPr>
    <w:rPr>
      <w:rFonts w:ascii="Calibri" w:eastAsia="Calibri" w:hAnsi="Calibri" w:cs="Calibri"/>
      <w:color w:val="00000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42F2B"/>
    <w:rPr>
      <w:color w:val="0000FF"/>
      <w:u w:val="single"/>
    </w:rPr>
  </w:style>
  <w:style w:type="paragraph" w:styleId="Caption">
    <w:name w:val="caption"/>
    <w:basedOn w:val="Normal"/>
    <w:next w:val="Normal"/>
    <w:uiPriority w:val="35"/>
    <w:unhideWhenUsed/>
    <w:qFormat/>
    <w:rsid w:val="00706EB8"/>
    <w:pPr>
      <w:spacing w:after="200" w:line="240" w:lineRule="auto"/>
    </w:pPr>
    <w:rPr>
      <w:b/>
      <w:b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343630580">
      <w:bodyDiv w:val="1"/>
      <w:marLeft w:val="0"/>
      <w:marRight w:val="0"/>
      <w:marTop w:val="0"/>
      <w:marBottom w:val="0"/>
      <w:divBdr>
        <w:top w:val="none" w:sz="0" w:space="0" w:color="auto"/>
        <w:left w:val="none" w:sz="0" w:space="0" w:color="auto"/>
        <w:bottom w:val="none" w:sz="0" w:space="0" w:color="auto"/>
        <w:right w:val="none" w:sz="0" w:space="0" w:color="auto"/>
      </w:divBdr>
    </w:div>
    <w:div w:id="401413395">
      <w:bodyDiv w:val="1"/>
      <w:marLeft w:val="0"/>
      <w:marRight w:val="0"/>
      <w:marTop w:val="0"/>
      <w:marBottom w:val="0"/>
      <w:divBdr>
        <w:top w:val="none" w:sz="0" w:space="0" w:color="auto"/>
        <w:left w:val="none" w:sz="0" w:space="0" w:color="auto"/>
        <w:bottom w:val="none" w:sz="0" w:space="0" w:color="auto"/>
        <w:right w:val="none" w:sz="0" w:space="0" w:color="auto"/>
      </w:divBdr>
      <w:divsChild>
        <w:div w:id="1298032144">
          <w:marLeft w:val="1080"/>
          <w:marRight w:val="0"/>
          <w:marTop w:val="115"/>
          <w:marBottom w:val="0"/>
          <w:divBdr>
            <w:top w:val="none" w:sz="0" w:space="0" w:color="auto"/>
            <w:left w:val="none" w:sz="0" w:space="0" w:color="auto"/>
            <w:bottom w:val="none" w:sz="0" w:space="0" w:color="auto"/>
            <w:right w:val="none" w:sz="0" w:space="0" w:color="auto"/>
          </w:divBdr>
        </w:div>
      </w:divsChild>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27640412">
      <w:bodyDiv w:val="1"/>
      <w:marLeft w:val="0"/>
      <w:marRight w:val="0"/>
      <w:marTop w:val="0"/>
      <w:marBottom w:val="0"/>
      <w:divBdr>
        <w:top w:val="none" w:sz="0" w:space="0" w:color="auto"/>
        <w:left w:val="none" w:sz="0" w:space="0" w:color="auto"/>
        <w:bottom w:val="none" w:sz="0" w:space="0" w:color="auto"/>
        <w:right w:val="none" w:sz="0" w:space="0" w:color="auto"/>
      </w:divBdr>
    </w:div>
    <w:div w:id="1881163516">
      <w:bodyDiv w:val="1"/>
      <w:marLeft w:val="0"/>
      <w:marRight w:val="0"/>
      <w:marTop w:val="0"/>
      <w:marBottom w:val="0"/>
      <w:divBdr>
        <w:top w:val="none" w:sz="0" w:space="0" w:color="auto"/>
        <w:left w:val="none" w:sz="0" w:space="0" w:color="auto"/>
        <w:bottom w:val="none" w:sz="0" w:space="0" w:color="auto"/>
        <w:right w:val="none" w:sz="0" w:space="0" w:color="auto"/>
      </w:divBdr>
      <w:divsChild>
        <w:div w:id="1792675110">
          <w:marLeft w:val="504"/>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41A88-E422-4087-9136-6C3385F91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23</Pages>
  <Words>2343</Words>
  <Characters>13359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Shankapal</dc:creator>
  <cp:lastModifiedBy>shyamant</cp:lastModifiedBy>
  <cp:revision>194</cp:revision>
  <dcterms:created xsi:type="dcterms:W3CDTF">2015-12-21T04:54:00Z</dcterms:created>
  <dcterms:modified xsi:type="dcterms:W3CDTF">2017-09-07T10:50:00Z</dcterms:modified>
</cp:coreProperties>
</file>